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26DC" w14:textId="41F4D173" w:rsidR="005E32C6" w:rsidRDefault="005E32C6" w:rsidP="00FB5F02">
      <w:pPr>
        <w:autoSpaceDE w:val="0"/>
        <w:autoSpaceDN w:val="0"/>
        <w:adjustRightInd w:val="0"/>
        <w:spacing w:line="276" w:lineRule="auto"/>
        <w:rPr>
          <w:rFonts w:ascii="Courier" w:hAnsi="Courier" w:cs="Courier"/>
          <w:b/>
          <w:bCs/>
          <w:color w:val="000000"/>
          <w:sz w:val="30"/>
          <w:szCs w:val="30"/>
        </w:rPr>
      </w:pPr>
      <w:r w:rsidRPr="00FB5F02">
        <w:rPr>
          <w:rFonts w:ascii="Courier" w:hAnsi="Courier" w:cs="Courier"/>
          <w:b/>
          <w:bCs/>
          <w:color w:val="000000"/>
          <w:sz w:val="30"/>
          <w:szCs w:val="30"/>
        </w:rPr>
        <w:t xml:space="preserve">Python </w:t>
      </w:r>
    </w:p>
    <w:p w14:paraId="5ED42D1D" w14:textId="77777777" w:rsidR="00FB5F02" w:rsidRDefault="00FB5F02" w:rsidP="00FB5F02">
      <w:pPr>
        <w:autoSpaceDE w:val="0"/>
        <w:autoSpaceDN w:val="0"/>
        <w:adjustRightInd w:val="0"/>
        <w:spacing w:line="276" w:lineRule="auto"/>
        <w:rPr>
          <w:rFonts w:ascii="Courier" w:hAnsi="Courier" w:cs="Courier"/>
          <w:b/>
          <w:bCs/>
          <w:color w:val="000000"/>
          <w:sz w:val="22"/>
          <w:szCs w:val="22"/>
        </w:rPr>
      </w:pPr>
    </w:p>
    <w:p w14:paraId="66295832" w14:textId="5F38DD21" w:rsidR="00FB5F02" w:rsidRPr="00FB5F02" w:rsidRDefault="00FB5F02" w:rsidP="00FB5F02">
      <w:pPr>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Functions:</w:t>
      </w:r>
    </w:p>
    <w:p w14:paraId="4ECC2F63" w14:textId="595E6AC0" w:rsidR="008B6852" w:rsidRPr="008B6852" w:rsidRDefault="008B6852" w:rsidP="008B685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b/>
          <w:bCs/>
          <w:color w:val="000000"/>
          <w:sz w:val="22"/>
          <w:szCs w:val="22"/>
        </w:rPr>
        <w:t xml:space="preserve">Logical operators: </w:t>
      </w:r>
      <w:proofErr w:type="gramStart"/>
      <w:r w:rsidRPr="00D04445">
        <w:rPr>
          <w:rFonts w:ascii="Courier" w:hAnsi="Courier" w:cs="Courier"/>
          <w:b/>
          <w:bCs/>
          <w:color w:val="000000"/>
          <w:sz w:val="22"/>
          <w:szCs w:val="22"/>
        </w:rPr>
        <w:t>And</w:t>
      </w:r>
      <w:r w:rsidRPr="00FB5F02">
        <w:rPr>
          <w:rFonts w:ascii="Courier" w:hAnsi="Courier" w:cs="Courier"/>
          <w:color w:val="000000"/>
          <w:sz w:val="22"/>
          <w:szCs w:val="22"/>
        </w:rPr>
        <w:t>;</w:t>
      </w:r>
      <w:proofErr w:type="gramEnd"/>
      <w:r w:rsidRPr="00FB5F02">
        <w:rPr>
          <w:rFonts w:ascii="Courier" w:hAnsi="Courier" w:cs="Courier"/>
          <w:color w:val="000000"/>
          <w:sz w:val="22"/>
          <w:szCs w:val="22"/>
        </w:rPr>
        <w:t xml:space="preserve"> </w:t>
      </w:r>
      <w:r w:rsidRPr="00D04445">
        <w:rPr>
          <w:rFonts w:ascii="Courier" w:hAnsi="Courier" w:cs="Courier"/>
          <w:b/>
          <w:bCs/>
          <w:color w:val="000000"/>
          <w:sz w:val="22"/>
          <w:szCs w:val="22"/>
        </w:rPr>
        <w:t>or</w:t>
      </w:r>
      <w:r w:rsidRPr="00FB5F02">
        <w:rPr>
          <w:rFonts w:ascii="Courier" w:hAnsi="Courier" w:cs="Courier"/>
          <w:color w:val="000000"/>
          <w:sz w:val="22"/>
          <w:szCs w:val="22"/>
        </w:rPr>
        <w:t xml:space="preserve">; </w:t>
      </w:r>
      <w:r w:rsidRPr="00D04445">
        <w:rPr>
          <w:rFonts w:ascii="Courier" w:hAnsi="Courier" w:cs="Courier"/>
          <w:b/>
          <w:bCs/>
          <w:color w:val="000000"/>
          <w:sz w:val="22"/>
          <w:szCs w:val="22"/>
        </w:rPr>
        <w:t>not</w:t>
      </w:r>
      <w:r w:rsidRPr="00FB5F02">
        <w:rPr>
          <w:rFonts w:ascii="Courier" w:hAnsi="Courier" w:cs="Courier"/>
          <w:color w:val="000000"/>
          <w:sz w:val="22"/>
          <w:szCs w:val="22"/>
        </w:rPr>
        <w:t>; (returns True if the argument is false and false when it is true)</w:t>
      </w:r>
    </w:p>
    <w:p w14:paraId="6DF692DF" w14:textId="2944C87D" w:rsidR="005E32C6" w:rsidRPr="00FB5F02" w:rsidRDefault="005E32C6"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proofErr w:type="gramStart"/>
      <w:r w:rsidRPr="00D04445">
        <w:rPr>
          <w:rFonts w:ascii="Courier" w:hAnsi="Courier" w:cs="Courier"/>
          <w:b/>
          <w:bCs/>
          <w:color w:val="000000"/>
          <w:sz w:val="22"/>
          <w:szCs w:val="22"/>
        </w:rPr>
        <w:t>type</w:t>
      </w:r>
      <w:r w:rsidRPr="00FB5F02">
        <w:rPr>
          <w:rFonts w:ascii="Courier" w:hAnsi="Courier" w:cs="Courier"/>
          <w:color w:val="000000"/>
          <w:sz w:val="22"/>
          <w:szCs w:val="22"/>
        </w:rPr>
        <w:t>(</w:t>
      </w:r>
      <w:proofErr w:type="gramEnd"/>
      <w:r w:rsidRPr="00FB5F02">
        <w:rPr>
          <w:rFonts w:ascii="Courier" w:hAnsi="Courier" w:cs="Courier"/>
          <w:color w:val="000000"/>
          <w:sz w:val="22"/>
          <w:szCs w:val="22"/>
        </w:rPr>
        <w:t>) : will tell you the type of function in the brackets</w:t>
      </w:r>
    </w:p>
    <w:p w14:paraId="6C7BE124" w14:textId="4748B36D" w:rsidR="005E32C6" w:rsidRPr="00FB5F02" w:rsidRDefault="005E32C6"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proofErr w:type="gramStart"/>
      <w:r w:rsidRPr="00D04445">
        <w:rPr>
          <w:rFonts w:ascii="Courier" w:hAnsi="Courier" w:cs="Courier"/>
          <w:b/>
          <w:bCs/>
          <w:color w:val="000000"/>
          <w:sz w:val="22"/>
          <w:szCs w:val="22"/>
        </w:rPr>
        <w:t>Range</w:t>
      </w:r>
      <w:r w:rsidRPr="00FB5F02">
        <w:rPr>
          <w:rFonts w:ascii="Courier" w:hAnsi="Courier" w:cs="Courier"/>
          <w:color w:val="000000"/>
          <w:sz w:val="22"/>
          <w:szCs w:val="22"/>
        </w:rPr>
        <w:t>( start</w:t>
      </w:r>
      <w:proofErr w:type="gramEnd"/>
      <w:r w:rsidRPr="00FB5F02">
        <w:rPr>
          <w:rFonts w:ascii="Courier" w:hAnsi="Courier" w:cs="Courier"/>
          <w:color w:val="000000"/>
          <w:sz w:val="22"/>
          <w:szCs w:val="22"/>
        </w:rPr>
        <w:t>, stop, [step]): produces sequence of integers</w:t>
      </w:r>
    </w:p>
    <w:p w14:paraId="677916F7" w14:textId="1205E789" w:rsidR="005E32C6" w:rsidRPr="00FB5F02" w:rsidRDefault="005E32C6"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D04445">
        <w:rPr>
          <w:rFonts w:ascii="Courier" w:hAnsi="Courier" w:cs="Courier"/>
          <w:b/>
          <w:bCs/>
          <w:color w:val="000000"/>
          <w:sz w:val="22"/>
          <w:szCs w:val="22"/>
        </w:rPr>
        <w:t>Sep</w:t>
      </w:r>
      <w:r w:rsidR="003358F9">
        <w:rPr>
          <w:rFonts w:ascii="Courier" w:hAnsi="Courier" w:cs="Courier"/>
          <w:b/>
          <w:bCs/>
          <w:color w:val="000000"/>
          <w:sz w:val="22"/>
          <w:szCs w:val="22"/>
        </w:rPr>
        <w:t>arator</w:t>
      </w:r>
      <w:r w:rsidR="003358F9" w:rsidRPr="003358F9">
        <w:rPr>
          <w:rFonts w:ascii="Courier" w:hAnsi="Courier" w:cs="Courier"/>
          <w:color w:val="000000"/>
          <w:sz w:val="22"/>
          <w:szCs w:val="22"/>
        </w:rPr>
        <w:t xml:space="preserve">: </w:t>
      </w:r>
      <w:proofErr w:type="spellStart"/>
      <w:r w:rsidR="003358F9" w:rsidRPr="003358F9">
        <w:rPr>
          <w:rFonts w:ascii="Courier" w:hAnsi="Courier" w:cs="Courier"/>
          <w:color w:val="000000"/>
          <w:sz w:val="22"/>
          <w:szCs w:val="22"/>
        </w:rPr>
        <w:t>sep</w:t>
      </w:r>
      <w:proofErr w:type="spellEnd"/>
      <w:r w:rsidRPr="003358F9">
        <w:rPr>
          <w:rFonts w:ascii="Courier" w:hAnsi="Courier" w:cs="Courier"/>
          <w:color w:val="000000"/>
          <w:sz w:val="22"/>
          <w:szCs w:val="22"/>
        </w:rPr>
        <w:t xml:space="preserve"> = ‘__</w:t>
      </w:r>
      <w:proofErr w:type="gramStart"/>
      <w:r w:rsidRPr="003358F9">
        <w:rPr>
          <w:rFonts w:ascii="Courier" w:hAnsi="Courier" w:cs="Courier"/>
          <w:color w:val="000000"/>
          <w:sz w:val="22"/>
          <w:szCs w:val="22"/>
        </w:rPr>
        <w:t>’</w:t>
      </w:r>
      <w:r w:rsidRPr="00FB5F02">
        <w:rPr>
          <w:rFonts w:ascii="Courier" w:hAnsi="Courier" w:cs="Courier"/>
          <w:color w:val="000000"/>
          <w:sz w:val="22"/>
          <w:szCs w:val="22"/>
        </w:rPr>
        <w:t xml:space="preserve"> :</w:t>
      </w:r>
      <w:proofErr w:type="gramEnd"/>
      <w:r w:rsidRPr="00FB5F02">
        <w:rPr>
          <w:rFonts w:ascii="Courier" w:hAnsi="Courier" w:cs="Courier"/>
          <w:color w:val="000000"/>
          <w:sz w:val="22"/>
          <w:szCs w:val="22"/>
        </w:rPr>
        <w:t xml:space="preserve"> put at the end of a string; for separators between words e.g. “-“ will be put between every word</w:t>
      </w:r>
    </w:p>
    <w:p w14:paraId="2B72E95C" w14:textId="1D29B82D" w:rsidR="005E32C6" w:rsidRPr="00FB5F02" w:rsidRDefault="002734F8"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proofErr w:type="gramStart"/>
      <w:r w:rsidRPr="00D04445">
        <w:rPr>
          <w:rFonts w:ascii="Courier" w:hAnsi="Courier" w:cs="Courier"/>
          <w:b/>
          <w:bCs/>
          <w:color w:val="000000"/>
          <w:sz w:val="22"/>
          <w:szCs w:val="22"/>
        </w:rPr>
        <w:t>I</w:t>
      </w:r>
      <w:r w:rsidR="005E32C6" w:rsidRPr="00D04445">
        <w:rPr>
          <w:rFonts w:ascii="Courier" w:hAnsi="Courier" w:cs="Courier"/>
          <w:b/>
          <w:bCs/>
          <w:color w:val="000000"/>
          <w:sz w:val="22"/>
          <w:szCs w:val="22"/>
        </w:rPr>
        <w:t>nt</w:t>
      </w:r>
      <w:r>
        <w:rPr>
          <w:rFonts w:ascii="Courier" w:hAnsi="Courier" w:cs="Courier"/>
          <w:b/>
          <w:bCs/>
          <w:color w:val="000000"/>
          <w:sz w:val="22"/>
          <w:szCs w:val="22"/>
        </w:rPr>
        <w:t>(</w:t>
      </w:r>
      <w:proofErr w:type="gramEnd"/>
      <w:r>
        <w:rPr>
          <w:rFonts w:ascii="Courier" w:hAnsi="Courier" w:cs="Courier"/>
          <w:b/>
          <w:bCs/>
          <w:color w:val="000000"/>
          <w:sz w:val="22"/>
          <w:szCs w:val="22"/>
        </w:rPr>
        <w:t>)</w:t>
      </w:r>
      <w:r w:rsidR="005E32C6" w:rsidRPr="00FB5F02">
        <w:rPr>
          <w:rFonts w:ascii="Courier" w:hAnsi="Courier" w:cs="Courier"/>
          <w:color w:val="000000"/>
          <w:sz w:val="22"/>
          <w:szCs w:val="22"/>
        </w:rPr>
        <w:t xml:space="preserve"> ; int function takes a certain value and converts it to integer</w:t>
      </w:r>
    </w:p>
    <w:p w14:paraId="726F29EA" w14:textId="266E7E3F" w:rsidR="005E32C6" w:rsidRPr="00FB5F02" w:rsidRDefault="005E32C6"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D04445">
        <w:rPr>
          <w:rFonts w:ascii="Courier" w:hAnsi="Courier" w:cs="Courier"/>
          <w:b/>
          <w:bCs/>
          <w:color w:val="000000"/>
          <w:sz w:val="22"/>
          <w:szCs w:val="22"/>
        </w:rPr>
        <w:t>Float</w:t>
      </w:r>
      <w:r w:rsidRPr="00FB5F02">
        <w:rPr>
          <w:rFonts w:ascii="Courier" w:hAnsi="Courier" w:cs="Courier"/>
          <w:color w:val="000000"/>
          <w:sz w:val="22"/>
          <w:szCs w:val="22"/>
        </w:rPr>
        <w:t>: converts integers and strings (when possible) into floating</w:t>
      </w:r>
      <w:r w:rsidR="00FB5F02">
        <w:rPr>
          <w:rFonts w:ascii="Courier" w:hAnsi="Courier" w:cs="Courier"/>
          <w:color w:val="000000"/>
          <w:sz w:val="22"/>
          <w:szCs w:val="22"/>
        </w:rPr>
        <w:t xml:space="preserve"> </w:t>
      </w:r>
      <w:r w:rsidRPr="00FB5F02">
        <w:rPr>
          <w:rFonts w:ascii="Courier" w:hAnsi="Courier" w:cs="Courier"/>
          <w:color w:val="000000"/>
          <w:sz w:val="22"/>
          <w:szCs w:val="22"/>
        </w:rPr>
        <w:t>point numbers.</w:t>
      </w:r>
    </w:p>
    <w:p w14:paraId="2DA7D864" w14:textId="12504044" w:rsidR="005E32C6" w:rsidRPr="00FB5F02" w:rsidRDefault="005E32C6"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proofErr w:type="gramStart"/>
      <w:r w:rsidRPr="00D04445">
        <w:rPr>
          <w:rFonts w:ascii="Courier" w:hAnsi="Courier" w:cs="Courier"/>
          <w:b/>
          <w:bCs/>
          <w:color w:val="000000"/>
          <w:sz w:val="22"/>
          <w:szCs w:val="22"/>
        </w:rPr>
        <w:t>Str</w:t>
      </w:r>
      <w:r w:rsidR="002734F8">
        <w:rPr>
          <w:rFonts w:ascii="Courier" w:hAnsi="Courier" w:cs="Courier"/>
          <w:b/>
          <w:bCs/>
          <w:color w:val="000000"/>
          <w:sz w:val="22"/>
          <w:szCs w:val="22"/>
        </w:rPr>
        <w:t>(</w:t>
      </w:r>
      <w:proofErr w:type="gramEnd"/>
      <w:r w:rsidR="002734F8">
        <w:rPr>
          <w:rFonts w:ascii="Courier" w:hAnsi="Courier" w:cs="Courier"/>
          <w:b/>
          <w:bCs/>
          <w:color w:val="000000"/>
          <w:sz w:val="22"/>
          <w:szCs w:val="22"/>
        </w:rPr>
        <w:t>):</w:t>
      </w:r>
      <w:r w:rsidRPr="00FB5F02">
        <w:rPr>
          <w:rFonts w:ascii="Courier" w:hAnsi="Courier" w:cs="Courier"/>
          <w:color w:val="000000"/>
          <w:sz w:val="22"/>
          <w:szCs w:val="22"/>
        </w:rPr>
        <w:t xml:space="preserve"> same as float but for string</w:t>
      </w:r>
    </w:p>
    <w:p w14:paraId="7115D0A6" w14:textId="7D8CB3C9" w:rsidR="002734F8" w:rsidRPr="002734F8" w:rsidRDefault="005E32C6" w:rsidP="002734F8">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proofErr w:type="gramStart"/>
      <w:r w:rsidRPr="00D04445">
        <w:rPr>
          <w:rFonts w:ascii="Courier" w:hAnsi="Courier" w:cs="Courier"/>
          <w:b/>
          <w:bCs/>
          <w:color w:val="000000"/>
          <w:sz w:val="22"/>
          <w:szCs w:val="22"/>
        </w:rPr>
        <w:t>Input</w:t>
      </w:r>
      <w:r w:rsidR="002734F8">
        <w:rPr>
          <w:rFonts w:ascii="Courier" w:hAnsi="Courier" w:cs="Courier"/>
          <w:b/>
          <w:bCs/>
          <w:color w:val="000000"/>
          <w:sz w:val="22"/>
          <w:szCs w:val="22"/>
        </w:rPr>
        <w:t>(</w:t>
      </w:r>
      <w:proofErr w:type="gramEnd"/>
      <w:r w:rsidR="002734F8">
        <w:rPr>
          <w:rFonts w:ascii="Courier" w:hAnsi="Courier" w:cs="Courier"/>
          <w:b/>
          <w:bCs/>
          <w:color w:val="000000"/>
          <w:sz w:val="22"/>
          <w:szCs w:val="22"/>
        </w:rPr>
        <w:t>)</w:t>
      </w:r>
      <w:r w:rsidRPr="00FB5F02">
        <w:rPr>
          <w:rFonts w:ascii="Courier" w:hAnsi="Courier" w:cs="Courier"/>
          <w:color w:val="000000"/>
          <w:sz w:val="22"/>
          <w:szCs w:val="22"/>
        </w:rPr>
        <w:t>: variable = input(prompt) e.g. name = input(‘What is your name?’) what is your name &lt;— then type your name and variable assigned to nam</w:t>
      </w:r>
      <w:r w:rsidR="002734F8">
        <w:rPr>
          <w:rFonts w:ascii="Courier" w:hAnsi="Courier" w:cs="Courier"/>
          <w:color w:val="000000"/>
          <w:sz w:val="22"/>
          <w:szCs w:val="22"/>
        </w:rPr>
        <w:t>e.</w:t>
      </w:r>
    </w:p>
    <w:p w14:paraId="7E4EFAA8" w14:textId="1E35A778" w:rsidR="005E32C6" w:rsidRPr="00FB5F02" w:rsidRDefault="005E32C6"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D04445">
        <w:rPr>
          <w:rFonts w:ascii="Courier" w:hAnsi="Courier" w:cs="Courier"/>
          <w:b/>
          <w:bCs/>
          <w:color w:val="000000"/>
          <w:sz w:val="22"/>
          <w:szCs w:val="22"/>
        </w:rPr>
        <w:t>If</w:t>
      </w:r>
      <w:r w:rsidRPr="00FB5F02">
        <w:rPr>
          <w:rFonts w:ascii="Courier" w:hAnsi="Courier" w:cs="Courier"/>
          <w:color w:val="000000"/>
          <w:sz w:val="22"/>
          <w:szCs w:val="22"/>
        </w:rPr>
        <w:t xml:space="preserve">: </w:t>
      </w:r>
      <w:proofErr w:type="gramStart"/>
      <w:r w:rsidRPr="00FB5F02">
        <w:rPr>
          <w:rFonts w:ascii="Courier" w:hAnsi="Courier" w:cs="Courier"/>
          <w:color w:val="000000"/>
          <w:sz w:val="22"/>
          <w:szCs w:val="22"/>
        </w:rPr>
        <w:t>e.g. :</w:t>
      </w:r>
      <w:proofErr w:type="gramEnd"/>
      <w:r w:rsidRPr="00FB5F02">
        <w:rPr>
          <w:rFonts w:ascii="Courier" w:hAnsi="Courier" w:cs="Courier"/>
          <w:color w:val="000000"/>
          <w:sz w:val="22"/>
          <w:szCs w:val="22"/>
        </w:rPr>
        <w:t xml:space="preserve"> x = int(input(‘Enter the value of x: ‘))</w:t>
      </w:r>
    </w:p>
    <w:p w14:paraId="36F2F3D8" w14:textId="02276870" w:rsidR="005E32C6" w:rsidRPr="00FB5F02" w:rsidRDefault="005E32C6" w:rsidP="00D04445">
      <w:pPr>
        <w:autoSpaceDE w:val="0"/>
        <w:autoSpaceDN w:val="0"/>
        <w:adjustRightInd w:val="0"/>
        <w:spacing w:line="276" w:lineRule="auto"/>
        <w:ind w:left="2880" w:firstLine="720"/>
        <w:rPr>
          <w:rFonts w:ascii="Courier" w:hAnsi="Courier" w:cs="Courier"/>
          <w:color w:val="000000"/>
          <w:sz w:val="22"/>
          <w:szCs w:val="22"/>
        </w:rPr>
      </w:pPr>
      <w:r w:rsidRPr="00FB5F02">
        <w:rPr>
          <w:rFonts w:ascii="Courier" w:hAnsi="Courier" w:cs="Courier"/>
          <w:color w:val="000000"/>
          <w:sz w:val="22"/>
          <w:szCs w:val="22"/>
        </w:rPr>
        <w:t>if x</w:t>
      </w:r>
      <w:r w:rsidR="00D04445">
        <w:rPr>
          <w:rFonts w:ascii="Courier" w:hAnsi="Courier" w:cs="Courier"/>
          <w:color w:val="000000"/>
          <w:sz w:val="22"/>
          <w:szCs w:val="22"/>
        </w:rPr>
        <w:t xml:space="preserve"> </w:t>
      </w:r>
      <w:r w:rsidRPr="00FB5F02">
        <w:rPr>
          <w:rFonts w:ascii="Courier" w:hAnsi="Courier" w:cs="Courier"/>
          <w:color w:val="000000"/>
          <w:sz w:val="22"/>
          <w:szCs w:val="22"/>
        </w:rPr>
        <w:t>&gt; 0</w:t>
      </w:r>
    </w:p>
    <w:p w14:paraId="21818634" w14:textId="402A0C8F" w:rsidR="005E32C6" w:rsidRPr="00FB5F02" w:rsidRDefault="005E32C6" w:rsidP="00D04445">
      <w:pPr>
        <w:autoSpaceDE w:val="0"/>
        <w:autoSpaceDN w:val="0"/>
        <w:adjustRightInd w:val="0"/>
        <w:spacing w:line="276" w:lineRule="auto"/>
        <w:ind w:left="3600" w:firstLine="720"/>
        <w:rPr>
          <w:rFonts w:ascii="Courier" w:hAnsi="Courier" w:cs="Courier"/>
          <w:color w:val="000000"/>
          <w:sz w:val="22"/>
          <w:szCs w:val="22"/>
        </w:rPr>
      </w:pPr>
      <w:r w:rsidRPr="00FB5F02">
        <w:rPr>
          <w:rFonts w:ascii="Courier" w:hAnsi="Courier" w:cs="Courier"/>
          <w:color w:val="000000"/>
          <w:sz w:val="22"/>
          <w:szCs w:val="22"/>
        </w:rPr>
        <w:t>print (‘X is positive’)</w:t>
      </w:r>
    </w:p>
    <w:p w14:paraId="01063F7A" w14:textId="54E18528" w:rsidR="005E32C6" w:rsidRDefault="005E32C6"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D04445">
        <w:rPr>
          <w:rFonts w:ascii="Courier" w:hAnsi="Courier" w:cs="Courier"/>
          <w:b/>
          <w:bCs/>
          <w:color w:val="000000"/>
          <w:sz w:val="22"/>
          <w:szCs w:val="22"/>
        </w:rPr>
        <w:t>if</w:t>
      </w:r>
      <w:r w:rsidRPr="00FB5F02">
        <w:rPr>
          <w:rFonts w:ascii="Courier" w:hAnsi="Courier" w:cs="Courier"/>
          <w:color w:val="000000"/>
          <w:sz w:val="22"/>
          <w:szCs w:val="22"/>
        </w:rPr>
        <w:t>-</w:t>
      </w:r>
      <w:r w:rsidRPr="00D04445">
        <w:rPr>
          <w:rFonts w:ascii="Courier" w:hAnsi="Courier" w:cs="Courier"/>
          <w:b/>
          <w:bCs/>
          <w:color w:val="000000"/>
          <w:sz w:val="22"/>
          <w:szCs w:val="22"/>
        </w:rPr>
        <w:t>else</w:t>
      </w:r>
      <w:r w:rsidRPr="00FB5F02">
        <w:rPr>
          <w:rFonts w:ascii="Courier" w:hAnsi="Courier" w:cs="Courier"/>
          <w:color w:val="000000"/>
          <w:sz w:val="22"/>
          <w:szCs w:val="22"/>
        </w:rPr>
        <w:t xml:space="preserve">: it is the same as if but with </w:t>
      </w:r>
      <w:proofErr w:type="spellStart"/>
      <w:r w:rsidRPr="00FB5F02">
        <w:rPr>
          <w:rFonts w:ascii="Courier" w:hAnsi="Courier" w:cs="Courier"/>
          <w:color w:val="000000"/>
          <w:sz w:val="22"/>
          <w:szCs w:val="22"/>
        </w:rPr>
        <w:t>with</w:t>
      </w:r>
      <w:proofErr w:type="spellEnd"/>
      <w:r w:rsidRPr="00FB5F02">
        <w:rPr>
          <w:rFonts w:ascii="Courier" w:hAnsi="Courier" w:cs="Courier"/>
          <w:color w:val="000000"/>
          <w:sz w:val="22"/>
          <w:szCs w:val="22"/>
        </w:rPr>
        <w:t xml:space="preserve"> a secondary condition, that is an else statement.</w:t>
      </w:r>
    </w:p>
    <w:p w14:paraId="6ABE435E" w14:textId="6527006D" w:rsidR="008B6852" w:rsidRPr="008B6852" w:rsidRDefault="008B685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b/>
          <w:bCs/>
          <w:color w:val="000000"/>
          <w:sz w:val="22"/>
          <w:szCs w:val="22"/>
        </w:rPr>
      </w:pPr>
      <w:r w:rsidRPr="008B6852">
        <w:rPr>
          <w:rFonts w:ascii="Courier" w:hAnsi="Courier" w:cs="Courier"/>
          <w:b/>
          <w:bCs/>
          <w:color w:val="000000"/>
          <w:sz w:val="22"/>
          <w:szCs w:val="22"/>
        </w:rPr>
        <w:t>If-</w:t>
      </w:r>
      <w:proofErr w:type="spellStart"/>
      <w:r w:rsidRPr="008B6852">
        <w:rPr>
          <w:rFonts w:ascii="Courier" w:hAnsi="Courier" w:cs="Courier"/>
          <w:b/>
          <w:bCs/>
          <w:color w:val="000000"/>
          <w:sz w:val="22"/>
          <w:szCs w:val="22"/>
        </w:rPr>
        <w:t>elif</w:t>
      </w:r>
      <w:proofErr w:type="spellEnd"/>
      <w:r w:rsidRPr="008B6852">
        <w:rPr>
          <w:rFonts w:ascii="Courier" w:hAnsi="Courier" w:cs="Courier"/>
          <w:b/>
          <w:bCs/>
          <w:color w:val="000000"/>
          <w:sz w:val="22"/>
          <w:szCs w:val="22"/>
        </w:rPr>
        <w:t xml:space="preserve">-else: </w:t>
      </w:r>
      <w:r>
        <w:rPr>
          <w:rFonts w:ascii="Courier" w:hAnsi="Courier" w:cs="Courier"/>
          <w:color w:val="000000"/>
          <w:sz w:val="22"/>
          <w:szCs w:val="22"/>
        </w:rPr>
        <w:t>it is a set if else-if, that is, allows multiple ifs.</w:t>
      </w:r>
    </w:p>
    <w:p w14:paraId="22C1DC26" w14:textId="26CE87C6" w:rsidR="00D04445" w:rsidRDefault="005E32C6" w:rsidP="00CE6C73">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D04445">
        <w:rPr>
          <w:rFonts w:ascii="Courier" w:hAnsi="Courier" w:cs="Courier"/>
          <w:b/>
          <w:bCs/>
          <w:color w:val="000000"/>
          <w:sz w:val="22"/>
          <w:szCs w:val="22"/>
        </w:rPr>
        <w:t>In</w:t>
      </w:r>
      <w:r w:rsidRPr="00FB5F02">
        <w:rPr>
          <w:rFonts w:ascii="Courier" w:hAnsi="Courier" w:cs="Courier"/>
          <w:color w:val="000000"/>
          <w:sz w:val="22"/>
          <w:szCs w:val="22"/>
        </w:rPr>
        <w:t>: use when you want to include a list of items</w:t>
      </w:r>
      <w:r w:rsidR="00851569">
        <w:rPr>
          <w:rFonts w:ascii="Courier" w:hAnsi="Courier" w:cs="Courier"/>
          <w:color w:val="000000"/>
          <w:sz w:val="22"/>
          <w:szCs w:val="22"/>
        </w:rPr>
        <w:t xml:space="preserve">. </w:t>
      </w:r>
    </w:p>
    <w:p w14:paraId="5C3B80E2" w14:textId="72C1FA41" w:rsidR="00541C9B" w:rsidRPr="00A85D11" w:rsidRDefault="00541C9B" w:rsidP="00A85D11">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proofErr w:type="spellStart"/>
      <w:r w:rsidRPr="001A4735">
        <w:rPr>
          <w:rFonts w:ascii="Courier" w:hAnsi="Courier" w:cs="Courier"/>
          <w:b/>
          <w:bCs/>
          <w:color w:val="000000"/>
          <w:sz w:val="22"/>
          <w:szCs w:val="22"/>
        </w:rPr>
        <w:t>Random.randint</w:t>
      </w:r>
      <w:proofErr w:type="spellEnd"/>
      <w:r w:rsidRPr="001A4735">
        <w:rPr>
          <w:rFonts w:ascii="Courier" w:hAnsi="Courier" w:cs="Courier"/>
          <w:b/>
          <w:bCs/>
          <w:color w:val="000000"/>
          <w:sz w:val="22"/>
          <w:szCs w:val="22"/>
        </w:rPr>
        <w:t>()</w:t>
      </w:r>
      <w:r w:rsidRPr="00FB5F02">
        <w:rPr>
          <w:rFonts w:ascii="Courier" w:hAnsi="Courier" w:cs="Courier"/>
          <w:color w:val="000000"/>
          <w:sz w:val="22"/>
          <w:szCs w:val="22"/>
        </w:rPr>
        <w:t xml:space="preserve">: returns a random integer value between 2 higher and </w:t>
      </w:r>
      <w:r>
        <w:rPr>
          <w:rFonts w:ascii="Courier" w:hAnsi="Courier" w:cs="Courier"/>
          <w:color w:val="000000"/>
          <w:sz w:val="22"/>
          <w:szCs w:val="22"/>
        </w:rPr>
        <w:t>lower</w:t>
      </w:r>
      <w:r w:rsidRPr="00FB5F02">
        <w:rPr>
          <w:rFonts w:ascii="Courier" w:hAnsi="Courier" w:cs="Courier"/>
          <w:color w:val="000000"/>
          <w:sz w:val="22"/>
          <w:szCs w:val="22"/>
        </w:rPr>
        <w:t xml:space="preserve"> limits (including both limits) provided as 2 parameters: </w:t>
      </w:r>
      <w:proofErr w:type="spellStart"/>
      <w:r w:rsidRPr="00FB5F02">
        <w:rPr>
          <w:rFonts w:ascii="Courier" w:hAnsi="Courier" w:cs="Courier"/>
          <w:color w:val="000000"/>
          <w:sz w:val="22"/>
          <w:szCs w:val="22"/>
        </w:rPr>
        <w:t>randint</w:t>
      </w:r>
      <w:proofErr w:type="spellEnd"/>
      <w:r w:rsidRPr="00FB5F02">
        <w:rPr>
          <w:rFonts w:ascii="Courier" w:hAnsi="Courier" w:cs="Courier"/>
          <w:color w:val="000000"/>
          <w:sz w:val="22"/>
          <w:szCs w:val="22"/>
        </w:rPr>
        <w:t>(</w:t>
      </w:r>
      <w:proofErr w:type="spellStart"/>
      <w:r w:rsidRPr="00FB5F02">
        <w:rPr>
          <w:rFonts w:ascii="Courier" w:hAnsi="Courier" w:cs="Courier"/>
          <w:color w:val="000000"/>
          <w:sz w:val="22"/>
          <w:szCs w:val="22"/>
        </w:rPr>
        <w:t>beg,end</w:t>
      </w:r>
      <w:proofErr w:type="spellEnd"/>
      <w:r w:rsidRPr="00FB5F02">
        <w:rPr>
          <w:rFonts w:ascii="Courier" w:hAnsi="Courier" w:cs="Courier"/>
          <w:color w:val="000000"/>
          <w:sz w:val="22"/>
          <w:szCs w:val="22"/>
        </w:rPr>
        <w:t>)</w:t>
      </w:r>
      <w:r>
        <w:rPr>
          <w:rFonts w:ascii="Courier" w:hAnsi="Courier" w:cs="Courier"/>
          <w:color w:val="000000"/>
          <w:sz w:val="22"/>
          <w:szCs w:val="22"/>
        </w:rPr>
        <w:t xml:space="preserve">. </w:t>
      </w:r>
      <w:r>
        <w:rPr>
          <w:rFonts w:ascii="Courier" w:hAnsi="Courier" w:cs="Courier"/>
          <w:b/>
          <w:bCs/>
          <w:color w:val="000000"/>
          <w:sz w:val="22"/>
          <w:szCs w:val="22"/>
        </w:rPr>
        <w:t xml:space="preserve">it is necessary to use import random to use this function. </w:t>
      </w:r>
    </w:p>
    <w:p w14:paraId="7AB442CC" w14:textId="2A371F64" w:rsidR="005E32C6" w:rsidRDefault="005E32C6" w:rsidP="00FB5F02">
      <w:pPr>
        <w:autoSpaceDE w:val="0"/>
        <w:autoSpaceDN w:val="0"/>
        <w:adjustRightInd w:val="0"/>
        <w:spacing w:line="276" w:lineRule="auto"/>
        <w:rPr>
          <w:rFonts w:ascii="Courier" w:hAnsi="Courier" w:cs="Courier"/>
          <w:color w:val="000000"/>
          <w:sz w:val="22"/>
          <w:szCs w:val="22"/>
        </w:rPr>
      </w:pPr>
    </w:p>
    <w:p w14:paraId="1FBC0ADC" w14:textId="1FC93329" w:rsidR="00FB5F02" w:rsidRDefault="00D04445" w:rsidP="00FB5F02">
      <w:pPr>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Boolean expressions</w:t>
      </w:r>
      <w:r w:rsidRPr="00D04445">
        <w:rPr>
          <w:rFonts w:ascii="Courier" w:hAnsi="Courier" w:cs="Courier"/>
          <w:color w:val="000000"/>
          <w:sz w:val="22"/>
          <w:szCs w:val="22"/>
        </w:rPr>
        <w:t>:</w:t>
      </w:r>
      <w:r>
        <w:rPr>
          <w:rFonts w:ascii="Courier" w:hAnsi="Courier" w:cs="Courier"/>
          <w:color w:val="000000"/>
          <w:sz w:val="22"/>
          <w:szCs w:val="22"/>
        </w:rPr>
        <w:t xml:space="preserve"> (return true or false statements) </w:t>
      </w:r>
    </w:p>
    <w:p w14:paraId="2B597032" w14:textId="015EB4EE" w:rsidR="00FB5F02" w:rsidRPr="00FB5F02" w:rsidRDefault="00FB5F0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FB5F02">
        <w:rPr>
          <w:rFonts w:ascii="Courier" w:hAnsi="Courier" w:cs="Courier"/>
          <w:color w:val="000000"/>
          <w:sz w:val="22"/>
          <w:szCs w:val="22"/>
        </w:rPr>
        <w:t>=</w:t>
      </w:r>
      <w:proofErr w:type="gramStart"/>
      <w:r w:rsidRPr="00FB5F02">
        <w:rPr>
          <w:rFonts w:ascii="Courier" w:hAnsi="Courier" w:cs="Courier"/>
          <w:color w:val="000000"/>
          <w:sz w:val="22"/>
          <w:szCs w:val="22"/>
        </w:rPr>
        <w:t>= :</w:t>
      </w:r>
      <w:proofErr w:type="gramEnd"/>
      <w:r w:rsidRPr="00FB5F02">
        <w:rPr>
          <w:rFonts w:ascii="Courier" w:hAnsi="Courier" w:cs="Courier"/>
          <w:color w:val="000000"/>
          <w:sz w:val="22"/>
          <w:szCs w:val="22"/>
        </w:rPr>
        <w:t xml:space="preserve"> Equal to: e.g. 4 == 4 —&gt; </w:t>
      </w:r>
      <w:r w:rsidRPr="00FB5F02">
        <w:rPr>
          <w:rFonts w:ascii="Courier" w:hAnsi="Courier" w:cs="Courier"/>
          <w:b/>
          <w:bCs/>
          <w:color w:val="000000"/>
          <w:sz w:val="22"/>
          <w:szCs w:val="22"/>
        </w:rPr>
        <w:t>true</w:t>
      </w:r>
      <w:r w:rsidRPr="00FB5F02">
        <w:rPr>
          <w:rFonts w:ascii="Courier" w:hAnsi="Courier" w:cs="Courier"/>
          <w:color w:val="000000"/>
          <w:sz w:val="22"/>
          <w:szCs w:val="22"/>
        </w:rPr>
        <w:t xml:space="preserve">; 4 == 73—&gt; </w:t>
      </w:r>
      <w:r w:rsidRPr="00FB5F02">
        <w:rPr>
          <w:rFonts w:ascii="Courier" w:hAnsi="Courier" w:cs="Courier"/>
          <w:b/>
          <w:bCs/>
          <w:color w:val="000000"/>
          <w:sz w:val="22"/>
          <w:szCs w:val="22"/>
        </w:rPr>
        <w:t>false</w:t>
      </w:r>
    </w:p>
    <w:p w14:paraId="2131E876" w14:textId="294FB713" w:rsidR="00FB5F02" w:rsidRDefault="00FB5F0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proofErr w:type="gramStart"/>
      <w:r w:rsidRPr="00FB5F02">
        <w:rPr>
          <w:rFonts w:ascii="Courier" w:hAnsi="Courier" w:cs="Courier"/>
          <w:color w:val="000000"/>
          <w:sz w:val="22"/>
          <w:szCs w:val="22"/>
        </w:rPr>
        <w:t>!=</w:t>
      </w:r>
      <w:proofErr w:type="gramEnd"/>
      <w:r w:rsidRPr="00FB5F02">
        <w:rPr>
          <w:rFonts w:ascii="Courier" w:hAnsi="Courier" w:cs="Courier"/>
          <w:color w:val="000000"/>
          <w:sz w:val="22"/>
          <w:szCs w:val="22"/>
        </w:rPr>
        <w:t xml:space="preserve"> : different from</w:t>
      </w:r>
    </w:p>
    <w:p w14:paraId="12AFCD7D" w14:textId="722F189C" w:rsidR="00FB5F02" w:rsidRPr="00FB5F02" w:rsidRDefault="00FB5F0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 xml:space="preserve">&gt; </w:t>
      </w:r>
      <w:r w:rsidRPr="00FB5F02">
        <w:rPr>
          <w:rFonts w:ascii="Courier" w:hAnsi="Courier" w:cs="Courier"/>
          <w:color w:val="000000"/>
          <w:sz w:val="22"/>
          <w:szCs w:val="22"/>
        </w:rPr>
        <w:t>greater than</w:t>
      </w:r>
    </w:p>
    <w:p w14:paraId="7D6AE6FC" w14:textId="13D013AB" w:rsidR="00FB5F02" w:rsidRPr="00FB5F02" w:rsidRDefault="00FB5F0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FB5F02">
        <w:rPr>
          <w:rFonts w:ascii="Courier" w:hAnsi="Courier" w:cs="Courier"/>
          <w:color w:val="000000"/>
          <w:sz w:val="22"/>
          <w:szCs w:val="22"/>
        </w:rPr>
        <w:t>&lt; smaller than</w:t>
      </w:r>
    </w:p>
    <w:p w14:paraId="092C42B1" w14:textId="308F5413" w:rsidR="00FB5F02" w:rsidRPr="00FB5F02" w:rsidRDefault="00FB5F0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FB5F02">
        <w:rPr>
          <w:rFonts w:ascii="Courier" w:hAnsi="Courier" w:cs="Courier"/>
          <w:color w:val="000000"/>
          <w:sz w:val="22"/>
          <w:szCs w:val="22"/>
        </w:rPr>
        <w:t>&gt;= greater than or equal to</w:t>
      </w:r>
    </w:p>
    <w:p w14:paraId="02073E92" w14:textId="04BC7361" w:rsidR="00FB5F02" w:rsidRDefault="00FB5F0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FB5F02">
        <w:rPr>
          <w:rFonts w:ascii="Courier" w:hAnsi="Courier" w:cs="Courier"/>
          <w:color w:val="000000"/>
          <w:sz w:val="22"/>
          <w:szCs w:val="22"/>
        </w:rPr>
        <w:t>&lt;= less than or equal to</w:t>
      </w:r>
    </w:p>
    <w:p w14:paraId="4CA30EA7" w14:textId="0EABABAC" w:rsidR="00D04445" w:rsidRDefault="00D04445" w:rsidP="00D04445">
      <w:pPr>
        <w:tabs>
          <w:tab w:val="left" w:pos="20"/>
          <w:tab w:val="left" w:pos="240"/>
        </w:tabs>
        <w:autoSpaceDE w:val="0"/>
        <w:autoSpaceDN w:val="0"/>
        <w:adjustRightInd w:val="0"/>
        <w:spacing w:line="276" w:lineRule="auto"/>
        <w:rPr>
          <w:rFonts w:ascii="Courier" w:hAnsi="Courier" w:cs="Courier"/>
          <w:color w:val="000000"/>
          <w:sz w:val="22"/>
          <w:szCs w:val="22"/>
        </w:rPr>
      </w:pPr>
    </w:p>
    <w:p w14:paraId="6AE59330" w14:textId="7B420B99" w:rsidR="00D04445" w:rsidRPr="00D04445" w:rsidRDefault="00D04445" w:rsidP="00D04445">
      <w:pPr>
        <w:tabs>
          <w:tab w:val="left" w:pos="20"/>
          <w:tab w:val="left" w:pos="240"/>
        </w:tabs>
        <w:autoSpaceDE w:val="0"/>
        <w:autoSpaceDN w:val="0"/>
        <w:adjustRightInd w:val="0"/>
        <w:spacing w:line="276" w:lineRule="auto"/>
        <w:rPr>
          <w:rFonts w:ascii="Courier" w:hAnsi="Courier" w:cs="Courier"/>
          <w:b/>
          <w:bCs/>
          <w:color w:val="000000"/>
          <w:sz w:val="22"/>
          <w:szCs w:val="22"/>
        </w:rPr>
      </w:pPr>
      <w:r w:rsidRPr="00D04445">
        <w:rPr>
          <w:rFonts w:ascii="Courier" w:hAnsi="Courier" w:cs="Courier"/>
          <w:b/>
          <w:bCs/>
          <w:color w:val="000000"/>
          <w:sz w:val="22"/>
          <w:szCs w:val="22"/>
        </w:rPr>
        <w:t xml:space="preserve">Mathematical operators: </w:t>
      </w:r>
    </w:p>
    <w:p w14:paraId="6AF81857" w14:textId="457133A5" w:rsidR="00FB5F02" w:rsidRPr="00FB5F02" w:rsidRDefault="00FB5F0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proofErr w:type="gramStart"/>
      <w:r>
        <w:rPr>
          <w:rFonts w:ascii="Courier" w:hAnsi="Courier" w:cs="Courier"/>
          <w:color w:val="000000"/>
          <w:sz w:val="22"/>
          <w:szCs w:val="22"/>
        </w:rPr>
        <w:t xml:space="preserve">* </w:t>
      </w:r>
      <w:r w:rsidR="00A85D11">
        <w:rPr>
          <w:rFonts w:ascii="Courier" w:hAnsi="Courier" w:cs="Courier"/>
          <w:color w:val="000000"/>
          <w:sz w:val="22"/>
          <w:szCs w:val="22"/>
        </w:rPr>
        <w:t>:</w:t>
      </w:r>
      <w:proofErr w:type="gramEnd"/>
      <w:r w:rsidR="00A85D11">
        <w:rPr>
          <w:rFonts w:ascii="Courier" w:hAnsi="Courier" w:cs="Courier"/>
          <w:color w:val="000000"/>
          <w:sz w:val="22"/>
          <w:szCs w:val="22"/>
        </w:rPr>
        <w:t xml:space="preserve"> </w:t>
      </w:r>
      <w:r w:rsidRPr="00FB5F02">
        <w:rPr>
          <w:rFonts w:ascii="Courier" w:hAnsi="Courier" w:cs="Courier"/>
          <w:color w:val="000000"/>
          <w:sz w:val="22"/>
          <w:szCs w:val="22"/>
        </w:rPr>
        <w:t>multiplication</w:t>
      </w:r>
    </w:p>
    <w:p w14:paraId="0AC679D6" w14:textId="03AF265B" w:rsidR="00FB5F02" w:rsidRDefault="00FB5F02"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FB5F02">
        <w:rPr>
          <w:rFonts w:ascii="Courier" w:hAnsi="Courier" w:cs="Courier"/>
          <w:color w:val="000000"/>
          <w:sz w:val="22"/>
          <w:szCs w:val="22"/>
        </w:rPr>
        <w:t>/</w:t>
      </w:r>
      <w:proofErr w:type="gramStart"/>
      <w:r w:rsidRPr="00FB5F02">
        <w:rPr>
          <w:rFonts w:ascii="Courier" w:hAnsi="Courier" w:cs="Courier"/>
          <w:color w:val="000000"/>
          <w:sz w:val="22"/>
          <w:szCs w:val="22"/>
        </w:rPr>
        <w:t>/ :</w:t>
      </w:r>
      <w:proofErr w:type="gramEnd"/>
      <w:r w:rsidRPr="00FB5F02">
        <w:rPr>
          <w:rFonts w:ascii="Courier" w:hAnsi="Courier" w:cs="Courier"/>
          <w:color w:val="000000"/>
          <w:sz w:val="22"/>
          <w:szCs w:val="22"/>
        </w:rPr>
        <w:t xml:space="preserve"> floor division (divides two numbers and </w:t>
      </w:r>
      <w:r w:rsidR="00B153B7">
        <w:rPr>
          <w:rFonts w:ascii="Courier" w:hAnsi="Courier" w:cs="Courier"/>
          <w:color w:val="000000"/>
          <w:sz w:val="22"/>
          <w:szCs w:val="22"/>
        </w:rPr>
        <w:t>rounds</w:t>
      </w:r>
      <w:r w:rsidRPr="00FB5F02">
        <w:rPr>
          <w:rFonts w:ascii="Courier" w:hAnsi="Courier" w:cs="Courier"/>
          <w:color w:val="000000"/>
          <w:sz w:val="22"/>
          <w:szCs w:val="22"/>
        </w:rPr>
        <w:t xml:space="preserve"> down to an integer: &gt;&gt;&gt; 56/3 =</w:t>
      </w:r>
      <w:r w:rsidR="00D04445">
        <w:rPr>
          <w:rFonts w:ascii="Courier" w:hAnsi="Courier" w:cs="Courier"/>
          <w:color w:val="000000"/>
          <w:sz w:val="22"/>
          <w:szCs w:val="22"/>
        </w:rPr>
        <w:t xml:space="preserve"> 18.6666666</w:t>
      </w:r>
    </w:p>
    <w:p w14:paraId="40F3EA65" w14:textId="77777777" w:rsidR="00A85D11" w:rsidRDefault="00D04445" w:rsidP="0024634D">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w:t>
      </w:r>
      <w:proofErr w:type="gramStart"/>
      <w:r>
        <w:rPr>
          <w:rFonts w:ascii="Courier" w:hAnsi="Courier" w:cs="Courier"/>
          <w:color w:val="000000"/>
          <w:sz w:val="22"/>
          <w:szCs w:val="22"/>
        </w:rPr>
        <w:t>* :</w:t>
      </w:r>
      <w:proofErr w:type="gramEnd"/>
      <w:r>
        <w:rPr>
          <w:rFonts w:ascii="Courier" w:hAnsi="Courier" w:cs="Courier"/>
          <w:color w:val="000000"/>
          <w:sz w:val="22"/>
          <w:szCs w:val="22"/>
        </w:rPr>
        <w:t xml:space="preserve"> exponential : elevates a number to a power </w:t>
      </w:r>
    </w:p>
    <w:p w14:paraId="47642AE1" w14:textId="70CE99EC" w:rsidR="00D04445" w:rsidRPr="00A85D11" w:rsidRDefault="00D04445" w:rsidP="0024634D">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A85D11">
        <w:rPr>
          <w:rFonts w:ascii="Courier" w:hAnsi="Courier" w:cs="Courier"/>
          <w:color w:val="000000"/>
          <w:sz w:val="22"/>
          <w:szCs w:val="22"/>
        </w:rPr>
        <w:t xml:space="preserve">% </w:t>
      </w:r>
      <w:proofErr w:type="gramStart"/>
      <w:r w:rsidRPr="00A85D11">
        <w:rPr>
          <w:rFonts w:ascii="Courier" w:hAnsi="Courier" w:cs="Courier"/>
          <w:color w:val="000000"/>
          <w:sz w:val="22"/>
          <w:szCs w:val="22"/>
        </w:rPr>
        <w:t>modulus</w:t>
      </w:r>
      <w:proofErr w:type="gramEnd"/>
      <w:r w:rsidRPr="00A85D11">
        <w:rPr>
          <w:rFonts w:ascii="Courier" w:hAnsi="Courier" w:cs="Courier"/>
          <w:color w:val="000000"/>
          <w:sz w:val="22"/>
          <w:szCs w:val="22"/>
        </w:rPr>
        <w:t>: divides two integers and returns the remainder of the division e.g. 16%3 = 1</w:t>
      </w:r>
      <w:r w:rsidR="0024634D" w:rsidRPr="00A85D11">
        <w:rPr>
          <w:rFonts w:ascii="Courier" w:hAnsi="Courier" w:cs="Courier"/>
          <w:color w:val="000000"/>
          <w:sz w:val="22"/>
          <w:szCs w:val="22"/>
        </w:rPr>
        <w:t xml:space="preserve">. to create or use multiples in python, use the </w:t>
      </w:r>
      <w:r w:rsidR="0024634D" w:rsidRPr="00A85D11">
        <w:rPr>
          <w:rFonts w:ascii="Courier" w:hAnsi="Courier" w:cs="Courier"/>
          <w:b/>
          <w:bCs/>
          <w:color w:val="000000"/>
          <w:sz w:val="22"/>
          <w:szCs w:val="22"/>
        </w:rPr>
        <w:t xml:space="preserve">modulus %, </w:t>
      </w:r>
      <w:r w:rsidR="0024634D" w:rsidRPr="00A85D11">
        <w:rPr>
          <w:rFonts w:ascii="Courier" w:hAnsi="Courier" w:cs="Courier"/>
          <w:color w:val="000000"/>
          <w:sz w:val="22"/>
          <w:szCs w:val="22"/>
        </w:rPr>
        <w:t xml:space="preserve">making it equal to 0 </w:t>
      </w:r>
      <w:proofErr w:type="gramStart"/>
      <w:r w:rsidR="0024634D" w:rsidRPr="00A85D11">
        <w:rPr>
          <w:rFonts w:ascii="Courier" w:hAnsi="Courier" w:cs="Courier"/>
          <w:color w:val="000000"/>
          <w:sz w:val="22"/>
          <w:szCs w:val="22"/>
        </w:rPr>
        <w:t>e.g.</w:t>
      </w:r>
      <w:proofErr w:type="gramEnd"/>
      <w:r w:rsidR="0024634D" w:rsidRPr="00A85D11">
        <w:rPr>
          <w:rFonts w:ascii="Courier" w:hAnsi="Courier" w:cs="Courier"/>
          <w:color w:val="000000"/>
          <w:sz w:val="22"/>
          <w:szCs w:val="22"/>
        </w:rPr>
        <w:t xml:space="preserve"> for a multiple of 7, if num%7 == 0:</w:t>
      </w:r>
      <w:r w:rsidR="00375A55" w:rsidRPr="00A85D11">
        <w:rPr>
          <w:rFonts w:ascii="Courier" w:hAnsi="Courier" w:cs="Courier"/>
          <w:color w:val="000000"/>
          <w:sz w:val="22"/>
          <w:szCs w:val="22"/>
        </w:rPr>
        <w:t xml:space="preserve"> </w:t>
      </w:r>
    </w:p>
    <w:p w14:paraId="66D74473" w14:textId="77777777" w:rsidR="00FB5F02" w:rsidRDefault="00FB5F02" w:rsidP="00FB5F02">
      <w:pPr>
        <w:autoSpaceDE w:val="0"/>
        <w:autoSpaceDN w:val="0"/>
        <w:adjustRightInd w:val="0"/>
        <w:spacing w:line="276" w:lineRule="auto"/>
        <w:rPr>
          <w:rFonts w:ascii="Courier" w:hAnsi="Courier" w:cs="Courier"/>
          <w:color w:val="000000"/>
          <w:sz w:val="22"/>
          <w:szCs w:val="22"/>
        </w:rPr>
      </w:pPr>
    </w:p>
    <w:p w14:paraId="7073789A" w14:textId="5D721D2D" w:rsidR="005E32C6" w:rsidRPr="00FB5F02" w:rsidRDefault="005E32C6" w:rsidP="00FB5F02">
      <w:pPr>
        <w:autoSpaceDE w:val="0"/>
        <w:autoSpaceDN w:val="0"/>
        <w:adjustRightInd w:val="0"/>
        <w:spacing w:line="276" w:lineRule="auto"/>
        <w:rPr>
          <w:rFonts w:ascii="Courier" w:hAnsi="Courier" w:cs="Courier"/>
          <w:color w:val="000000"/>
          <w:sz w:val="22"/>
          <w:szCs w:val="22"/>
        </w:rPr>
      </w:pPr>
      <w:r w:rsidRPr="00FB5F02">
        <w:rPr>
          <w:rFonts w:ascii="Courier" w:hAnsi="Courier" w:cs="Courier"/>
          <w:b/>
          <w:bCs/>
          <w:color w:val="000000"/>
          <w:sz w:val="22"/>
          <w:szCs w:val="22"/>
        </w:rPr>
        <w:t>Loops</w:t>
      </w:r>
      <w:r w:rsidR="009B378D">
        <w:rPr>
          <w:rFonts w:ascii="Courier" w:hAnsi="Courier" w:cs="Courier"/>
          <w:b/>
          <w:bCs/>
          <w:color w:val="000000"/>
          <w:sz w:val="22"/>
          <w:szCs w:val="22"/>
        </w:rPr>
        <w:t xml:space="preserve"> (general)</w:t>
      </w:r>
      <w:r w:rsidR="001310EC">
        <w:rPr>
          <w:rFonts w:ascii="Courier" w:hAnsi="Courier" w:cs="Courier"/>
          <w:b/>
          <w:bCs/>
          <w:color w:val="000000"/>
          <w:sz w:val="22"/>
          <w:szCs w:val="22"/>
        </w:rPr>
        <w:t xml:space="preserve">: </w:t>
      </w:r>
    </w:p>
    <w:p w14:paraId="29E50F1B" w14:textId="363B9832" w:rsidR="00A613FE" w:rsidRDefault="00A613FE" w:rsidP="00FB5F02">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 xml:space="preserve">Loops controlled by a condition use a true/false condition to control the number of repetitions, while a loop controlled by a counter is repeated a given number of times. </w:t>
      </w:r>
    </w:p>
    <w:p w14:paraId="78DEC6B0" w14:textId="4F73E996" w:rsidR="00E14CB9" w:rsidRPr="0096718C" w:rsidRDefault="005E32C6" w:rsidP="00E14CB9">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E33825">
        <w:rPr>
          <w:rFonts w:ascii="Courier" w:hAnsi="Courier" w:cs="Courier"/>
          <w:b/>
          <w:bCs/>
          <w:color w:val="000000"/>
          <w:sz w:val="22"/>
          <w:szCs w:val="22"/>
        </w:rPr>
        <w:t>pass</w:t>
      </w:r>
      <w:r w:rsidRPr="00FB5F02">
        <w:rPr>
          <w:rFonts w:ascii="Courier" w:hAnsi="Courier" w:cs="Courier"/>
          <w:color w:val="000000"/>
          <w:sz w:val="22"/>
          <w:szCs w:val="22"/>
        </w:rPr>
        <w:t xml:space="preserve"> </w:t>
      </w:r>
      <w:r w:rsidRPr="00E33825">
        <w:rPr>
          <w:rFonts w:ascii="Courier" w:hAnsi="Courier" w:cs="Courier"/>
          <w:b/>
          <w:bCs/>
          <w:color w:val="000000"/>
          <w:sz w:val="22"/>
          <w:szCs w:val="22"/>
        </w:rPr>
        <w:t>statement</w:t>
      </w:r>
      <w:r w:rsidRPr="00FB5F02">
        <w:rPr>
          <w:rFonts w:ascii="Courier" w:hAnsi="Courier" w:cs="Courier"/>
          <w:color w:val="000000"/>
          <w:sz w:val="22"/>
          <w:szCs w:val="22"/>
        </w:rPr>
        <w:t xml:space="preserve"> in loops: to avoid syntax errors when running an incomplete program</w:t>
      </w:r>
      <w:r w:rsidR="00ED4B30">
        <w:rPr>
          <w:rFonts w:ascii="Courier" w:hAnsi="Courier" w:cs="Courier"/>
          <w:color w:val="000000"/>
          <w:sz w:val="22"/>
          <w:szCs w:val="22"/>
        </w:rPr>
        <w:t>. Simply does nothing</w:t>
      </w:r>
    </w:p>
    <w:p w14:paraId="0A0119F2" w14:textId="674D1AB3" w:rsidR="00843C61" w:rsidRDefault="00843C61"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1406314D" w14:textId="34A11323" w:rsidR="00843C61" w:rsidRPr="009B378D" w:rsidRDefault="00843C61" w:rsidP="00E14CB9">
      <w:pPr>
        <w:tabs>
          <w:tab w:val="left" w:pos="20"/>
          <w:tab w:val="left" w:pos="240"/>
        </w:tabs>
        <w:autoSpaceDE w:val="0"/>
        <w:autoSpaceDN w:val="0"/>
        <w:adjustRightInd w:val="0"/>
        <w:spacing w:line="276" w:lineRule="auto"/>
        <w:rPr>
          <w:rFonts w:ascii="Courier" w:hAnsi="Courier" w:cs="Courier"/>
          <w:b/>
          <w:bCs/>
          <w:color w:val="000000"/>
          <w:sz w:val="22"/>
          <w:szCs w:val="22"/>
        </w:rPr>
      </w:pPr>
      <w:r w:rsidRPr="009B378D">
        <w:rPr>
          <w:rFonts w:ascii="Courier" w:hAnsi="Courier" w:cs="Courier"/>
          <w:b/>
          <w:bCs/>
          <w:color w:val="000000"/>
          <w:sz w:val="22"/>
          <w:szCs w:val="22"/>
        </w:rPr>
        <w:t xml:space="preserve">The while loop: </w:t>
      </w:r>
    </w:p>
    <w:p w14:paraId="2267F0CC" w14:textId="088D75BD" w:rsidR="00843C61" w:rsidRDefault="00843C61"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3AC126C0" w14:textId="2CEFBC7C" w:rsidR="00D96681" w:rsidRDefault="00D96681" w:rsidP="00D96681">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b/>
          <w:bCs/>
          <w:color w:val="000000"/>
          <w:sz w:val="22"/>
          <w:szCs w:val="22"/>
        </w:rPr>
        <w:t xml:space="preserve">While </w:t>
      </w:r>
      <w:r>
        <w:rPr>
          <w:rFonts w:ascii="Courier" w:hAnsi="Courier" w:cs="Courier"/>
          <w:color w:val="000000"/>
          <w:sz w:val="22"/>
          <w:szCs w:val="22"/>
        </w:rPr>
        <w:t xml:space="preserve">statement is used to write a loop controlled by a condition. In a while loop, the repetition of the code is executed until the while condition is true. </w:t>
      </w:r>
    </w:p>
    <w:p w14:paraId="041EBA24" w14:textId="10189B2F" w:rsidR="00D96681" w:rsidRDefault="00D96681" w:rsidP="00D96681">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b/>
          <w:bCs/>
          <w:color w:val="000000"/>
          <w:sz w:val="22"/>
          <w:szCs w:val="22"/>
        </w:rPr>
        <w:t xml:space="preserve">As long as the condition is true, the block of statements under the while condition is re-executed. </w:t>
      </w:r>
      <w:r>
        <w:rPr>
          <w:rFonts w:ascii="Courier" w:hAnsi="Courier" w:cs="Courier"/>
          <w:color w:val="000000"/>
          <w:sz w:val="22"/>
          <w:szCs w:val="22"/>
        </w:rPr>
        <w:t>When the condition becomes false, the program execution continues outside the loop</w:t>
      </w:r>
      <w:r w:rsidR="00784A16">
        <w:rPr>
          <w:rFonts w:ascii="Courier" w:hAnsi="Courier" w:cs="Courier"/>
          <w:color w:val="000000"/>
          <w:sz w:val="22"/>
          <w:szCs w:val="22"/>
        </w:rPr>
        <w:t xml:space="preserve">. </w:t>
      </w:r>
    </w:p>
    <w:p w14:paraId="1B060FBA" w14:textId="5B347BF3" w:rsidR="00784A16" w:rsidRDefault="00BD1011" w:rsidP="00D96681">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b/>
          <w:bCs/>
          <w:color w:val="000000"/>
          <w:sz w:val="22"/>
          <w:szCs w:val="22"/>
        </w:rPr>
        <w:t>Example:</w:t>
      </w:r>
      <w:r>
        <w:rPr>
          <w:rFonts w:ascii="Courier" w:hAnsi="Courier" w:cs="Courier"/>
          <w:color w:val="000000"/>
          <w:sz w:val="22"/>
          <w:szCs w:val="22"/>
        </w:rPr>
        <w:t xml:space="preserve"> </w:t>
      </w:r>
    </w:p>
    <w:p w14:paraId="6D2F49C6" w14:textId="799E9469" w:rsidR="00BD1011" w:rsidRDefault="00BD1011" w:rsidP="00BD1011">
      <w:pPr>
        <w:tabs>
          <w:tab w:val="left" w:pos="20"/>
          <w:tab w:val="left" w:pos="240"/>
        </w:tabs>
        <w:autoSpaceDE w:val="0"/>
        <w:autoSpaceDN w:val="0"/>
        <w:adjustRightInd w:val="0"/>
        <w:spacing w:line="276" w:lineRule="auto"/>
        <w:rPr>
          <w:rFonts w:ascii="Courier" w:hAnsi="Courier" w:cs="Courier"/>
          <w:color w:val="000000"/>
          <w:sz w:val="22"/>
          <w:szCs w:val="22"/>
        </w:rPr>
      </w:pPr>
      <w:r w:rsidRPr="00BD1011">
        <w:rPr>
          <w:rFonts w:ascii="Courier" w:hAnsi="Courier" w:cs="Courier"/>
          <w:color w:val="000000"/>
          <w:sz w:val="22"/>
          <w:szCs w:val="22"/>
        </w:rPr>
        <w:t>Countdown = 5</w:t>
      </w:r>
    </w:p>
    <w:p w14:paraId="53B06872" w14:textId="594B0A63" w:rsidR="00BD1011" w:rsidRDefault="00BD1011" w:rsidP="00BD1011">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 xml:space="preserve">While </w:t>
      </w:r>
      <w:proofErr w:type="spellStart"/>
      <w:r>
        <w:rPr>
          <w:rFonts w:ascii="Courier" w:hAnsi="Courier" w:cs="Courier"/>
          <w:color w:val="000000"/>
          <w:sz w:val="22"/>
          <w:szCs w:val="22"/>
        </w:rPr>
        <w:t>countown</w:t>
      </w:r>
      <w:proofErr w:type="spellEnd"/>
      <w:r>
        <w:rPr>
          <w:rFonts w:ascii="Courier" w:hAnsi="Courier" w:cs="Courier"/>
          <w:color w:val="000000"/>
          <w:sz w:val="22"/>
          <w:szCs w:val="22"/>
        </w:rPr>
        <w:t xml:space="preserve"> &gt;= 1: </w:t>
      </w:r>
    </w:p>
    <w:p w14:paraId="2EDA5181" w14:textId="7483338E" w:rsidR="00BD1011" w:rsidRPr="0062376E" w:rsidRDefault="00BD1011" w:rsidP="00BD1011">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sidRPr="0062376E">
        <w:rPr>
          <w:rFonts w:ascii="Courier" w:hAnsi="Courier" w:cs="Courier"/>
          <w:b/>
          <w:bCs/>
          <w:color w:val="000000"/>
          <w:sz w:val="22"/>
          <w:szCs w:val="22"/>
        </w:rPr>
        <w:t xml:space="preserve">Print(countdown) </w:t>
      </w:r>
    </w:p>
    <w:p w14:paraId="685DBADB" w14:textId="44830AE9" w:rsidR="00BD1011" w:rsidRPr="0062376E" w:rsidRDefault="00BD1011" w:rsidP="00BD1011">
      <w:pPr>
        <w:tabs>
          <w:tab w:val="left" w:pos="20"/>
          <w:tab w:val="left" w:pos="240"/>
        </w:tabs>
        <w:autoSpaceDE w:val="0"/>
        <w:autoSpaceDN w:val="0"/>
        <w:adjustRightInd w:val="0"/>
        <w:spacing w:line="276" w:lineRule="auto"/>
        <w:rPr>
          <w:rFonts w:ascii="Courier" w:hAnsi="Courier" w:cs="Courier"/>
          <w:b/>
          <w:bCs/>
          <w:color w:val="000000"/>
          <w:sz w:val="22"/>
          <w:szCs w:val="22"/>
        </w:rPr>
      </w:pPr>
      <w:r w:rsidRPr="0062376E">
        <w:rPr>
          <w:rFonts w:ascii="Courier" w:hAnsi="Courier" w:cs="Courier"/>
          <w:b/>
          <w:bCs/>
          <w:color w:val="000000"/>
          <w:sz w:val="22"/>
          <w:szCs w:val="22"/>
        </w:rPr>
        <w:tab/>
      </w:r>
      <w:r w:rsidRPr="0062376E">
        <w:rPr>
          <w:rFonts w:ascii="Courier" w:hAnsi="Courier" w:cs="Courier"/>
          <w:b/>
          <w:bCs/>
          <w:color w:val="000000"/>
          <w:sz w:val="22"/>
          <w:szCs w:val="22"/>
        </w:rPr>
        <w:tab/>
      </w:r>
      <w:r w:rsidRPr="0062376E">
        <w:rPr>
          <w:rFonts w:ascii="Courier" w:hAnsi="Courier" w:cs="Courier"/>
          <w:b/>
          <w:bCs/>
          <w:color w:val="000000"/>
          <w:sz w:val="22"/>
          <w:szCs w:val="22"/>
        </w:rPr>
        <w:tab/>
      </w:r>
      <w:r w:rsidRPr="0062376E">
        <w:rPr>
          <w:rFonts w:ascii="Courier" w:hAnsi="Courier" w:cs="Courier"/>
          <w:b/>
          <w:bCs/>
          <w:color w:val="000000"/>
          <w:sz w:val="22"/>
          <w:szCs w:val="22"/>
        </w:rPr>
        <w:tab/>
        <w:t xml:space="preserve">Countdown = countdown – 1 </w:t>
      </w:r>
    </w:p>
    <w:p w14:paraId="724655B2" w14:textId="1462AB10" w:rsidR="00BD1011" w:rsidRDefault="00BD1011" w:rsidP="00BD1011">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Print(“go”)</w:t>
      </w:r>
    </w:p>
    <w:p w14:paraId="2849434E" w14:textId="1DA7CD8C" w:rsidR="00BC18BA" w:rsidRDefault="00BC18BA" w:rsidP="00BD1011">
      <w:pPr>
        <w:tabs>
          <w:tab w:val="left" w:pos="20"/>
          <w:tab w:val="left" w:pos="240"/>
        </w:tabs>
        <w:autoSpaceDE w:val="0"/>
        <w:autoSpaceDN w:val="0"/>
        <w:adjustRightInd w:val="0"/>
        <w:spacing w:line="276" w:lineRule="auto"/>
        <w:rPr>
          <w:rFonts w:ascii="Courier" w:hAnsi="Courier" w:cs="Courier"/>
          <w:color w:val="000000"/>
          <w:sz w:val="22"/>
          <w:szCs w:val="22"/>
        </w:rPr>
      </w:pPr>
    </w:p>
    <w:p w14:paraId="49852EE7" w14:textId="4EF82F42" w:rsidR="00BC18BA" w:rsidRDefault="00BC18BA" w:rsidP="00BD1011">
      <w:p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Pr>
          <w:rFonts w:ascii="Courier" w:hAnsi="Courier" w:cs="Courier"/>
          <w:color w:val="000000"/>
          <w:sz w:val="22"/>
          <w:szCs w:val="22"/>
        </w:rPr>
        <w:t>Output :</w:t>
      </w:r>
      <w:proofErr w:type="gramEnd"/>
      <w:r>
        <w:rPr>
          <w:rFonts w:ascii="Courier" w:hAnsi="Courier" w:cs="Courier"/>
          <w:color w:val="000000"/>
          <w:sz w:val="22"/>
          <w:szCs w:val="22"/>
        </w:rPr>
        <w:t xml:space="preserve"> </w:t>
      </w:r>
      <w:r w:rsidR="00AB422E">
        <w:rPr>
          <w:rFonts w:ascii="Courier" w:hAnsi="Courier" w:cs="Courier"/>
          <w:color w:val="000000"/>
          <w:sz w:val="22"/>
          <w:szCs w:val="22"/>
        </w:rPr>
        <w:t>54321 Go</w:t>
      </w:r>
    </w:p>
    <w:p w14:paraId="23DC9ABB" w14:textId="6128CB7A" w:rsidR="0062376E" w:rsidRDefault="0062376E" w:rsidP="00BD1011">
      <w:pPr>
        <w:tabs>
          <w:tab w:val="left" w:pos="20"/>
          <w:tab w:val="left" w:pos="240"/>
        </w:tabs>
        <w:autoSpaceDE w:val="0"/>
        <w:autoSpaceDN w:val="0"/>
        <w:adjustRightInd w:val="0"/>
        <w:spacing w:line="276" w:lineRule="auto"/>
        <w:rPr>
          <w:rFonts w:ascii="Courier" w:hAnsi="Courier" w:cs="Courier"/>
          <w:color w:val="000000"/>
          <w:sz w:val="22"/>
          <w:szCs w:val="22"/>
        </w:rPr>
      </w:pPr>
    </w:p>
    <w:p w14:paraId="13D4047C" w14:textId="2DC66EFD" w:rsidR="00BD1011" w:rsidRDefault="0062376E" w:rsidP="0062376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The </w:t>
      </w:r>
      <w:r>
        <w:rPr>
          <w:rFonts w:ascii="Courier" w:hAnsi="Courier" w:cs="Courier"/>
          <w:b/>
          <w:bCs/>
          <w:color w:val="000000"/>
          <w:sz w:val="22"/>
          <w:szCs w:val="22"/>
        </w:rPr>
        <w:t xml:space="preserve">bold </w:t>
      </w:r>
      <w:r>
        <w:rPr>
          <w:rFonts w:ascii="Courier" w:hAnsi="Courier" w:cs="Courier"/>
          <w:color w:val="000000"/>
          <w:sz w:val="22"/>
          <w:szCs w:val="22"/>
        </w:rPr>
        <w:t xml:space="preserve">are the while statements. </w:t>
      </w:r>
    </w:p>
    <w:p w14:paraId="309CBC73" w14:textId="34B10E04" w:rsidR="00FE7484" w:rsidRDefault="00FE7484" w:rsidP="0062376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The countdown variable is defined and initialized before the while loop (</w:t>
      </w:r>
      <w:proofErr w:type="gramStart"/>
      <w:r>
        <w:rPr>
          <w:rFonts w:ascii="Courier" w:hAnsi="Courier" w:cs="Courier"/>
          <w:color w:val="000000"/>
          <w:sz w:val="22"/>
          <w:szCs w:val="22"/>
        </w:rPr>
        <w:t>i.e.</w:t>
      </w:r>
      <w:proofErr w:type="gramEnd"/>
      <w:r>
        <w:rPr>
          <w:rFonts w:ascii="Courier" w:hAnsi="Courier" w:cs="Courier"/>
          <w:color w:val="000000"/>
          <w:sz w:val="22"/>
          <w:szCs w:val="22"/>
        </w:rPr>
        <w:t xml:space="preserve"> the control of the while condition starts with the countdown variable equal to 5). </w:t>
      </w:r>
    </w:p>
    <w:p w14:paraId="5E3212CB" w14:textId="5AD31024" w:rsidR="00BC18BA" w:rsidRPr="00733351" w:rsidRDefault="00FE7484" w:rsidP="00BC18B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The countdown variable is then decremented inside the loop </w:t>
      </w:r>
      <w:r>
        <w:rPr>
          <w:rFonts w:ascii="Courier" w:hAnsi="Courier" w:cs="Courier"/>
          <w:b/>
          <w:bCs/>
          <w:color w:val="000000"/>
          <w:sz w:val="22"/>
          <w:szCs w:val="22"/>
        </w:rPr>
        <w:t>at each iteration</w:t>
      </w:r>
      <w:r w:rsidR="0099686E">
        <w:rPr>
          <w:rFonts w:ascii="Courier" w:hAnsi="Courier" w:cs="Courier"/>
          <w:b/>
          <w:bCs/>
          <w:color w:val="000000"/>
          <w:sz w:val="22"/>
          <w:szCs w:val="22"/>
        </w:rPr>
        <w:t xml:space="preserve"> (every time the condition is true)</w:t>
      </w:r>
      <w:r w:rsidR="00BC18BA">
        <w:rPr>
          <w:rFonts w:ascii="Courier" w:hAnsi="Courier" w:cs="Courier"/>
          <w:b/>
          <w:bCs/>
          <w:color w:val="000000"/>
          <w:sz w:val="22"/>
          <w:szCs w:val="22"/>
        </w:rPr>
        <w:t xml:space="preserve">. </w:t>
      </w:r>
      <w:proofErr w:type="gramStart"/>
      <w:r w:rsidR="00BC18BA">
        <w:rPr>
          <w:rFonts w:ascii="Courier" w:hAnsi="Courier" w:cs="Courier"/>
          <w:b/>
          <w:bCs/>
          <w:color w:val="000000"/>
          <w:sz w:val="22"/>
          <w:szCs w:val="22"/>
        </w:rPr>
        <w:t>As long as</w:t>
      </w:r>
      <w:proofErr w:type="gramEnd"/>
      <w:r w:rsidR="00BC18BA">
        <w:rPr>
          <w:rFonts w:ascii="Courier" w:hAnsi="Courier" w:cs="Courier"/>
          <w:b/>
          <w:bCs/>
          <w:color w:val="000000"/>
          <w:sz w:val="22"/>
          <w:szCs w:val="22"/>
        </w:rPr>
        <w:t xml:space="preserve"> this condition is true, the sequence of statements is indeed </w:t>
      </w:r>
      <w:proofErr w:type="spellStart"/>
      <w:r w:rsidR="00DD67E0">
        <w:rPr>
          <w:rFonts w:ascii="Courier" w:hAnsi="Courier" w:cs="Courier"/>
          <w:b/>
          <w:bCs/>
          <w:color w:val="000000"/>
          <w:sz w:val="22"/>
          <w:szCs w:val="22"/>
        </w:rPr>
        <w:t>re</w:t>
      </w:r>
      <w:r w:rsidR="00BC18BA">
        <w:rPr>
          <w:rFonts w:ascii="Courier" w:hAnsi="Courier" w:cs="Courier"/>
          <w:b/>
          <w:bCs/>
          <w:color w:val="000000"/>
          <w:sz w:val="22"/>
          <w:szCs w:val="22"/>
        </w:rPr>
        <w:t>executed</w:t>
      </w:r>
      <w:proofErr w:type="spellEnd"/>
      <w:r w:rsidR="00BC18BA">
        <w:rPr>
          <w:rFonts w:ascii="Courier" w:hAnsi="Courier" w:cs="Courier"/>
          <w:b/>
          <w:bCs/>
          <w:color w:val="000000"/>
          <w:sz w:val="22"/>
          <w:szCs w:val="22"/>
        </w:rPr>
        <w:t xml:space="preserve"> and the last statement decrements the countdown variable by one unit. </w:t>
      </w:r>
    </w:p>
    <w:p w14:paraId="15DAB63B" w14:textId="77777777" w:rsidR="00733351" w:rsidRPr="00733351" w:rsidRDefault="00733351" w:rsidP="00733351">
      <w:pPr>
        <w:tabs>
          <w:tab w:val="left" w:pos="20"/>
          <w:tab w:val="left" w:pos="240"/>
        </w:tabs>
        <w:autoSpaceDE w:val="0"/>
        <w:autoSpaceDN w:val="0"/>
        <w:adjustRightInd w:val="0"/>
        <w:spacing w:line="276" w:lineRule="auto"/>
        <w:ind w:left="360"/>
        <w:rPr>
          <w:rFonts w:ascii="Courier" w:hAnsi="Courier" w:cs="Courier"/>
          <w:color w:val="000000"/>
          <w:sz w:val="22"/>
          <w:szCs w:val="22"/>
        </w:rPr>
      </w:pPr>
    </w:p>
    <w:p w14:paraId="68E78192" w14:textId="37490576" w:rsidR="00BC18BA" w:rsidRDefault="00364DFE" w:rsidP="00733351">
      <w:pPr>
        <w:tabs>
          <w:tab w:val="left" w:pos="20"/>
          <w:tab w:val="left" w:pos="240"/>
        </w:tabs>
        <w:autoSpaceDE w:val="0"/>
        <w:autoSpaceDN w:val="0"/>
        <w:adjustRightInd w:val="0"/>
        <w:spacing w:line="276" w:lineRule="auto"/>
        <w:ind w:left="720"/>
        <w:rPr>
          <w:rFonts w:ascii="Courier" w:hAnsi="Courier" w:cs="Courier"/>
          <w:b/>
          <w:bCs/>
          <w:color w:val="000000"/>
          <w:sz w:val="22"/>
          <w:szCs w:val="22"/>
        </w:rPr>
      </w:pPr>
      <w:r>
        <w:rPr>
          <w:rFonts w:ascii="Courier" w:hAnsi="Courier" w:cs="Courier"/>
          <w:b/>
          <w:bCs/>
          <w:color w:val="000000"/>
          <w:sz w:val="22"/>
          <w:szCs w:val="22"/>
        </w:rPr>
        <w:t xml:space="preserve">The infinite while loop: </w:t>
      </w:r>
    </w:p>
    <w:p w14:paraId="0763494D" w14:textId="49614294" w:rsidR="00364DFE" w:rsidRDefault="00DD67E0" w:rsidP="00733351">
      <w:pPr>
        <w:tabs>
          <w:tab w:val="left" w:pos="20"/>
          <w:tab w:val="left" w:pos="240"/>
        </w:tabs>
        <w:autoSpaceDE w:val="0"/>
        <w:autoSpaceDN w:val="0"/>
        <w:adjustRightInd w:val="0"/>
        <w:spacing w:line="276" w:lineRule="auto"/>
        <w:ind w:left="720"/>
        <w:rPr>
          <w:rFonts w:ascii="Courier" w:hAnsi="Courier" w:cs="Courier"/>
          <w:b/>
          <w:bCs/>
          <w:color w:val="000000"/>
          <w:sz w:val="22"/>
          <w:szCs w:val="22"/>
        </w:rPr>
      </w:pPr>
      <w:r>
        <w:rPr>
          <w:rFonts w:ascii="Courier" w:hAnsi="Courier" w:cs="Courier"/>
          <w:b/>
          <w:bCs/>
          <w:color w:val="000000"/>
          <w:sz w:val="22"/>
          <w:szCs w:val="22"/>
        </w:rPr>
        <w:tab/>
        <w:t>(The while-if loop)</w:t>
      </w:r>
    </w:p>
    <w:p w14:paraId="1CDF06EF" w14:textId="6C6B02E9" w:rsidR="00364DFE" w:rsidRDefault="00364DFE" w:rsidP="00733351">
      <w:pPr>
        <w:pStyle w:val="ListParagraph"/>
        <w:numPr>
          <w:ilvl w:val="0"/>
          <w:numId w:val="15"/>
        </w:numPr>
        <w:tabs>
          <w:tab w:val="left" w:pos="20"/>
          <w:tab w:val="left" w:pos="240"/>
        </w:tabs>
        <w:autoSpaceDE w:val="0"/>
        <w:autoSpaceDN w:val="0"/>
        <w:adjustRightInd w:val="0"/>
        <w:spacing w:line="276" w:lineRule="auto"/>
        <w:ind w:left="1620"/>
        <w:rPr>
          <w:rFonts w:ascii="Courier" w:hAnsi="Courier" w:cs="Courier"/>
          <w:b/>
          <w:bCs/>
          <w:color w:val="000000"/>
          <w:sz w:val="22"/>
          <w:szCs w:val="22"/>
        </w:rPr>
      </w:pPr>
      <w:r>
        <w:rPr>
          <w:rFonts w:ascii="Courier" w:hAnsi="Courier" w:cs="Courier"/>
          <w:color w:val="000000"/>
          <w:sz w:val="22"/>
          <w:szCs w:val="22"/>
        </w:rPr>
        <w:t xml:space="preserve">A while loop can be executed infinite times, until a specific condition occurs. The while True syntax can be used instead of the simple while when the loop doesn’t have an easy end to define. </w:t>
      </w:r>
      <w:r w:rsidRPr="00364DFE">
        <w:rPr>
          <w:rFonts w:ascii="Courier" w:hAnsi="Courier" w:cs="Courier"/>
          <w:b/>
          <w:bCs/>
          <w:color w:val="000000"/>
          <w:sz w:val="22"/>
          <w:szCs w:val="22"/>
        </w:rPr>
        <w:t>Thus, we don’t have to initialize a variable before entering the loop, but one needs</w:t>
      </w:r>
      <w:r w:rsidR="00375A55">
        <w:rPr>
          <w:rFonts w:ascii="Courier" w:hAnsi="Courier" w:cs="Courier"/>
          <w:b/>
          <w:bCs/>
          <w:color w:val="000000"/>
          <w:sz w:val="22"/>
          <w:szCs w:val="22"/>
        </w:rPr>
        <w:t xml:space="preserve"> to</w:t>
      </w:r>
      <w:r w:rsidRPr="00364DFE">
        <w:rPr>
          <w:rFonts w:ascii="Courier" w:hAnsi="Courier" w:cs="Courier"/>
          <w:b/>
          <w:bCs/>
          <w:color w:val="000000"/>
          <w:sz w:val="22"/>
          <w:szCs w:val="22"/>
        </w:rPr>
        <w:t xml:space="preserve"> go add an if containing the e</w:t>
      </w:r>
      <w:r>
        <w:rPr>
          <w:rFonts w:ascii="Courier" w:hAnsi="Courier" w:cs="Courier"/>
          <w:b/>
          <w:bCs/>
          <w:color w:val="000000"/>
          <w:sz w:val="22"/>
          <w:szCs w:val="22"/>
        </w:rPr>
        <w:t xml:space="preserve">xit condition for the loop, and break is the statement that is executed when the if condition occurs. The break statement is used to force the exit from the loop at a given time. </w:t>
      </w:r>
    </w:p>
    <w:p w14:paraId="38CDEB58" w14:textId="33457C8E" w:rsidR="00D96681" w:rsidRPr="00A05534" w:rsidRDefault="00237B89" w:rsidP="00E14CB9">
      <w:pPr>
        <w:pStyle w:val="ListParagraph"/>
        <w:numPr>
          <w:ilvl w:val="0"/>
          <w:numId w:val="15"/>
        </w:numPr>
        <w:tabs>
          <w:tab w:val="left" w:pos="20"/>
          <w:tab w:val="left" w:pos="240"/>
        </w:tabs>
        <w:autoSpaceDE w:val="0"/>
        <w:autoSpaceDN w:val="0"/>
        <w:adjustRightInd w:val="0"/>
        <w:spacing w:line="276" w:lineRule="auto"/>
        <w:ind w:left="1440"/>
        <w:rPr>
          <w:rFonts w:ascii="Courier" w:hAnsi="Courier" w:cs="Courier"/>
          <w:b/>
          <w:bCs/>
          <w:color w:val="000000"/>
          <w:sz w:val="22"/>
          <w:szCs w:val="22"/>
        </w:rPr>
      </w:pPr>
      <w:r>
        <w:rPr>
          <w:rFonts w:ascii="Courier" w:hAnsi="Courier" w:cs="Courier"/>
          <w:color w:val="000000"/>
          <w:sz w:val="22"/>
          <w:szCs w:val="22"/>
        </w:rPr>
        <w:lastRenderedPageBreak/>
        <w:t>P.</w:t>
      </w:r>
      <w:r>
        <w:rPr>
          <w:rFonts w:ascii="Courier" w:hAnsi="Courier" w:cs="Courier"/>
          <w:b/>
          <w:bCs/>
          <w:color w:val="000000"/>
          <w:sz w:val="22"/>
          <w:szCs w:val="22"/>
        </w:rPr>
        <w:t>88 for example</w:t>
      </w:r>
    </w:p>
    <w:p w14:paraId="3EF15BA1" w14:textId="77777777" w:rsidR="0003251E" w:rsidRDefault="0003251E" w:rsidP="00E14CB9">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72587F7C" w14:textId="77777777" w:rsidR="0003251E" w:rsidRDefault="0003251E" w:rsidP="00E14CB9">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42C545AB" w14:textId="4C54F56F" w:rsidR="00D96681" w:rsidRDefault="00D96681" w:rsidP="00E14CB9">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 xml:space="preserve">The for loop: </w:t>
      </w:r>
    </w:p>
    <w:p w14:paraId="47088554" w14:textId="33A1050F" w:rsidR="00D96681" w:rsidRDefault="00D96681" w:rsidP="00D96681">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b/>
          <w:bCs/>
          <w:color w:val="000000"/>
          <w:sz w:val="22"/>
          <w:szCs w:val="22"/>
        </w:rPr>
        <w:t>For</w:t>
      </w:r>
      <w:r>
        <w:rPr>
          <w:rFonts w:ascii="Courier" w:hAnsi="Courier" w:cs="Courier"/>
          <w:color w:val="000000"/>
          <w:sz w:val="22"/>
          <w:szCs w:val="22"/>
        </w:rPr>
        <w:t xml:space="preserve"> loop is used to write a loop controlled by a counter. In a for loop, the repetition of the code is executed a predefined number of times</w:t>
      </w:r>
      <w:r w:rsidR="005E2CCF">
        <w:rPr>
          <w:rFonts w:ascii="Courier" w:hAnsi="Courier" w:cs="Courier"/>
          <w:color w:val="000000"/>
          <w:sz w:val="22"/>
          <w:szCs w:val="22"/>
        </w:rPr>
        <w:t xml:space="preserve">. </w:t>
      </w:r>
    </w:p>
    <w:p w14:paraId="434BD6CF" w14:textId="0A289096" w:rsidR="005E2CCF" w:rsidRDefault="005E2CCF" w:rsidP="00D96681">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 xml:space="preserve">In for loops, a </w:t>
      </w:r>
      <w:r w:rsidR="00855D04">
        <w:rPr>
          <w:rFonts w:ascii="Courier" w:hAnsi="Courier" w:cs="Courier"/>
          <w:color w:val="000000"/>
          <w:sz w:val="22"/>
          <w:szCs w:val="22"/>
        </w:rPr>
        <w:t>counter</w:t>
      </w:r>
      <w:r>
        <w:rPr>
          <w:rFonts w:ascii="Courier" w:hAnsi="Courier" w:cs="Courier"/>
          <w:color w:val="000000"/>
          <w:sz w:val="22"/>
          <w:szCs w:val="22"/>
        </w:rPr>
        <w:t xml:space="preserve"> variable is used to count the number of loop iterations. </w:t>
      </w:r>
      <w:r w:rsidR="00855D04">
        <w:rPr>
          <w:rFonts w:ascii="Courier" w:hAnsi="Courier" w:cs="Courier"/>
          <w:color w:val="000000"/>
          <w:sz w:val="22"/>
          <w:szCs w:val="22"/>
        </w:rPr>
        <w:t xml:space="preserve">The for clause together with the name of the </w:t>
      </w:r>
      <w:r w:rsidR="00855D04">
        <w:rPr>
          <w:rFonts w:ascii="Courier" w:hAnsi="Courier" w:cs="Courier"/>
          <w:i/>
          <w:iCs/>
          <w:color w:val="000000"/>
          <w:sz w:val="22"/>
          <w:szCs w:val="22"/>
        </w:rPr>
        <w:t xml:space="preserve">counter </w:t>
      </w:r>
      <w:proofErr w:type="gramStart"/>
      <w:r w:rsidR="00855D04">
        <w:rPr>
          <w:rFonts w:ascii="Courier" w:hAnsi="Courier" w:cs="Courier"/>
          <w:i/>
          <w:iCs/>
          <w:color w:val="000000"/>
          <w:sz w:val="22"/>
          <w:szCs w:val="22"/>
        </w:rPr>
        <w:t>variable ,</w:t>
      </w:r>
      <w:proofErr w:type="gramEnd"/>
      <w:r w:rsidR="00855D04">
        <w:rPr>
          <w:rFonts w:ascii="Courier" w:hAnsi="Courier" w:cs="Courier"/>
          <w:i/>
          <w:iCs/>
          <w:color w:val="000000"/>
          <w:sz w:val="22"/>
          <w:szCs w:val="22"/>
        </w:rPr>
        <w:t xml:space="preserve"> </w:t>
      </w:r>
      <w:r w:rsidR="00855D04">
        <w:rPr>
          <w:rFonts w:ascii="Courier" w:hAnsi="Courier" w:cs="Courier"/>
          <w:b/>
          <w:bCs/>
          <w:color w:val="000000"/>
          <w:sz w:val="22"/>
          <w:szCs w:val="22"/>
        </w:rPr>
        <w:t>the in keyword</w:t>
      </w:r>
      <w:r w:rsidR="00855D04">
        <w:rPr>
          <w:rFonts w:ascii="Courier" w:hAnsi="Courier" w:cs="Courier"/>
          <w:color w:val="000000"/>
          <w:sz w:val="22"/>
          <w:szCs w:val="22"/>
        </w:rPr>
        <w:t xml:space="preserve">, followed by the colon to close the statement. A sequence of values stands within the square brackets and each value is separated from the other by a comma (a list). </w:t>
      </w:r>
    </w:p>
    <w:p w14:paraId="513F82D6" w14:textId="7F5BA7FB" w:rsidR="00855D04" w:rsidRDefault="00855D04" w:rsidP="00D96681">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 xml:space="preserve">A statement or a set of statements that is executed at each loop run. </w:t>
      </w:r>
    </w:p>
    <w:p w14:paraId="7A48526C" w14:textId="6EDED7ED" w:rsidR="00855D04" w:rsidRDefault="00855D04" w:rsidP="00D96681">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 xml:space="preserve">Hence </w:t>
      </w:r>
      <w:proofErr w:type="gramStart"/>
      <w:r>
        <w:rPr>
          <w:rFonts w:ascii="Courier" w:hAnsi="Courier" w:cs="Courier"/>
          <w:color w:val="000000"/>
          <w:sz w:val="22"/>
          <w:szCs w:val="22"/>
        </w:rPr>
        <w:t>a for</w:t>
      </w:r>
      <w:proofErr w:type="gramEnd"/>
      <w:r>
        <w:rPr>
          <w:rFonts w:ascii="Courier" w:hAnsi="Courier" w:cs="Courier"/>
          <w:color w:val="000000"/>
          <w:sz w:val="22"/>
          <w:szCs w:val="22"/>
        </w:rPr>
        <w:t xml:space="preserve"> statement is executed as follows: the first value of the list is assigned to the counter variable and the statements within the block are executed. At this point, the next value of the list is assigned to the counter variable and the statements within the block are re-executed again. This process goes on until the last value of the list is assigned to the counter variable. </w:t>
      </w:r>
    </w:p>
    <w:p w14:paraId="5E5E61C3" w14:textId="58407AED" w:rsidR="00C85448" w:rsidRDefault="00C85448" w:rsidP="00C85448">
      <w:pPr>
        <w:tabs>
          <w:tab w:val="left" w:pos="20"/>
          <w:tab w:val="left" w:pos="240"/>
        </w:tabs>
        <w:autoSpaceDE w:val="0"/>
        <w:autoSpaceDN w:val="0"/>
        <w:adjustRightInd w:val="0"/>
        <w:spacing w:line="276" w:lineRule="auto"/>
        <w:rPr>
          <w:rFonts w:ascii="Courier" w:hAnsi="Courier" w:cs="Courier"/>
          <w:color w:val="000000"/>
          <w:sz w:val="22"/>
          <w:szCs w:val="22"/>
        </w:rPr>
      </w:pPr>
    </w:p>
    <w:p w14:paraId="3CB8C451" w14:textId="2823AA54" w:rsidR="00C85448" w:rsidRDefault="00C85448" w:rsidP="00C85448">
      <w:pPr>
        <w:tabs>
          <w:tab w:val="left" w:pos="20"/>
          <w:tab w:val="left" w:pos="240"/>
        </w:tabs>
        <w:autoSpaceDE w:val="0"/>
        <w:autoSpaceDN w:val="0"/>
        <w:adjustRightInd w:val="0"/>
        <w:spacing w:line="276" w:lineRule="auto"/>
        <w:rPr>
          <w:rFonts w:ascii="Courier" w:hAnsi="Courier" w:cs="Courier"/>
          <w:color w:val="000000"/>
          <w:sz w:val="22"/>
          <w:szCs w:val="22"/>
        </w:rPr>
      </w:pPr>
      <w:r w:rsidRPr="00733351">
        <w:rPr>
          <w:rFonts w:ascii="Courier" w:hAnsi="Courier" w:cs="Courier"/>
          <w:b/>
          <w:bCs/>
          <w:color w:val="000000"/>
          <w:sz w:val="22"/>
          <w:szCs w:val="22"/>
        </w:rPr>
        <w:t>Example</w:t>
      </w:r>
      <w:r>
        <w:rPr>
          <w:rFonts w:ascii="Courier" w:hAnsi="Courier" w:cs="Courier"/>
          <w:color w:val="000000"/>
          <w:sz w:val="22"/>
          <w:szCs w:val="22"/>
        </w:rPr>
        <w:t xml:space="preserve">: same as before but now with for loop: </w:t>
      </w:r>
    </w:p>
    <w:p w14:paraId="7B4A2E4E" w14:textId="67DF65B6" w:rsidR="00C85448" w:rsidRDefault="00C85448" w:rsidP="00C85448">
      <w:pPr>
        <w:tabs>
          <w:tab w:val="left" w:pos="20"/>
          <w:tab w:val="left" w:pos="240"/>
        </w:tabs>
        <w:autoSpaceDE w:val="0"/>
        <w:autoSpaceDN w:val="0"/>
        <w:adjustRightInd w:val="0"/>
        <w:spacing w:line="276" w:lineRule="auto"/>
        <w:rPr>
          <w:rFonts w:ascii="Courier" w:hAnsi="Courier" w:cs="Courier"/>
          <w:color w:val="000000"/>
          <w:sz w:val="22"/>
          <w:szCs w:val="22"/>
        </w:rPr>
      </w:pPr>
    </w:p>
    <w:p w14:paraId="004DEF3B" w14:textId="3C8B2815" w:rsidR="00C85448" w:rsidRDefault="00C85448" w:rsidP="00C85448">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For countdown in [5,4,3,2,1] </w:t>
      </w:r>
    </w:p>
    <w:p w14:paraId="418D7B41" w14:textId="5970D7CD" w:rsidR="00C85448" w:rsidRDefault="00C85448" w:rsidP="00C85448">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Print(countdown)</w:t>
      </w:r>
    </w:p>
    <w:p w14:paraId="5913C3DD" w14:textId="4293E823" w:rsidR="00C85448" w:rsidRDefault="00C85448" w:rsidP="00C85448">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Print(‘Go’)</w:t>
      </w:r>
    </w:p>
    <w:p w14:paraId="3F3D552A" w14:textId="2EF90CEB" w:rsidR="00C47204" w:rsidRDefault="00C47204" w:rsidP="00C85448">
      <w:pPr>
        <w:tabs>
          <w:tab w:val="left" w:pos="20"/>
          <w:tab w:val="left" w:pos="240"/>
        </w:tabs>
        <w:autoSpaceDE w:val="0"/>
        <w:autoSpaceDN w:val="0"/>
        <w:adjustRightInd w:val="0"/>
        <w:spacing w:line="276" w:lineRule="auto"/>
        <w:rPr>
          <w:rFonts w:ascii="Courier" w:hAnsi="Courier" w:cs="Courier"/>
          <w:color w:val="000000"/>
          <w:sz w:val="22"/>
          <w:szCs w:val="22"/>
        </w:rPr>
      </w:pPr>
    </w:p>
    <w:p w14:paraId="237152FD" w14:textId="2EB9AE87" w:rsidR="00C47204" w:rsidRDefault="00C47204" w:rsidP="00C85448">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Output: 54321 Go. </w:t>
      </w:r>
    </w:p>
    <w:p w14:paraId="24693E25" w14:textId="4DDF3A59" w:rsidR="007325B4" w:rsidRDefault="007325B4" w:rsidP="00C85448">
      <w:pPr>
        <w:tabs>
          <w:tab w:val="left" w:pos="20"/>
          <w:tab w:val="left" w:pos="240"/>
        </w:tabs>
        <w:autoSpaceDE w:val="0"/>
        <w:autoSpaceDN w:val="0"/>
        <w:adjustRightInd w:val="0"/>
        <w:spacing w:line="276" w:lineRule="auto"/>
        <w:rPr>
          <w:rFonts w:ascii="Courier" w:hAnsi="Courier" w:cs="Courier"/>
          <w:color w:val="000000"/>
          <w:sz w:val="22"/>
          <w:szCs w:val="22"/>
        </w:rPr>
      </w:pPr>
    </w:p>
    <w:p w14:paraId="0BD92069" w14:textId="24056DB2" w:rsidR="00C47204" w:rsidRDefault="00A05534" w:rsidP="00C85448">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 xml:space="preserve">The range function: </w:t>
      </w:r>
    </w:p>
    <w:p w14:paraId="7F4E0952" w14:textId="6FC88FD0" w:rsidR="00A05534" w:rsidRDefault="00A05534" w:rsidP="00C85448">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7C4216AB" w14:textId="1B4DFEF2" w:rsidR="00A05534" w:rsidRPr="00A05534" w:rsidRDefault="00A05534" w:rsidP="00A05534">
      <w:p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sidRPr="00A05534">
        <w:rPr>
          <w:rFonts w:ascii="Courier" w:hAnsi="Courier" w:cs="Courier"/>
          <w:color w:val="000000"/>
          <w:sz w:val="22"/>
          <w:szCs w:val="22"/>
        </w:rPr>
        <w:t>Range(</w:t>
      </w:r>
      <w:proofErr w:type="gramEnd"/>
      <w:r w:rsidRPr="00A05534">
        <w:rPr>
          <w:rFonts w:ascii="Courier" w:hAnsi="Courier" w:cs="Courier"/>
          <w:color w:val="000000"/>
          <w:sz w:val="22"/>
          <w:szCs w:val="22"/>
        </w:rPr>
        <w:t xml:space="preserve">start, stop, step) </w:t>
      </w:r>
    </w:p>
    <w:p w14:paraId="1A3A4A5B" w14:textId="1BD4EC3D" w:rsidR="00A05534" w:rsidRDefault="00A05534" w:rsidP="00A05534">
      <w:pPr>
        <w:tabs>
          <w:tab w:val="left" w:pos="20"/>
          <w:tab w:val="left" w:pos="240"/>
        </w:tabs>
        <w:autoSpaceDE w:val="0"/>
        <w:autoSpaceDN w:val="0"/>
        <w:adjustRightInd w:val="0"/>
        <w:spacing w:line="276" w:lineRule="auto"/>
        <w:rPr>
          <w:rFonts w:ascii="Courier" w:hAnsi="Courier" w:cs="Courier"/>
          <w:color w:val="000000"/>
          <w:sz w:val="22"/>
          <w:szCs w:val="22"/>
        </w:rPr>
      </w:pPr>
    </w:p>
    <w:p w14:paraId="5277A505" w14:textId="715F17CB" w:rsidR="00A05534" w:rsidRDefault="00A05534" w:rsidP="00A05534">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The range function is often used in conjunction with for loops instead of a list to iterate a set of inte</w:t>
      </w:r>
      <w:r w:rsidR="00B153B7">
        <w:rPr>
          <w:rFonts w:ascii="Courier" w:hAnsi="Courier" w:cs="Courier"/>
          <w:color w:val="000000"/>
          <w:sz w:val="22"/>
          <w:szCs w:val="22"/>
        </w:rPr>
        <w:t>g</w:t>
      </w:r>
      <w:r>
        <w:rPr>
          <w:rFonts w:ascii="Courier" w:hAnsi="Courier" w:cs="Courier"/>
          <w:color w:val="000000"/>
          <w:sz w:val="22"/>
          <w:szCs w:val="22"/>
        </w:rPr>
        <w:t xml:space="preserve">er values. For instance, the range function </w:t>
      </w:r>
      <w:proofErr w:type="gramStart"/>
      <w:r>
        <w:rPr>
          <w:rFonts w:ascii="Courier" w:hAnsi="Courier" w:cs="Courier"/>
          <w:color w:val="000000"/>
          <w:sz w:val="22"/>
          <w:szCs w:val="22"/>
        </w:rPr>
        <w:t>range(</w:t>
      </w:r>
      <w:proofErr w:type="gramEnd"/>
      <w:r>
        <w:rPr>
          <w:rFonts w:ascii="Courier" w:hAnsi="Courier" w:cs="Courier"/>
          <w:color w:val="000000"/>
          <w:sz w:val="22"/>
          <w:szCs w:val="22"/>
        </w:rPr>
        <w:t xml:space="preserve">1,5,2) can be used in a for loop to print the integer values 1,3 as follows: </w:t>
      </w:r>
    </w:p>
    <w:p w14:paraId="6940EE74" w14:textId="68E8AD3E" w:rsidR="00A05534" w:rsidRDefault="00A05534" w:rsidP="00A05534">
      <w:pPr>
        <w:tabs>
          <w:tab w:val="left" w:pos="20"/>
          <w:tab w:val="left" w:pos="240"/>
        </w:tabs>
        <w:autoSpaceDE w:val="0"/>
        <w:autoSpaceDN w:val="0"/>
        <w:adjustRightInd w:val="0"/>
        <w:spacing w:line="276" w:lineRule="auto"/>
        <w:rPr>
          <w:rFonts w:ascii="Courier" w:hAnsi="Courier" w:cs="Courier"/>
          <w:color w:val="000000"/>
          <w:sz w:val="22"/>
          <w:szCs w:val="22"/>
        </w:rPr>
      </w:pPr>
    </w:p>
    <w:p w14:paraId="414B14E4" w14:textId="7411694D" w:rsidR="00A05534" w:rsidRDefault="00A05534" w:rsidP="00A05534">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For I in range (1,5,2): </w:t>
      </w:r>
    </w:p>
    <w:p w14:paraId="5B01AD73" w14:textId="0B8C6A51" w:rsidR="00A05534" w:rsidRDefault="00A05534" w:rsidP="00A05534">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Print(</w:t>
      </w:r>
      <w:proofErr w:type="spellStart"/>
      <w:r>
        <w:rPr>
          <w:rFonts w:ascii="Courier" w:hAnsi="Courier" w:cs="Courier"/>
          <w:color w:val="000000"/>
          <w:sz w:val="22"/>
          <w:szCs w:val="22"/>
        </w:rPr>
        <w:t>i</w:t>
      </w:r>
      <w:proofErr w:type="spellEnd"/>
      <w:r>
        <w:rPr>
          <w:rFonts w:ascii="Courier" w:hAnsi="Courier" w:cs="Courier"/>
          <w:color w:val="000000"/>
          <w:sz w:val="22"/>
          <w:szCs w:val="22"/>
        </w:rPr>
        <w:t xml:space="preserve">) </w:t>
      </w:r>
    </w:p>
    <w:p w14:paraId="24D76052" w14:textId="7596FAC9" w:rsidR="00A05534" w:rsidRDefault="00A05534" w:rsidP="00A05534">
      <w:pPr>
        <w:tabs>
          <w:tab w:val="left" w:pos="20"/>
          <w:tab w:val="left" w:pos="240"/>
        </w:tabs>
        <w:autoSpaceDE w:val="0"/>
        <w:autoSpaceDN w:val="0"/>
        <w:adjustRightInd w:val="0"/>
        <w:spacing w:line="276" w:lineRule="auto"/>
        <w:rPr>
          <w:rFonts w:ascii="Courier" w:hAnsi="Courier" w:cs="Courier"/>
          <w:color w:val="000000"/>
          <w:sz w:val="22"/>
          <w:szCs w:val="22"/>
        </w:rPr>
      </w:pPr>
    </w:p>
    <w:p w14:paraId="3C1FD86C" w14:textId="666CF93B" w:rsidR="00A05534" w:rsidRDefault="00A05534" w:rsidP="00A05534">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For a negative step: </w:t>
      </w:r>
      <w:proofErr w:type="gramStart"/>
      <w:r>
        <w:rPr>
          <w:rFonts w:ascii="Courier" w:hAnsi="Courier" w:cs="Courier"/>
          <w:color w:val="000000"/>
          <w:sz w:val="22"/>
          <w:szCs w:val="22"/>
        </w:rPr>
        <w:t>i.e.</w:t>
      </w:r>
      <w:proofErr w:type="gramEnd"/>
      <w:r>
        <w:rPr>
          <w:rFonts w:ascii="Courier" w:hAnsi="Courier" w:cs="Courier"/>
          <w:color w:val="000000"/>
          <w:sz w:val="22"/>
          <w:szCs w:val="22"/>
        </w:rPr>
        <w:t xml:space="preserve"> the countdown function </w:t>
      </w:r>
    </w:p>
    <w:p w14:paraId="28E2AFD8" w14:textId="341BE8DE" w:rsidR="00FF781B" w:rsidRDefault="00FF781B" w:rsidP="00A05534">
      <w:pPr>
        <w:tabs>
          <w:tab w:val="left" w:pos="20"/>
          <w:tab w:val="left" w:pos="240"/>
        </w:tabs>
        <w:autoSpaceDE w:val="0"/>
        <w:autoSpaceDN w:val="0"/>
        <w:adjustRightInd w:val="0"/>
        <w:spacing w:line="276" w:lineRule="auto"/>
        <w:rPr>
          <w:rFonts w:ascii="Courier" w:hAnsi="Courier" w:cs="Courier"/>
          <w:color w:val="000000"/>
          <w:sz w:val="22"/>
          <w:szCs w:val="22"/>
        </w:rPr>
      </w:pPr>
    </w:p>
    <w:p w14:paraId="6ACCAF9A" w14:textId="5C35F590"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For </w:t>
      </w:r>
      <w:proofErr w:type="spellStart"/>
      <w:r>
        <w:rPr>
          <w:rFonts w:ascii="Courier" w:hAnsi="Courier" w:cs="Courier"/>
          <w:color w:val="000000"/>
          <w:sz w:val="22"/>
          <w:szCs w:val="22"/>
        </w:rPr>
        <w:t>i</w:t>
      </w:r>
      <w:proofErr w:type="spellEnd"/>
      <w:r>
        <w:rPr>
          <w:rFonts w:ascii="Courier" w:hAnsi="Courier" w:cs="Courier"/>
          <w:color w:val="000000"/>
          <w:sz w:val="22"/>
          <w:szCs w:val="22"/>
        </w:rPr>
        <w:t xml:space="preserve"> in range (5,</w:t>
      </w:r>
      <w:proofErr w:type="gramStart"/>
      <w:r>
        <w:rPr>
          <w:rFonts w:ascii="Courier" w:hAnsi="Courier" w:cs="Courier"/>
          <w:color w:val="000000"/>
          <w:sz w:val="22"/>
          <w:szCs w:val="22"/>
        </w:rPr>
        <w:t>0,-</w:t>
      </w:r>
      <w:proofErr w:type="gramEnd"/>
      <w:r>
        <w:rPr>
          <w:rFonts w:ascii="Courier" w:hAnsi="Courier" w:cs="Courier"/>
          <w:color w:val="000000"/>
          <w:sz w:val="22"/>
          <w:szCs w:val="22"/>
        </w:rPr>
        <w:t xml:space="preserve">1): </w:t>
      </w:r>
    </w:p>
    <w:p w14:paraId="4979A0B4" w14:textId="1D1A7D2A"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Print(</w:t>
      </w:r>
      <w:proofErr w:type="spellStart"/>
      <w:r>
        <w:rPr>
          <w:rFonts w:ascii="Courier" w:hAnsi="Courier" w:cs="Courier"/>
          <w:color w:val="000000"/>
          <w:sz w:val="22"/>
          <w:szCs w:val="22"/>
        </w:rPr>
        <w:t>i</w:t>
      </w:r>
      <w:proofErr w:type="spellEnd"/>
      <w:r>
        <w:rPr>
          <w:rFonts w:ascii="Courier" w:hAnsi="Courier" w:cs="Courier"/>
          <w:color w:val="000000"/>
          <w:sz w:val="22"/>
          <w:szCs w:val="22"/>
        </w:rPr>
        <w:t xml:space="preserve">) </w:t>
      </w:r>
    </w:p>
    <w:p w14:paraId="1C4084A9" w14:textId="7543DFBF"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Print(‘stop!’)</w:t>
      </w:r>
    </w:p>
    <w:p w14:paraId="47EBA955" w14:textId="36CC00F7"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p>
    <w:p w14:paraId="4B4DCA76" w14:textId="79E89C1D"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lastRenderedPageBreak/>
        <w:t>The range function can also be adopted inside while loops</w:t>
      </w:r>
      <w:r w:rsidR="00094234">
        <w:rPr>
          <w:rFonts w:ascii="Courier" w:hAnsi="Courier" w:cs="Courier"/>
          <w:color w:val="000000"/>
          <w:sz w:val="22"/>
          <w:szCs w:val="22"/>
        </w:rPr>
        <w:t>.</w:t>
      </w:r>
    </w:p>
    <w:p w14:paraId="63C9F744" w14:textId="561FDF9E"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p>
    <w:p w14:paraId="6C9BC452" w14:textId="0E78A8F2"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I = 1</w:t>
      </w:r>
    </w:p>
    <w:p w14:paraId="358FB294" w14:textId="639688D0"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While </w:t>
      </w:r>
      <w:r w:rsidR="00094234">
        <w:rPr>
          <w:rFonts w:ascii="Courier" w:hAnsi="Courier" w:cs="Courier"/>
          <w:color w:val="000000"/>
          <w:sz w:val="22"/>
          <w:szCs w:val="22"/>
        </w:rPr>
        <w:t>I</w:t>
      </w:r>
      <w:r>
        <w:rPr>
          <w:rFonts w:ascii="Courier" w:hAnsi="Courier" w:cs="Courier"/>
          <w:color w:val="000000"/>
          <w:sz w:val="22"/>
          <w:szCs w:val="22"/>
        </w:rPr>
        <w:t xml:space="preserve"> in </w:t>
      </w:r>
      <w:proofErr w:type="gramStart"/>
      <w:r>
        <w:rPr>
          <w:rFonts w:ascii="Courier" w:hAnsi="Courier" w:cs="Courier"/>
          <w:color w:val="000000"/>
          <w:sz w:val="22"/>
          <w:szCs w:val="22"/>
        </w:rPr>
        <w:t>range(</w:t>
      </w:r>
      <w:proofErr w:type="gramEnd"/>
      <w:r>
        <w:rPr>
          <w:rFonts w:ascii="Courier" w:hAnsi="Courier" w:cs="Courier"/>
          <w:color w:val="000000"/>
          <w:sz w:val="22"/>
          <w:szCs w:val="22"/>
        </w:rPr>
        <w:t xml:space="preserve">1,5) </w:t>
      </w:r>
    </w:p>
    <w:p w14:paraId="4C6CF234" w14:textId="60875BF3"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Print(</w:t>
      </w:r>
      <w:proofErr w:type="spellStart"/>
      <w:r>
        <w:rPr>
          <w:rFonts w:ascii="Courier" w:hAnsi="Courier" w:cs="Courier"/>
          <w:color w:val="000000"/>
          <w:sz w:val="22"/>
          <w:szCs w:val="22"/>
        </w:rPr>
        <w:t>i</w:t>
      </w:r>
      <w:proofErr w:type="spellEnd"/>
      <w:r>
        <w:rPr>
          <w:rFonts w:ascii="Courier" w:hAnsi="Courier" w:cs="Courier"/>
          <w:color w:val="000000"/>
          <w:sz w:val="22"/>
          <w:szCs w:val="22"/>
        </w:rPr>
        <w:t xml:space="preserve">) </w:t>
      </w:r>
    </w:p>
    <w:p w14:paraId="43DF5148" w14:textId="306A3B76" w:rsidR="0096718C" w:rsidRDefault="0096718C" w:rsidP="0096718C">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I = I + 1</w:t>
      </w:r>
    </w:p>
    <w:p w14:paraId="3F222984" w14:textId="77777777" w:rsidR="00094234" w:rsidRDefault="00094234" w:rsidP="00094234">
      <w:pPr>
        <w:tabs>
          <w:tab w:val="left" w:pos="20"/>
          <w:tab w:val="left" w:pos="240"/>
        </w:tabs>
        <w:autoSpaceDE w:val="0"/>
        <w:autoSpaceDN w:val="0"/>
        <w:adjustRightInd w:val="0"/>
        <w:spacing w:line="276" w:lineRule="auto"/>
        <w:rPr>
          <w:rFonts w:ascii="Courier" w:hAnsi="Courier" w:cs="Courier"/>
          <w:color w:val="000000"/>
          <w:sz w:val="22"/>
          <w:szCs w:val="22"/>
        </w:rPr>
      </w:pPr>
    </w:p>
    <w:p w14:paraId="26A92B0E" w14:textId="7474C7CE" w:rsidR="00094234" w:rsidRDefault="00094234" w:rsidP="00094234">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This program prints the integers 1,2,3,4. </w:t>
      </w:r>
    </w:p>
    <w:p w14:paraId="00F9FA73" w14:textId="7C9BFE15" w:rsidR="0096718C" w:rsidRDefault="0096718C"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076F683D" w14:textId="7FB147C8" w:rsidR="0024634D" w:rsidRDefault="0024634D" w:rsidP="00E14CB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THE RANGE FUNCTION </w:t>
      </w:r>
      <w:r w:rsidR="00094234">
        <w:rPr>
          <w:rFonts w:ascii="Courier" w:hAnsi="Courier" w:cs="Courier"/>
          <w:color w:val="000000"/>
          <w:sz w:val="22"/>
          <w:szCs w:val="22"/>
        </w:rPr>
        <w:t>WORKS</w:t>
      </w:r>
      <w:r>
        <w:rPr>
          <w:rFonts w:ascii="Courier" w:hAnsi="Courier" w:cs="Courier"/>
          <w:color w:val="000000"/>
          <w:sz w:val="22"/>
          <w:szCs w:val="22"/>
        </w:rPr>
        <w:t xml:space="preserve"> ONLY WITH INTEGER VALUES, NOT FLOATS. </w:t>
      </w:r>
    </w:p>
    <w:p w14:paraId="10A51F63" w14:textId="021EC600" w:rsidR="00541C9B" w:rsidRPr="00541C9B" w:rsidRDefault="00541C9B" w:rsidP="00E14CB9">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17A7FA9C" w14:textId="7FDAEE85" w:rsidR="001A5E06"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Nested loops: </w:t>
      </w:r>
    </w:p>
    <w:p w14:paraId="0CFD61D3" w14:textId="6F9E98B7"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p>
    <w:p w14:paraId="3255A61C" w14:textId="3E6C68DE"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Example: </w:t>
      </w:r>
    </w:p>
    <w:p w14:paraId="5FFFF03A" w14:textId="78AFCA44"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p>
    <w:p w14:paraId="0AEF93CF" w14:textId="33F754C4"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For a in </w:t>
      </w:r>
      <w:proofErr w:type="gramStart"/>
      <w:r>
        <w:rPr>
          <w:rFonts w:ascii="Courier" w:hAnsi="Courier" w:cs="Courier"/>
          <w:color w:val="000000"/>
          <w:sz w:val="22"/>
          <w:szCs w:val="22"/>
        </w:rPr>
        <w:t>range(</w:t>
      </w:r>
      <w:proofErr w:type="gramEnd"/>
      <w:r>
        <w:rPr>
          <w:rFonts w:ascii="Courier" w:hAnsi="Courier" w:cs="Courier"/>
          <w:color w:val="000000"/>
          <w:sz w:val="22"/>
          <w:szCs w:val="22"/>
        </w:rPr>
        <w:t xml:space="preserve">1,4): </w:t>
      </w:r>
    </w:p>
    <w:p w14:paraId="2DD25DF7" w14:textId="17E24E27"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Print(’*****</w:t>
      </w:r>
      <w:proofErr w:type="gramStart"/>
      <w:r>
        <w:rPr>
          <w:rFonts w:ascii="Courier" w:hAnsi="Courier" w:cs="Courier"/>
          <w:color w:val="000000"/>
          <w:sz w:val="22"/>
          <w:szCs w:val="22"/>
        </w:rPr>
        <w:t>’,a</w:t>
      </w:r>
      <w:proofErr w:type="gramEnd"/>
      <w:r>
        <w:rPr>
          <w:rFonts w:ascii="Courier" w:hAnsi="Courier" w:cs="Courier"/>
          <w:color w:val="000000"/>
          <w:sz w:val="22"/>
          <w:szCs w:val="22"/>
        </w:rPr>
        <w:t xml:space="preserve">) </w:t>
      </w:r>
    </w:p>
    <w:p w14:paraId="00846783" w14:textId="6338CA53"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For b in range (3,</w:t>
      </w:r>
      <w:proofErr w:type="gramStart"/>
      <w:r>
        <w:rPr>
          <w:rFonts w:ascii="Courier" w:hAnsi="Courier" w:cs="Courier"/>
          <w:color w:val="000000"/>
          <w:sz w:val="22"/>
          <w:szCs w:val="22"/>
        </w:rPr>
        <w:t>0,-</w:t>
      </w:r>
      <w:proofErr w:type="gramEnd"/>
      <w:r>
        <w:rPr>
          <w:rFonts w:ascii="Courier" w:hAnsi="Courier" w:cs="Courier"/>
          <w:color w:val="000000"/>
          <w:sz w:val="22"/>
          <w:szCs w:val="22"/>
        </w:rPr>
        <w:t xml:space="preserve">1): </w:t>
      </w:r>
    </w:p>
    <w:p w14:paraId="2D01C788" w14:textId="4A855127"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Print(‘</w:t>
      </w:r>
      <w:proofErr w:type="gramStart"/>
      <w:r>
        <w:rPr>
          <w:rFonts w:ascii="Courier" w:hAnsi="Courier" w:cs="Courier"/>
          <w:color w:val="000000"/>
          <w:sz w:val="22"/>
          <w:szCs w:val="22"/>
        </w:rPr>
        <w:t>’,b</w:t>
      </w:r>
      <w:proofErr w:type="gramEnd"/>
      <w:r>
        <w:rPr>
          <w:rFonts w:ascii="Courier" w:hAnsi="Courier" w:cs="Courier"/>
          <w:color w:val="000000"/>
          <w:sz w:val="22"/>
          <w:szCs w:val="22"/>
        </w:rPr>
        <w:t xml:space="preserve">) </w:t>
      </w:r>
    </w:p>
    <w:p w14:paraId="28B7B7FB" w14:textId="215C4E41"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Print(‘stop’) </w:t>
      </w:r>
    </w:p>
    <w:p w14:paraId="6D32C716" w14:textId="500C8F07"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p>
    <w:p w14:paraId="0CD7D916" w14:textId="1BFBDF67" w:rsid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Output: </w:t>
      </w:r>
    </w:p>
    <w:p w14:paraId="6DA3A708"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1</w:t>
      </w:r>
    </w:p>
    <w:p w14:paraId="3A4BC502"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1</w:t>
      </w:r>
    </w:p>
    <w:p w14:paraId="07D1B52C"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1</w:t>
      </w:r>
    </w:p>
    <w:p w14:paraId="13200B7D"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1</w:t>
      </w:r>
    </w:p>
    <w:p w14:paraId="4F657E38"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2</w:t>
      </w:r>
    </w:p>
    <w:p w14:paraId="03A812F3"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2</w:t>
      </w:r>
    </w:p>
    <w:p w14:paraId="61EB9744"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2</w:t>
      </w:r>
    </w:p>
    <w:p w14:paraId="2617053D"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2</w:t>
      </w:r>
    </w:p>
    <w:p w14:paraId="5C30C076"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3</w:t>
      </w:r>
    </w:p>
    <w:p w14:paraId="55545DC3"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3</w:t>
      </w:r>
    </w:p>
    <w:p w14:paraId="209DD516"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3</w:t>
      </w:r>
    </w:p>
    <w:p w14:paraId="62047F43" w14:textId="77777777"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 xml:space="preserve"> 3</w:t>
      </w:r>
    </w:p>
    <w:p w14:paraId="28B63674" w14:textId="254A7373" w:rsidR="0024634D" w:rsidRPr="0024634D" w:rsidRDefault="0024634D" w:rsidP="0024634D">
      <w:pPr>
        <w:tabs>
          <w:tab w:val="left" w:pos="20"/>
          <w:tab w:val="left" w:pos="240"/>
        </w:tabs>
        <w:autoSpaceDE w:val="0"/>
        <w:autoSpaceDN w:val="0"/>
        <w:adjustRightInd w:val="0"/>
        <w:spacing w:line="276" w:lineRule="auto"/>
        <w:rPr>
          <w:rFonts w:ascii="Courier" w:hAnsi="Courier" w:cs="Courier"/>
          <w:color w:val="000000"/>
          <w:sz w:val="22"/>
          <w:szCs w:val="22"/>
        </w:rPr>
      </w:pPr>
      <w:r w:rsidRPr="0024634D">
        <w:rPr>
          <w:rFonts w:ascii="Courier" w:hAnsi="Courier" w:cs="Courier"/>
          <w:color w:val="000000"/>
          <w:sz w:val="22"/>
          <w:szCs w:val="22"/>
        </w:rPr>
        <w:t>Stop</w:t>
      </w:r>
      <w:r w:rsidR="00F017FE">
        <w:rPr>
          <w:rFonts w:ascii="Courier" w:hAnsi="Courier" w:cs="Courier"/>
          <w:color w:val="000000"/>
          <w:sz w:val="22"/>
          <w:szCs w:val="22"/>
        </w:rPr>
        <w:t xml:space="preserve"> </w:t>
      </w:r>
    </w:p>
    <w:p w14:paraId="1E75A90F" w14:textId="22E360FE" w:rsidR="001310EC" w:rsidRDefault="001310EC"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36B0A9A8" w14:textId="13032406" w:rsidR="00F017FE" w:rsidRDefault="00F017FE" w:rsidP="00F017FE">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E33825">
        <w:rPr>
          <w:rFonts w:ascii="Courier" w:hAnsi="Courier" w:cs="Courier"/>
          <w:b/>
          <w:bCs/>
          <w:color w:val="000000"/>
          <w:sz w:val="22"/>
          <w:szCs w:val="22"/>
        </w:rPr>
        <w:t>Break</w:t>
      </w:r>
      <w:r w:rsidRPr="00FB5F02">
        <w:rPr>
          <w:rFonts w:ascii="Courier" w:hAnsi="Courier" w:cs="Courier"/>
          <w:color w:val="000000"/>
          <w:sz w:val="22"/>
          <w:szCs w:val="22"/>
        </w:rPr>
        <w:t xml:space="preserve"> </w:t>
      </w:r>
      <w:r>
        <w:rPr>
          <w:rFonts w:ascii="Courier" w:hAnsi="Courier" w:cs="Courier"/>
          <w:color w:val="000000"/>
          <w:sz w:val="22"/>
          <w:szCs w:val="22"/>
        </w:rPr>
        <w:t>statement</w:t>
      </w:r>
      <w:r w:rsidRPr="00FB5F02">
        <w:rPr>
          <w:rFonts w:ascii="Courier" w:hAnsi="Courier" w:cs="Courier"/>
          <w:color w:val="000000"/>
          <w:sz w:val="22"/>
          <w:szCs w:val="22"/>
        </w:rPr>
        <w:t xml:space="preserve">: </w:t>
      </w:r>
      <w:r w:rsidRPr="00ED4B30">
        <w:rPr>
          <w:rFonts w:ascii="Courier" w:hAnsi="Courier" w:cs="Courier"/>
          <w:b/>
          <w:bCs/>
          <w:color w:val="000000"/>
          <w:sz w:val="22"/>
          <w:szCs w:val="22"/>
        </w:rPr>
        <w:t>break</w:t>
      </w:r>
      <w:r w:rsidRPr="00FB5F02">
        <w:rPr>
          <w:rFonts w:ascii="Courier" w:hAnsi="Courier" w:cs="Courier"/>
          <w:color w:val="000000"/>
          <w:sz w:val="22"/>
          <w:szCs w:val="22"/>
        </w:rPr>
        <w:t xml:space="preserve"> lets yo</w:t>
      </w:r>
      <w:r>
        <w:rPr>
          <w:rFonts w:ascii="Courier" w:hAnsi="Courier" w:cs="Courier"/>
          <w:color w:val="000000"/>
          <w:sz w:val="22"/>
          <w:szCs w:val="22"/>
        </w:rPr>
        <w:t xml:space="preserve">u terminate the execution of the nearest enclosing loop, and to move the program control outside the loop. </w:t>
      </w:r>
      <w:proofErr w:type="gramStart"/>
      <w:r w:rsidR="00433A12">
        <w:rPr>
          <w:rFonts w:ascii="Courier" w:hAnsi="Courier" w:cs="Courier"/>
          <w:color w:val="000000"/>
          <w:sz w:val="22"/>
          <w:szCs w:val="22"/>
        </w:rPr>
        <w:t>i.e.</w:t>
      </w:r>
      <w:proofErr w:type="gramEnd"/>
      <w:r w:rsidR="00433A12">
        <w:rPr>
          <w:rFonts w:ascii="Courier" w:hAnsi="Courier" w:cs="Courier"/>
          <w:color w:val="000000"/>
          <w:sz w:val="22"/>
          <w:szCs w:val="22"/>
        </w:rPr>
        <w:t xml:space="preserve"> the loop stops when you have done what you want to do. </w:t>
      </w:r>
    </w:p>
    <w:p w14:paraId="7A89C661" w14:textId="11404172" w:rsidR="00433A12" w:rsidRDefault="00433A12" w:rsidP="00433A12">
      <w:pPr>
        <w:tabs>
          <w:tab w:val="left" w:pos="20"/>
          <w:tab w:val="left" w:pos="240"/>
        </w:tabs>
        <w:autoSpaceDE w:val="0"/>
        <w:autoSpaceDN w:val="0"/>
        <w:adjustRightInd w:val="0"/>
        <w:spacing w:line="276" w:lineRule="auto"/>
        <w:rPr>
          <w:rFonts w:ascii="Courier" w:hAnsi="Courier" w:cs="Courier"/>
          <w:color w:val="000000"/>
          <w:sz w:val="22"/>
          <w:szCs w:val="22"/>
        </w:rPr>
      </w:pPr>
    </w:p>
    <w:p w14:paraId="691B77B8" w14:textId="5DCCCEB8" w:rsidR="00872C8D" w:rsidRDefault="00872C8D" w:rsidP="00433A12">
      <w:pPr>
        <w:tabs>
          <w:tab w:val="left" w:pos="20"/>
          <w:tab w:val="left" w:pos="240"/>
        </w:tabs>
        <w:autoSpaceDE w:val="0"/>
        <w:autoSpaceDN w:val="0"/>
        <w:adjustRightInd w:val="0"/>
        <w:spacing w:line="276" w:lineRule="auto"/>
        <w:rPr>
          <w:rFonts w:ascii="Courier" w:hAnsi="Courier" w:cs="Courier"/>
          <w:color w:val="000000"/>
          <w:sz w:val="22"/>
          <w:szCs w:val="22"/>
        </w:rPr>
      </w:pPr>
    </w:p>
    <w:p w14:paraId="152352DF" w14:textId="072EE951" w:rsidR="00872C8D" w:rsidRDefault="00872C8D" w:rsidP="00433A12">
      <w:pPr>
        <w:tabs>
          <w:tab w:val="left" w:pos="20"/>
          <w:tab w:val="left" w:pos="240"/>
        </w:tabs>
        <w:autoSpaceDE w:val="0"/>
        <w:autoSpaceDN w:val="0"/>
        <w:adjustRightInd w:val="0"/>
        <w:spacing w:line="276" w:lineRule="auto"/>
        <w:rPr>
          <w:rFonts w:ascii="Courier" w:hAnsi="Courier" w:cs="Courier"/>
          <w:color w:val="000000"/>
          <w:sz w:val="22"/>
          <w:szCs w:val="22"/>
        </w:rPr>
      </w:pPr>
    </w:p>
    <w:p w14:paraId="2DB973A9" w14:textId="3E96ECD1" w:rsidR="00872C8D" w:rsidRDefault="00872C8D" w:rsidP="00433A12">
      <w:pPr>
        <w:tabs>
          <w:tab w:val="left" w:pos="20"/>
          <w:tab w:val="left" w:pos="240"/>
        </w:tabs>
        <w:autoSpaceDE w:val="0"/>
        <w:autoSpaceDN w:val="0"/>
        <w:adjustRightInd w:val="0"/>
        <w:spacing w:line="276" w:lineRule="auto"/>
        <w:rPr>
          <w:rFonts w:ascii="Courier" w:hAnsi="Courier" w:cs="Courier"/>
          <w:color w:val="000000"/>
          <w:sz w:val="22"/>
          <w:szCs w:val="22"/>
        </w:rPr>
      </w:pPr>
    </w:p>
    <w:p w14:paraId="3F07E046" w14:textId="77777777" w:rsidR="00872C8D" w:rsidRDefault="00872C8D" w:rsidP="00433A12">
      <w:pPr>
        <w:tabs>
          <w:tab w:val="left" w:pos="20"/>
          <w:tab w:val="left" w:pos="240"/>
        </w:tabs>
        <w:autoSpaceDE w:val="0"/>
        <w:autoSpaceDN w:val="0"/>
        <w:adjustRightInd w:val="0"/>
        <w:spacing w:line="276" w:lineRule="auto"/>
        <w:rPr>
          <w:rFonts w:ascii="Courier" w:hAnsi="Courier" w:cs="Courier"/>
          <w:color w:val="000000"/>
          <w:sz w:val="22"/>
          <w:szCs w:val="22"/>
        </w:rPr>
      </w:pPr>
    </w:p>
    <w:p w14:paraId="62072CE2" w14:textId="26F9B6EB" w:rsidR="00433A12" w:rsidRDefault="00433A12"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e.g. for friend in [</w:t>
      </w:r>
      <w:proofErr w:type="spellStart"/>
      <w:proofErr w:type="gramStart"/>
      <w:r>
        <w:rPr>
          <w:rFonts w:ascii="Courier" w:hAnsi="Courier" w:cs="Courier"/>
          <w:color w:val="000000"/>
          <w:sz w:val="22"/>
          <w:szCs w:val="22"/>
        </w:rPr>
        <w:t>a,b</w:t>
      </w:r>
      <w:proofErr w:type="gramEnd"/>
      <w:r>
        <w:rPr>
          <w:rFonts w:ascii="Courier" w:hAnsi="Courier" w:cs="Courier"/>
          <w:color w:val="000000"/>
          <w:sz w:val="22"/>
          <w:szCs w:val="22"/>
        </w:rPr>
        <w:t>,c,d,e,f</w:t>
      </w:r>
      <w:proofErr w:type="spellEnd"/>
      <w:r>
        <w:rPr>
          <w:rFonts w:ascii="Courier" w:hAnsi="Courier" w:cs="Courier"/>
          <w:color w:val="000000"/>
          <w:sz w:val="22"/>
          <w:szCs w:val="22"/>
        </w:rPr>
        <w:t xml:space="preserve">] </w:t>
      </w:r>
    </w:p>
    <w:p w14:paraId="54EB1728" w14:textId="7105EEAD" w:rsidR="00433A12" w:rsidRDefault="00433A12"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sidR="0047343D">
        <w:rPr>
          <w:rFonts w:ascii="Courier" w:hAnsi="Courier" w:cs="Courier"/>
          <w:color w:val="000000"/>
          <w:sz w:val="22"/>
          <w:szCs w:val="22"/>
        </w:rPr>
        <w:tab/>
      </w:r>
      <w:r>
        <w:rPr>
          <w:rFonts w:ascii="Courier" w:hAnsi="Courier" w:cs="Courier"/>
          <w:color w:val="000000"/>
          <w:sz w:val="22"/>
          <w:szCs w:val="22"/>
        </w:rPr>
        <w:t>if friend == ‘d’</w:t>
      </w:r>
    </w:p>
    <w:p w14:paraId="20F3837C" w14:textId="7076B331" w:rsidR="00433A12" w:rsidRDefault="00433A12"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lastRenderedPageBreak/>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sidR="0047343D">
        <w:rPr>
          <w:rFonts w:ascii="Courier" w:hAnsi="Courier" w:cs="Courier"/>
          <w:color w:val="000000"/>
          <w:sz w:val="22"/>
          <w:szCs w:val="22"/>
        </w:rPr>
        <w:tab/>
      </w:r>
      <w:proofErr w:type="gramStart"/>
      <w:r>
        <w:rPr>
          <w:rFonts w:ascii="Courier" w:hAnsi="Courier" w:cs="Courier"/>
          <w:color w:val="000000"/>
          <w:sz w:val="22"/>
          <w:szCs w:val="22"/>
        </w:rPr>
        <w:t>print(</w:t>
      </w:r>
      <w:proofErr w:type="gramEnd"/>
      <w:r>
        <w:rPr>
          <w:rFonts w:ascii="Courier" w:hAnsi="Courier" w:cs="Courier"/>
          <w:color w:val="000000"/>
          <w:sz w:val="22"/>
          <w:szCs w:val="22"/>
        </w:rPr>
        <w:t>“I</w:t>
      </w:r>
      <w:r w:rsidR="0047343D">
        <w:rPr>
          <w:rFonts w:ascii="Courier" w:hAnsi="Courier" w:cs="Courier"/>
          <w:color w:val="000000"/>
          <w:sz w:val="22"/>
          <w:szCs w:val="22"/>
        </w:rPr>
        <w:t>’</w:t>
      </w:r>
      <w:r>
        <w:rPr>
          <w:rFonts w:ascii="Courier" w:hAnsi="Courier" w:cs="Courier"/>
          <w:color w:val="000000"/>
          <w:sz w:val="22"/>
          <w:szCs w:val="22"/>
        </w:rPr>
        <w:t>ve found him”)</w:t>
      </w:r>
    </w:p>
    <w:p w14:paraId="00CF5C5D" w14:textId="14C543F5" w:rsidR="00433A12" w:rsidRDefault="00433A12"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sidR="0047343D">
        <w:rPr>
          <w:rFonts w:ascii="Courier" w:hAnsi="Courier" w:cs="Courier"/>
          <w:color w:val="000000"/>
          <w:sz w:val="22"/>
          <w:szCs w:val="22"/>
        </w:rPr>
        <w:tab/>
      </w:r>
      <w:r>
        <w:rPr>
          <w:rFonts w:ascii="Courier" w:hAnsi="Courier" w:cs="Courier"/>
          <w:color w:val="000000"/>
          <w:sz w:val="22"/>
          <w:szCs w:val="22"/>
        </w:rPr>
        <w:t>break</w:t>
      </w:r>
    </w:p>
    <w:p w14:paraId="05AC19C2" w14:textId="0BA267D9" w:rsidR="00433A12" w:rsidRDefault="00433A12"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sidR="0047343D">
        <w:rPr>
          <w:rFonts w:ascii="Courier" w:hAnsi="Courier" w:cs="Courier"/>
          <w:color w:val="000000"/>
          <w:sz w:val="22"/>
          <w:szCs w:val="22"/>
        </w:rPr>
        <w:tab/>
      </w:r>
      <w:proofErr w:type="gramStart"/>
      <w:r>
        <w:rPr>
          <w:rFonts w:ascii="Courier" w:hAnsi="Courier" w:cs="Courier"/>
          <w:color w:val="000000"/>
          <w:sz w:val="22"/>
          <w:szCs w:val="22"/>
        </w:rPr>
        <w:t>print(</w:t>
      </w:r>
      <w:proofErr w:type="gramEnd"/>
      <w:r>
        <w:rPr>
          <w:rFonts w:ascii="Courier" w:hAnsi="Courier" w:cs="Courier"/>
          <w:color w:val="000000"/>
          <w:sz w:val="22"/>
          <w:szCs w:val="22"/>
        </w:rPr>
        <w:t xml:space="preserve">“Now I’m reading:”, friend) </w:t>
      </w:r>
      <w:r w:rsidR="00CA0912">
        <w:rPr>
          <w:rFonts w:ascii="Courier" w:hAnsi="Courier" w:cs="Courier"/>
          <w:color w:val="000000"/>
          <w:sz w:val="22"/>
          <w:szCs w:val="22"/>
        </w:rPr>
        <w:tab/>
      </w:r>
    </w:p>
    <w:p w14:paraId="7B75C4C6" w14:textId="74836D53" w:rsidR="00CA0912" w:rsidRDefault="00CA0912"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sidR="0047343D">
        <w:rPr>
          <w:rFonts w:ascii="Courier" w:hAnsi="Courier" w:cs="Courier"/>
          <w:color w:val="000000"/>
          <w:sz w:val="22"/>
          <w:szCs w:val="22"/>
        </w:rPr>
        <w:tab/>
      </w:r>
      <w:r>
        <w:rPr>
          <w:rFonts w:ascii="Courier" w:hAnsi="Courier" w:cs="Courier"/>
          <w:color w:val="000000"/>
          <w:sz w:val="22"/>
          <w:szCs w:val="22"/>
        </w:rPr>
        <w:t>print(“END”)</w:t>
      </w:r>
    </w:p>
    <w:p w14:paraId="6C56A02F" w14:textId="524C2788" w:rsidR="0047343D" w:rsidRDefault="0047343D" w:rsidP="00433A12">
      <w:pPr>
        <w:tabs>
          <w:tab w:val="left" w:pos="20"/>
          <w:tab w:val="left" w:pos="240"/>
        </w:tabs>
        <w:autoSpaceDE w:val="0"/>
        <w:autoSpaceDN w:val="0"/>
        <w:adjustRightInd w:val="0"/>
        <w:spacing w:line="276" w:lineRule="auto"/>
        <w:rPr>
          <w:rFonts w:ascii="Courier" w:hAnsi="Courier" w:cs="Courier"/>
          <w:color w:val="000000"/>
          <w:sz w:val="22"/>
          <w:szCs w:val="22"/>
        </w:rPr>
      </w:pPr>
    </w:p>
    <w:p w14:paraId="1EBFE9EB" w14:textId="5EEC2F0B" w:rsidR="0047343D" w:rsidRDefault="0047343D"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Output: </w:t>
      </w:r>
    </w:p>
    <w:p w14:paraId="43B3A19D" w14:textId="0D646F0A" w:rsidR="0047343D" w:rsidRDefault="0047343D"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Now I’m reading: a </w:t>
      </w:r>
    </w:p>
    <w:p w14:paraId="5B522263" w14:textId="25D5AC50" w:rsidR="0047343D" w:rsidRDefault="0047343D"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Now </w:t>
      </w:r>
      <w:proofErr w:type="spellStart"/>
      <w:r>
        <w:rPr>
          <w:rFonts w:ascii="Courier" w:hAnsi="Courier" w:cs="Courier"/>
          <w:color w:val="000000"/>
          <w:sz w:val="22"/>
          <w:szCs w:val="22"/>
        </w:rPr>
        <w:t>im</w:t>
      </w:r>
      <w:proofErr w:type="spellEnd"/>
      <w:r>
        <w:rPr>
          <w:rFonts w:ascii="Courier" w:hAnsi="Courier" w:cs="Courier"/>
          <w:color w:val="000000"/>
          <w:sz w:val="22"/>
          <w:szCs w:val="22"/>
        </w:rPr>
        <w:t xml:space="preserve"> reading: b</w:t>
      </w:r>
    </w:p>
    <w:p w14:paraId="474D68A4" w14:textId="666312BF" w:rsidR="0047343D" w:rsidRDefault="0047343D"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I’ve found him! </w:t>
      </w:r>
    </w:p>
    <w:p w14:paraId="01D306FA" w14:textId="4702CFCC" w:rsidR="0047343D" w:rsidRDefault="0047343D" w:rsidP="00433A1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End </w:t>
      </w:r>
    </w:p>
    <w:p w14:paraId="450CAF35" w14:textId="77777777" w:rsidR="0047343D" w:rsidRPr="00433A12" w:rsidRDefault="0047343D" w:rsidP="00433A12">
      <w:pPr>
        <w:tabs>
          <w:tab w:val="left" w:pos="20"/>
          <w:tab w:val="left" w:pos="240"/>
        </w:tabs>
        <w:autoSpaceDE w:val="0"/>
        <w:autoSpaceDN w:val="0"/>
        <w:adjustRightInd w:val="0"/>
        <w:spacing w:line="276" w:lineRule="auto"/>
        <w:rPr>
          <w:rFonts w:ascii="Courier" w:hAnsi="Courier" w:cs="Courier"/>
          <w:color w:val="000000"/>
          <w:sz w:val="22"/>
          <w:szCs w:val="22"/>
        </w:rPr>
      </w:pPr>
    </w:p>
    <w:p w14:paraId="32695A0A" w14:textId="77777777" w:rsidR="00F017FE" w:rsidRPr="001306B1" w:rsidRDefault="00F017FE" w:rsidP="00F017FE">
      <w:pPr>
        <w:pStyle w:val="ListParagraph"/>
        <w:numPr>
          <w:ilvl w:val="0"/>
          <w:numId w:val="9"/>
        </w:numPr>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b/>
          <w:bCs/>
          <w:color w:val="000000"/>
          <w:sz w:val="22"/>
          <w:szCs w:val="22"/>
        </w:rPr>
        <w:t xml:space="preserve">Continue </w:t>
      </w:r>
      <w:proofErr w:type="gramStart"/>
      <w:r>
        <w:rPr>
          <w:rFonts w:ascii="Courier" w:hAnsi="Courier" w:cs="Courier"/>
          <w:color w:val="000000"/>
          <w:sz w:val="22"/>
          <w:szCs w:val="22"/>
        </w:rPr>
        <w:t>statement:</w:t>
      </w:r>
      <w:proofErr w:type="gramEnd"/>
      <w:r>
        <w:rPr>
          <w:rFonts w:ascii="Courier" w:hAnsi="Courier" w:cs="Courier"/>
          <w:color w:val="000000"/>
          <w:sz w:val="22"/>
          <w:szCs w:val="22"/>
        </w:rPr>
        <w:t xml:space="preserve"> </w:t>
      </w:r>
      <w:r w:rsidRPr="001306B1">
        <w:rPr>
          <w:rFonts w:ascii="Courier" w:hAnsi="Courier" w:cs="Courier"/>
          <w:color w:val="000000"/>
          <w:sz w:val="22"/>
          <w:szCs w:val="22"/>
        </w:rPr>
        <w:t>rejects all the remaining statements in the</w:t>
      </w:r>
      <w:r>
        <w:rPr>
          <w:rFonts w:ascii="Courier" w:hAnsi="Courier" w:cs="Courier"/>
          <w:b/>
          <w:bCs/>
          <w:color w:val="000000"/>
          <w:sz w:val="22"/>
          <w:szCs w:val="22"/>
        </w:rPr>
        <w:t xml:space="preserve"> </w:t>
      </w:r>
      <w:r w:rsidRPr="001306B1">
        <w:rPr>
          <w:rFonts w:ascii="Courier" w:hAnsi="Courier" w:cs="Courier"/>
          <w:color w:val="000000"/>
          <w:sz w:val="22"/>
          <w:szCs w:val="22"/>
        </w:rPr>
        <w:t>current iteration and moves the control back to the top of the loop</w:t>
      </w:r>
    </w:p>
    <w:p w14:paraId="080CC120" w14:textId="265DADCA" w:rsidR="001310EC" w:rsidRDefault="001310EC"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72E0E02B" w14:textId="1EEFA7D4" w:rsidR="00DA7663" w:rsidRPr="003E57BE" w:rsidRDefault="00DA7663" w:rsidP="00E14CB9">
      <w:pPr>
        <w:tabs>
          <w:tab w:val="left" w:pos="20"/>
          <w:tab w:val="left" w:pos="240"/>
        </w:tabs>
        <w:autoSpaceDE w:val="0"/>
        <w:autoSpaceDN w:val="0"/>
        <w:adjustRightInd w:val="0"/>
        <w:spacing w:line="276" w:lineRule="auto"/>
        <w:rPr>
          <w:rFonts w:ascii="Courier" w:hAnsi="Courier" w:cs="Courier"/>
          <w:b/>
          <w:bCs/>
          <w:color w:val="000000"/>
          <w:sz w:val="22"/>
          <w:szCs w:val="22"/>
        </w:rPr>
      </w:pPr>
      <w:r w:rsidRPr="003E57BE">
        <w:rPr>
          <w:rFonts w:ascii="Courier" w:hAnsi="Courier" w:cs="Courier"/>
          <w:b/>
          <w:bCs/>
          <w:color w:val="000000"/>
          <w:sz w:val="22"/>
          <w:szCs w:val="22"/>
        </w:rPr>
        <w:t xml:space="preserve">Practice 5: </w:t>
      </w:r>
    </w:p>
    <w:p w14:paraId="7B4B2F73" w14:textId="19881934" w:rsidR="005C5CA3" w:rsidRPr="00DA7663" w:rsidRDefault="008E7AED" w:rsidP="00E14CB9">
      <w:pPr>
        <w:tabs>
          <w:tab w:val="left" w:pos="20"/>
          <w:tab w:val="left" w:pos="240"/>
        </w:tabs>
        <w:autoSpaceDE w:val="0"/>
        <w:autoSpaceDN w:val="0"/>
        <w:adjustRightInd w:val="0"/>
        <w:spacing w:line="276" w:lineRule="auto"/>
        <w:rPr>
          <w:rFonts w:ascii="Courier" w:hAnsi="Courier" w:cs="Courier"/>
          <w:b/>
          <w:bCs/>
          <w:color w:val="000000"/>
          <w:sz w:val="22"/>
          <w:szCs w:val="22"/>
        </w:rPr>
      </w:pPr>
      <w:r w:rsidRPr="00DA7663">
        <w:rPr>
          <w:rFonts w:ascii="Courier" w:hAnsi="Courier" w:cs="Courier"/>
          <w:b/>
          <w:bCs/>
          <w:color w:val="000000"/>
          <w:sz w:val="22"/>
          <w:szCs w:val="22"/>
        </w:rPr>
        <w:t xml:space="preserve">Coin tosses: </w:t>
      </w:r>
    </w:p>
    <w:p w14:paraId="077C5C3D" w14:textId="48EB4EBA" w:rsidR="0003780C" w:rsidRDefault="0003780C"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29BC3073" w14:textId="081AC261"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import random</w:t>
      </w:r>
    </w:p>
    <w:p w14:paraId="339B7967"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heads = 0</w:t>
      </w:r>
    </w:p>
    <w:p w14:paraId="3CA2AFC0" w14:textId="7FAC8046"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tails = 0</w:t>
      </w:r>
    </w:p>
    <w:p w14:paraId="0D4AEA50" w14:textId="17C1FD2F"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proofErr w:type="spellStart"/>
      <w:r w:rsidRPr="0003780C">
        <w:rPr>
          <w:rFonts w:ascii="Courier" w:hAnsi="Courier" w:cs="Courier"/>
          <w:color w:val="000000"/>
          <w:sz w:val="22"/>
          <w:szCs w:val="22"/>
        </w:rPr>
        <w:t>n_tosses</w:t>
      </w:r>
      <w:proofErr w:type="spellEnd"/>
      <w:r w:rsidRPr="0003780C">
        <w:rPr>
          <w:rFonts w:ascii="Courier" w:hAnsi="Courier" w:cs="Courier"/>
          <w:color w:val="000000"/>
          <w:sz w:val="22"/>
          <w:szCs w:val="22"/>
        </w:rPr>
        <w:t xml:space="preserve"> = </w:t>
      </w:r>
      <w:proofErr w:type="gramStart"/>
      <w:r w:rsidRPr="0003780C">
        <w:rPr>
          <w:rFonts w:ascii="Courier" w:hAnsi="Courier" w:cs="Courier"/>
          <w:color w:val="000000"/>
          <w:sz w:val="22"/>
          <w:szCs w:val="22"/>
        </w:rPr>
        <w:t>int(</w:t>
      </w:r>
      <w:proofErr w:type="gramEnd"/>
      <w:r w:rsidRPr="0003780C">
        <w:rPr>
          <w:rFonts w:ascii="Courier" w:hAnsi="Courier" w:cs="Courier"/>
          <w:color w:val="000000"/>
          <w:sz w:val="22"/>
          <w:szCs w:val="22"/>
        </w:rPr>
        <w:t>input('How many tosses you want to simulate? '))</w:t>
      </w:r>
    </w:p>
    <w:p w14:paraId="0E0BBBFC"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for toss in range(</w:t>
      </w:r>
      <w:proofErr w:type="spellStart"/>
      <w:r w:rsidRPr="0003780C">
        <w:rPr>
          <w:rFonts w:ascii="Courier" w:hAnsi="Courier" w:cs="Courier"/>
          <w:color w:val="000000"/>
          <w:sz w:val="22"/>
          <w:szCs w:val="22"/>
        </w:rPr>
        <w:t>n_tosses</w:t>
      </w:r>
      <w:proofErr w:type="spellEnd"/>
      <w:r w:rsidRPr="0003780C">
        <w:rPr>
          <w:rFonts w:ascii="Courier" w:hAnsi="Courier" w:cs="Courier"/>
          <w:color w:val="000000"/>
          <w:sz w:val="22"/>
          <w:szCs w:val="22"/>
        </w:rPr>
        <w:t>):</w:t>
      </w:r>
    </w:p>
    <w:p w14:paraId="73375982"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w:t>
      </w:r>
      <w:proofErr w:type="spellStart"/>
      <w:r w:rsidRPr="0003780C">
        <w:rPr>
          <w:rFonts w:ascii="Courier" w:hAnsi="Courier" w:cs="Courier"/>
          <w:color w:val="000000"/>
          <w:sz w:val="22"/>
          <w:szCs w:val="22"/>
        </w:rPr>
        <w:t>random_nr</w:t>
      </w:r>
      <w:proofErr w:type="spellEnd"/>
      <w:r w:rsidRPr="0003780C">
        <w:rPr>
          <w:rFonts w:ascii="Courier" w:hAnsi="Courier" w:cs="Courier"/>
          <w:color w:val="000000"/>
          <w:sz w:val="22"/>
          <w:szCs w:val="22"/>
        </w:rPr>
        <w:t xml:space="preserve"> = </w:t>
      </w:r>
      <w:proofErr w:type="spellStart"/>
      <w:proofErr w:type="gramStart"/>
      <w:r w:rsidRPr="0003780C">
        <w:rPr>
          <w:rFonts w:ascii="Courier" w:hAnsi="Courier" w:cs="Courier"/>
          <w:color w:val="000000"/>
          <w:sz w:val="22"/>
          <w:szCs w:val="22"/>
        </w:rPr>
        <w:t>random.randint</w:t>
      </w:r>
      <w:proofErr w:type="spellEnd"/>
      <w:proofErr w:type="gramEnd"/>
      <w:r w:rsidRPr="0003780C">
        <w:rPr>
          <w:rFonts w:ascii="Courier" w:hAnsi="Courier" w:cs="Courier"/>
          <w:color w:val="000000"/>
          <w:sz w:val="22"/>
          <w:szCs w:val="22"/>
        </w:rPr>
        <w:t>(0,1)</w:t>
      </w:r>
    </w:p>
    <w:p w14:paraId="2D71BB73"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if </w:t>
      </w:r>
      <w:proofErr w:type="spellStart"/>
      <w:r w:rsidRPr="0003780C">
        <w:rPr>
          <w:rFonts w:ascii="Courier" w:hAnsi="Courier" w:cs="Courier"/>
          <w:color w:val="000000"/>
          <w:sz w:val="22"/>
          <w:szCs w:val="22"/>
        </w:rPr>
        <w:t>random_nr</w:t>
      </w:r>
      <w:proofErr w:type="spellEnd"/>
      <w:r w:rsidRPr="0003780C">
        <w:rPr>
          <w:rFonts w:ascii="Courier" w:hAnsi="Courier" w:cs="Courier"/>
          <w:color w:val="000000"/>
          <w:sz w:val="22"/>
          <w:szCs w:val="22"/>
        </w:rPr>
        <w:t xml:space="preserve"> == 0:</w:t>
      </w:r>
    </w:p>
    <w:p w14:paraId="7F3101EA"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heads = heads + 1</w:t>
      </w:r>
    </w:p>
    <w:p w14:paraId="162377BB"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else:</w:t>
      </w:r>
    </w:p>
    <w:p w14:paraId="5D423B20" w14:textId="77C984DA"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tails = tails + 1</w:t>
      </w:r>
    </w:p>
    <w:p w14:paraId="50E33030" w14:textId="08FA84F4" w:rsid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sidRPr="0003780C">
        <w:rPr>
          <w:rFonts w:ascii="Courier" w:hAnsi="Courier" w:cs="Courier"/>
          <w:color w:val="000000"/>
          <w:sz w:val="22"/>
          <w:szCs w:val="22"/>
        </w:rPr>
        <w:t>print(</w:t>
      </w:r>
      <w:proofErr w:type="gramEnd"/>
      <w:r w:rsidRPr="0003780C">
        <w:rPr>
          <w:rFonts w:ascii="Courier" w:hAnsi="Courier" w:cs="Courier"/>
          <w:color w:val="000000"/>
          <w:sz w:val="22"/>
          <w:szCs w:val="22"/>
        </w:rPr>
        <w:t>'Number of heads tosses =', heads, '\</w:t>
      </w:r>
      <w:proofErr w:type="spellStart"/>
      <w:r w:rsidRPr="0003780C">
        <w:rPr>
          <w:rFonts w:ascii="Courier" w:hAnsi="Courier" w:cs="Courier"/>
          <w:color w:val="000000"/>
          <w:sz w:val="22"/>
          <w:szCs w:val="22"/>
        </w:rPr>
        <w:t>nNumber</w:t>
      </w:r>
      <w:proofErr w:type="spellEnd"/>
      <w:r w:rsidRPr="0003780C">
        <w:rPr>
          <w:rFonts w:ascii="Courier" w:hAnsi="Courier" w:cs="Courier"/>
          <w:color w:val="000000"/>
          <w:sz w:val="22"/>
          <w:szCs w:val="22"/>
        </w:rPr>
        <w:t xml:space="preserve"> of tails tosses =', tails)</w:t>
      </w:r>
    </w:p>
    <w:p w14:paraId="0DCB2B88" w14:textId="4651BE4C" w:rsid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p>
    <w:p w14:paraId="48FE44CC" w14:textId="73E466FD" w:rsidR="0003780C" w:rsidRDefault="0003780C" w:rsidP="0003780C">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 xml:space="preserve">divisors: </w:t>
      </w:r>
    </w:p>
    <w:p w14:paraId="1C4FF651" w14:textId="42A94563" w:rsidR="0003780C" w:rsidRDefault="0003780C" w:rsidP="0003780C">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0D2116C" w14:textId="5DF79F70"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num = </w:t>
      </w:r>
      <w:proofErr w:type="gramStart"/>
      <w:r w:rsidRPr="0003780C">
        <w:rPr>
          <w:rFonts w:ascii="Courier" w:hAnsi="Courier" w:cs="Courier"/>
          <w:color w:val="000000"/>
          <w:sz w:val="22"/>
          <w:szCs w:val="22"/>
        </w:rPr>
        <w:t>abs(</w:t>
      </w:r>
      <w:proofErr w:type="gramEnd"/>
      <w:r w:rsidRPr="0003780C">
        <w:rPr>
          <w:rFonts w:ascii="Courier" w:hAnsi="Courier" w:cs="Courier"/>
          <w:color w:val="000000"/>
          <w:sz w:val="22"/>
          <w:szCs w:val="22"/>
        </w:rPr>
        <w:t>int(input('Enter an integer number: ')))</w:t>
      </w:r>
    </w:p>
    <w:p w14:paraId="35F31FF8"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if num == 0:</w:t>
      </w:r>
    </w:p>
    <w:p w14:paraId="64BF030B" w14:textId="0015C372"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w:t>
      </w:r>
      <w:proofErr w:type="gramStart"/>
      <w:r w:rsidRPr="0003780C">
        <w:rPr>
          <w:rFonts w:ascii="Courier" w:hAnsi="Courier" w:cs="Courier"/>
          <w:color w:val="000000"/>
          <w:sz w:val="22"/>
          <w:szCs w:val="22"/>
        </w:rPr>
        <w:t>print(</w:t>
      </w:r>
      <w:proofErr w:type="gramEnd"/>
      <w:r w:rsidRPr="0003780C">
        <w:rPr>
          <w:rFonts w:ascii="Courier" w:hAnsi="Courier" w:cs="Courier"/>
          <w:color w:val="000000"/>
          <w:sz w:val="22"/>
          <w:szCs w:val="22"/>
        </w:rPr>
        <w:t>'Invalid number')</w:t>
      </w:r>
    </w:p>
    <w:p w14:paraId="0EE4B629"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else:</w:t>
      </w:r>
    </w:p>
    <w:p w14:paraId="772CEB5A"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divisors = 0</w:t>
      </w:r>
    </w:p>
    <w:p w14:paraId="114DDF33"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for n in </w:t>
      </w:r>
      <w:proofErr w:type="gramStart"/>
      <w:r w:rsidRPr="0003780C">
        <w:rPr>
          <w:rFonts w:ascii="Courier" w:hAnsi="Courier" w:cs="Courier"/>
          <w:color w:val="000000"/>
          <w:sz w:val="22"/>
          <w:szCs w:val="22"/>
        </w:rPr>
        <w:t>range(</w:t>
      </w:r>
      <w:proofErr w:type="gramEnd"/>
      <w:r w:rsidRPr="0003780C">
        <w:rPr>
          <w:rFonts w:ascii="Courier" w:hAnsi="Courier" w:cs="Courier"/>
          <w:color w:val="000000"/>
          <w:sz w:val="22"/>
          <w:szCs w:val="22"/>
        </w:rPr>
        <w:t>1, num+1):</w:t>
      </w:r>
    </w:p>
    <w:p w14:paraId="7378529C"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if num % n == 0:</w:t>
      </w:r>
    </w:p>
    <w:p w14:paraId="6A061584"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divisors = divisors + 1</w:t>
      </w:r>
    </w:p>
    <w:p w14:paraId="06746A0F"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print(n)</w:t>
      </w:r>
    </w:p>
    <w:p w14:paraId="3B1573A7" w14:textId="77777777" w:rsidR="0003780C" w:rsidRP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r w:rsidRPr="0003780C">
        <w:rPr>
          <w:rFonts w:ascii="Courier" w:hAnsi="Courier" w:cs="Courier"/>
          <w:color w:val="000000"/>
          <w:sz w:val="22"/>
          <w:szCs w:val="22"/>
        </w:rPr>
        <w:t xml:space="preserve">    </w:t>
      </w:r>
      <w:proofErr w:type="gramStart"/>
      <w:r w:rsidRPr="0003780C">
        <w:rPr>
          <w:rFonts w:ascii="Courier" w:hAnsi="Courier" w:cs="Courier"/>
          <w:color w:val="000000"/>
          <w:sz w:val="22"/>
          <w:szCs w:val="22"/>
        </w:rPr>
        <w:t>print(</w:t>
      </w:r>
      <w:proofErr w:type="gramEnd"/>
      <w:r w:rsidRPr="0003780C">
        <w:rPr>
          <w:rFonts w:ascii="Courier" w:hAnsi="Courier" w:cs="Courier"/>
          <w:color w:val="000000"/>
          <w:sz w:val="22"/>
          <w:szCs w:val="22"/>
        </w:rPr>
        <w:t>'We found', divisors, 'divisors')</w:t>
      </w:r>
    </w:p>
    <w:p w14:paraId="72D7B723" w14:textId="7E1A9D96" w:rsidR="0003780C" w:rsidRDefault="0003780C" w:rsidP="0003780C">
      <w:pPr>
        <w:tabs>
          <w:tab w:val="left" w:pos="20"/>
          <w:tab w:val="left" w:pos="240"/>
        </w:tabs>
        <w:autoSpaceDE w:val="0"/>
        <w:autoSpaceDN w:val="0"/>
        <w:adjustRightInd w:val="0"/>
        <w:spacing w:line="276" w:lineRule="auto"/>
        <w:rPr>
          <w:rFonts w:ascii="Courier" w:hAnsi="Courier" w:cs="Courier"/>
          <w:color w:val="000000"/>
          <w:sz w:val="22"/>
          <w:szCs w:val="22"/>
        </w:rPr>
      </w:pPr>
    </w:p>
    <w:p w14:paraId="5E1C70BC" w14:textId="041DD636" w:rsidR="00740BE3" w:rsidRDefault="00740BE3" w:rsidP="0003780C">
      <w:pPr>
        <w:tabs>
          <w:tab w:val="left" w:pos="20"/>
          <w:tab w:val="left" w:pos="240"/>
        </w:tabs>
        <w:autoSpaceDE w:val="0"/>
        <w:autoSpaceDN w:val="0"/>
        <w:adjustRightInd w:val="0"/>
        <w:spacing w:line="276" w:lineRule="auto"/>
        <w:rPr>
          <w:rFonts w:ascii="Courier" w:hAnsi="Courier" w:cs="Courier"/>
          <w:color w:val="000000"/>
          <w:sz w:val="22"/>
          <w:szCs w:val="22"/>
        </w:rPr>
      </w:pPr>
    </w:p>
    <w:p w14:paraId="07AF770A" w14:textId="77777777" w:rsidR="00740BE3" w:rsidRPr="0003780C" w:rsidRDefault="00740BE3" w:rsidP="0003780C">
      <w:pPr>
        <w:tabs>
          <w:tab w:val="left" w:pos="20"/>
          <w:tab w:val="left" w:pos="240"/>
        </w:tabs>
        <w:autoSpaceDE w:val="0"/>
        <w:autoSpaceDN w:val="0"/>
        <w:adjustRightInd w:val="0"/>
        <w:spacing w:line="276" w:lineRule="auto"/>
        <w:rPr>
          <w:rFonts w:ascii="Courier" w:hAnsi="Courier" w:cs="Courier"/>
          <w:color w:val="000000"/>
          <w:sz w:val="22"/>
          <w:szCs w:val="22"/>
        </w:rPr>
      </w:pPr>
    </w:p>
    <w:p w14:paraId="36BC7B0D" w14:textId="7F20C5D1" w:rsidR="0003780C" w:rsidRPr="00142DD8" w:rsidRDefault="00142DD8" w:rsidP="0003780C">
      <w:pPr>
        <w:tabs>
          <w:tab w:val="left" w:pos="20"/>
          <w:tab w:val="left" w:pos="240"/>
        </w:tabs>
        <w:autoSpaceDE w:val="0"/>
        <w:autoSpaceDN w:val="0"/>
        <w:adjustRightInd w:val="0"/>
        <w:spacing w:line="276" w:lineRule="auto"/>
        <w:rPr>
          <w:rFonts w:ascii="Courier" w:hAnsi="Courier" w:cs="Courier"/>
          <w:b/>
          <w:bCs/>
          <w:color w:val="000000"/>
          <w:sz w:val="22"/>
          <w:szCs w:val="22"/>
        </w:rPr>
      </w:pPr>
      <w:r w:rsidRPr="00142DD8">
        <w:rPr>
          <w:rFonts w:ascii="Courier" w:hAnsi="Courier" w:cs="Courier"/>
          <w:b/>
          <w:bCs/>
          <w:color w:val="000000"/>
          <w:sz w:val="22"/>
          <w:szCs w:val="22"/>
        </w:rPr>
        <w:lastRenderedPageBreak/>
        <w:t>Sum of all numbers from 1 to a given number entered by the user</w:t>
      </w:r>
      <w:r w:rsidR="00B27B2D">
        <w:rPr>
          <w:rFonts w:ascii="Courier" w:hAnsi="Courier" w:cs="Courier"/>
          <w:b/>
          <w:bCs/>
          <w:color w:val="000000"/>
          <w:sz w:val="22"/>
          <w:szCs w:val="22"/>
        </w:rPr>
        <w:t xml:space="preserve"> (Exercise 11</w:t>
      </w:r>
      <w:r w:rsidR="005147F6">
        <w:rPr>
          <w:rFonts w:ascii="Courier" w:hAnsi="Courier" w:cs="Courier"/>
          <w:b/>
          <w:bCs/>
          <w:color w:val="000000"/>
          <w:sz w:val="22"/>
          <w:szCs w:val="22"/>
        </w:rPr>
        <w:t xml:space="preserve">.13 or something like that) </w:t>
      </w:r>
    </w:p>
    <w:p w14:paraId="620D26D3" w14:textId="0EFC659A" w:rsidR="00A84914" w:rsidRPr="00A84914" w:rsidRDefault="00A84914" w:rsidP="00A84914">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0B45339" w14:textId="387396CD" w:rsidR="00A84914" w:rsidRPr="00142DD8" w:rsidRDefault="00A84914" w:rsidP="00A84914">
      <w:pPr>
        <w:tabs>
          <w:tab w:val="left" w:pos="20"/>
          <w:tab w:val="left" w:pos="240"/>
        </w:tabs>
        <w:autoSpaceDE w:val="0"/>
        <w:autoSpaceDN w:val="0"/>
        <w:adjustRightInd w:val="0"/>
        <w:spacing w:line="276" w:lineRule="auto"/>
        <w:rPr>
          <w:rFonts w:ascii="Courier" w:hAnsi="Courier" w:cs="Courier"/>
          <w:color w:val="000000"/>
          <w:sz w:val="22"/>
          <w:szCs w:val="22"/>
        </w:rPr>
      </w:pPr>
      <w:r w:rsidRPr="00142DD8">
        <w:rPr>
          <w:rFonts w:ascii="Courier" w:hAnsi="Courier" w:cs="Courier"/>
          <w:color w:val="000000"/>
          <w:sz w:val="22"/>
          <w:szCs w:val="22"/>
        </w:rPr>
        <w:t>total = 0</w:t>
      </w:r>
    </w:p>
    <w:p w14:paraId="55D8825D" w14:textId="16DD0773" w:rsidR="00A84914" w:rsidRPr="00142DD8" w:rsidRDefault="00A84914" w:rsidP="00A84914">
      <w:pPr>
        <w:tabs>
          <w:tab w:val="left" w:pos="20"/>
          <w:tab w:val="left" w:pos="240"/>
        </w:tabs>
        <w:autoSpaceDE w:val="0"/>
        <w:autoSpaceDN w:val="0"/>
        <w:adjustRightInd w:val="0"/>
        <w:spacing w:line="276" w:lineRule="auto"/>
        <w:rPr>
          <w:rFonts w:ascii="Courier" w:hAnsi="Courier" w:cs="Courier"/>
          <w:color w:val="000000"/>
          <w:sz w:val="22"/>
          <w:szCs w:val="22"/>
        </w:rPr>
      </w:pPr>
      <w:r w:rsidRPr="00142DD8">
        <w:rPr>
          <w:rFonts w:ascii="Courier" w:hAnsi="Courier" w:cs="Courier"/>
          <w:color w:val="000000"/>
          <w:sz w:val="22"/>
          <w:szCs w:val="22"/>
        </w:rPr>
        <w:t xml:space="preserve">x = </w:t>
      </w:r>
      <w:proofErr w:type="gramStart"/>
      <w:r w:rsidRPr="00142DD8">
        <w:rPr>
          <w:rFonts w:ascii="Courier" w:hAnsi="Courier" w:cs="Courier"/>
          <w:color w:val="000000"/>
          <w:sz w:val="22"/>
          <w:szCs w:val="22"/>
        </w:rPr>
        <w:t>int(</w:t>
      </w:r>
      <w:proofErr w:type="gramEnd"/>
      <w:r w:rsidRPr="00142DD8">
        <w:rPr>
          <w:rFonts w:ascii="Courier" w:hAnsi="Courier" w:cs="Courier"/>
          <w:color w:val="000000"/>
          <w:sz w:val="22"/>
          <w:szCs w:val="22"/>
        </w:rPr>
        <w:t>input("Please enter an integer value, i.e. a number  "))</w:t>
      </w:r>
    </w:p>
    <w:p w14:paraId="2DC17F5D" w14:textId="5A1C9DC2" w:rsidR="00A84914" w:rsidRPr="00142DD8" w:rsidRDefault="00A84914" w:rsidP="00A84914">
      <w:p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sidRPr="00142DD8">
        <w:rPr>
          <w:rFonts w:ascii="Courier" w:hAnsi="Courier" w:cs="Courier"/>
          <w:color w:val="000000"/>
          <w:sz w:val="22"/>
          <w:szCs w:val="22"/>
        </w:rPr>
        <w:t>print(</w:t>
      </w:r>
      <w:proofErr w:type="gramEnd"/>
      <w:r w:rsidRPr="00142DD8">
        <w:rPr>
          <w:rFonts w:ascii="Courier" w:hAnsi="Courier" w:cs="Courier"/>
          <w:color w:val="000000"/>
          <w:sz w:val="22"/>
          <w:szCs w:val="22"/>
        </w:rPr>
        <w:t>"The number you entered is", x)</w:t>
      </w:r>
    </w:p>
    <w:p w14:paraId="73D62548" w14:textId="456D1003" w:rsidR="00A84914" w:rsidRPr="00142DD8" w:rsidRDefault="00A84914" w:rsidP="00A84914">
      <w:pPr>
        <w:tabs>
          <w:tab w:val="left" w:pos="20"/>
          <w:tab w:val="left" w:pos="240"/>
        </w:tabs>
        <w:autoSpaceDE w:val="0"/>
        <w:autoSpaceDN w:val="0"/>
        <w:adjustRightInd w:val="0"/>
        <w:spacing w:line="276" w:lineRule="auto"/>
        <w:rPr>
          <w:rFonts w:ascii="Courier" w:hAnsi="Courier" w:cs="Courier"/>
          <w:color w:val="000000"/>
          <w:sz w:val="22"/>
          <w:szCs w:val="22"/>
        </w:rPr>
      </w:pPr>
      <w:r w:rsidRPr="00142DD8">
        <w:rPr>
          <w:rFonts w:ascii="Courier" w:hAnsi="Courier" w:cs="Courier"/>
          <w:color w:val="000000"/>
          <w:sz w:val="22"/>
          <w:szCs w:val="22"/>
        </w:rPr>
        <w:t xml:space="preserve">for </w:t>
      </w:r>
      <w:proofErr w:type="spellStart"/>
      <w:r w:rsidRPr="00142DD8">
        <w:rPr>
          <w:rFonts w:ascii="Courier" w:hAnsi="Courier" w:cs="Courier"/>
          <w:color w:val="000000"/>
          <w:sz w:val="22"/>
          <w:szCs w:val="22"/>
        </w:rPr>
        <w:t>i</w:t>
      </w:r>
      <w:proofErr w:type="spellEnd"/>
      <w:r w:rsidRPr="00142DD8">
        <w:rPr>
          <w:rFonts w:ascii="Courier" w:hAnsi="Courier" w:cs="Courier"/>
          <w:color w:val="000000"/>
          <w:sz w:val="22"/>
          <w:szCs w:val="22"/>
        </w:rPr>
        <w:t xml:space="preserve"> in range(</w:t>
      </w:r>
      <w:proofErr w:type="gramStart"/>
      <w:r w:rsidRPr="00142DD8">
        <w:rPr>
          <w:rFonts w:ascii="Courier" w:hAnsi="Courier" w:cs="Courier"/>
          <w:color w:val="000000"/>
          <w:sz w:val="22"/>
          <w:szCs w:val="22"/>
        </w:rPr>
        <w:t>1,x</w:t>
      </w:r>
      <w:proofErr w:type="gramEnd"/>
      <w:r w:rsidRPr="00142DD8">
        <w:rPr>
          <w:rFonts w:ascii="Courier" w:hAnsi="Courier" w:cs="Courier"/>
          <w:color w:val="000000"/>
          <w:sz w:val="22"/>
          <w:szCs w:val="22"/>
        </w:rPr>
        <w:t xml:space="preserve">+1): </w:t>
      </w:r>
    </w:p>
    <w:p w14:paraId="1F382C50" w14:textId="6C1AC5A1" w:rsidR="00A84914" w:rsidRPr="00142DD8" w:rsidRDefault="00A84914" w:rsidP="00A84914">
      <w:pPr>
        <w:tabs>
          <w:tab w:val="left" w:pos="20"/>
          <w:tab w:val="left" w:pos="240"/>
        </w:tabs>
        <w:autoSpaceDE w:val="0"/>
        <w:autoSpaceDN w:val="0"/>
        <w:adjustRightInd w:val="0"/>
        <w:spacing w:line="276" w:lineRule="auto"/>
        <w:rPr>
          <w:rFonts w:ascii="Courier" w:hAnsi="Courier" w:cs="Courier"/>
          <w:color w:val="000000"/>
          <w:sz w:val="22"/>
          <w:szCs w:val="22"/>
        </w:rPr>
      </w:pPr>
      <w:r w:rsidRPr="00142DD8">
        <w:rPr>
          <w:rFonts w:ascii="Courier" w:hAnsi="Courier" w:cs="Courier"/>
          <w:color w:val="000000"/>
          <w:sz w:val="22"/>
          <w:szCs w:val="22"/>
        </w:rPr>
        <w:t xml:space="preserve">    total = total + </w:t>
      </w:r>
      <w:proofErr w:type="spellStart"/>
      <w:r w:rsidRPr="00142DD8">
        <w:rPr>
          <w:rFonts w:ascii="Courier" w:hAnsi="Courier" w:cs="Courier"/>
          <w:color w:val="000000"/>
          <w:sz w:val="22"/>
          <w:szCs w:val="22"/>
        </w:rPr>
        <w:t>i</w:t>
      </w:r>
      <w:proofErr w:type="spellEnd"/>
    </w:p>
    <w:p w14:paraId="4908C0EB" w14:textId="77777777" w:rsidR="00A84914" w:rsidRPr="00142DD8" w:rsidRDefault="00A84914" w:rsidP="00A84914">
      <w:p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sidRPr="00142DD8">
        <w:rPr>
          <w:rFonts w:ascii="Courier" w:hAnsi="Courier" w:cs="Courier"/>
          <w:color w:val="000000"/>
          <w:sz w:val="22"/>
          <w:szCs w:val="22"/>
        </w:rPr>
        <w:t>print(</w:t>
      </w:r>
      <w:proofErr w:type="gramEnd"/>
      <w:r w:rsidRPr="00142DD8">
        <w:rPr>
          <w:rFonts w:ascii="Courier" w:hAnsi="Courier" w:cs="Courier"/>
          <w:color w:val="000000"/>
          <w:sz w:val="22"/>
          <w:szCs w:val="22"/>
        </w:rPr>
        <w:t>"The sum of all numbers from 1 to", x, "is", total)</w:t>
      </w:r>
    </w:p>
    <w:p w14:paraId="063802C0" w14:textId="40B371D0" w:rsidR="0003780C" w:rsidRDefault="0003780C" w:rsidP="00A84914">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3F220A9C" w14:textId="33068322" w:rsidR="009C564B" w:rsidRPr="009C564B" w:rsidRDefault="009C564B" w:rsidP="009C564B">
      <w:pPr>
        <w:pStyle w:val="ListParagraph"/>
        <w:numPr>
          <w:ilvl w:val="0"/>
          <w:numId w:val="15"/>
        </w:numPr>
        <w:tabs>
          <w:tab w:val="left" w:pos="20"/>
          <w:tab w:val="left" w:pos="240"/>
        </w:tabs>
        <w:autoSpaceDE w:val="0"/>
        <w:autoSpaceDN w:val="0"/>
        <w:adjustRightInd w:val="0"/>
        <w:spacing w:line="276" w:lineRule="auto"/>
        <w:rPr>
          <w:rFonts w:ascii="Courier" w:hAnsi="Courier" w:cs="Courier"/>
          <w:b/>
          <w:bCs/>
          <w:color w:val="000000"/>
          <w:sz w:val="22"/>
          <w:szCs w:val="22"/>
        </w:rPr>
      </w:pPr>
      <w:r w:rsidRPr="009C564B">
        <w:rPr>
          <w:rFonts w:ascii="Courier" w:hAnsi="Courier" w:cs="Courier"/>
          <w:b/>
          <w:bCs/>
          <w:color w:val="000000"/>
          <w:sz w:val="22"/>
          <w:szCs w:val="22"/>
        </w:rPr>
        <w:t xml:space="preserve">In online compiler, at times </w:t>
      </w:r>
      <w:r>
        <w:rPr>
          <w:rFonts w:ascii="Courier" w:hAnsi="Courier" w:cs="Courier"/>
          <w:b/>
          <w:bCs/>
          <w:color w:val="000000"/>
          <w:sz w:val="22"/>
          <w:szCs w:val="22"/>
        </w:rPr>
        <w:t xml:space="preserve">one will have to </w:t>
      </w:r>
      <w:proofErr w:type="gramStart"/>
      <w:r>
        <w:rPr>
          <w:rFonts w:ascii="Courier" w:hAnsi="Courier" w:cs="Courier"/>
          <w:b/>
          <w:bCs/>
          <w:color w:val="000000"/>
          <w:sz w:val="22"/>
          <w:szCs w:val="22"/>
        </w:rPr>
        <w:t>Print(</w:t>
      </w:r>
      <w:proofErr w:type="gramEnd"/>
      <w:r>
        <w:rPr>
          <w:rFonts w:ascii="Courier" w:hAnsi="Courier" w:cs="Courier"/>
          <w:b/>
          <w:bCs/>
          <w:color w:val="000000"/>
          <w:sz w:val="22"/>
          <w:szCs w:val="22"/>
        </w:rPr>
        <w:t>“”) i.e. print an empty string as the first number in a loop list will not appear. Questions in the exam should take care of this.</w:t>
      </w:r>
    </w:p>
    <w:p w14:paraId="5B1443CB" w14:textId="3F32CB3C" w:rsidR="0003780C" w:rsidRPr="00603356" w:rsidRDefault="00AF101F" w:rsidP="00E14CB9">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color w:val="000000"/>
          <w:sz w:val="22"/>
          <w:szCs w:val="22"/>
        </w:rPr>
        <w:br/>
      </w:r>
      <w:r w:rsidR="00603356" w:rsidRPr="00603356">
        <w:rPr>
          <w:rFonts w:ascii="Courier" w:hAnsi="Courier" w:cs="Courier"/>
          <w:b/>
          <w:bCs/>
          <w:color w:val="000000"/>
          <w:sz w:val="22"/>
          <w:szCs w:val="22"/>
        </w:rPr>
        <w:t xml:space="preserve">Lab 8: </w:t>
      </w:r>
    </w:p>
    <w:p w14:paraId="1AAB87BA" w14:textId="4182B69F" w:rsidR="00603356" w:rsidRDefault="00603356"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73BCB7A8" w14:textId="77777777" w:rsidR="00603356" w:rsidRPr="00603356" w:rsidRDefault="00603356" w:rsidP="00603356">
      <w:r w:rsidRPr="00603356">
        <w:rPr>
          <w:rFonts w:ascii="Open Sans" w:hAnsi="Open Sans" w:cs="Open Sans"/>
          <w:b/>
          <w:bCs/>
          <w:color w:val="000000"/>
          <w:sz w:val="20"/>
          <w:szCs w:val="20"/>
          <w:bdr w:val="none" w:sz="0" w:space="0" w:color="auto" w:frame="1"/>
          <w:shd w:val="clear" w:color="auto" w:fill="FFFFFF"/>
        </w:rPr>
        <w:t>We want to show on the screen all integers from 0 to a number entered by the user (this last excluded). The loop is set to perform a maximum of 100 iterations.</w:t>
      </w:r>
    </w:p>
    <w:p w14:paraId="4EA4D99D" w14:textId="29DE9C79" w:rsidR="00603356" w:rsidRDefault="00603356"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542E31CD" w14:textId="77777777" w:rsidR="00603356" w:rsidRDefault="00603356" w:rsidP="00603356">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xml:space="preserve">num = </w:t>
      </w:r>
      <w:proofErr w:type="gramStart"/>
      <w:r>
        <w:rPr>
          <w:rFonts w:ascii="Courier New" w:hAnsi="Courier New" w:cs="Courier New"/>
          <w:color w:val="000000"/>
          <w:sz w:val="20"/>
          <w:szCs w:val="20"/>
          <w:bdr w:val="none" w:sz="0" w:space="0" w:color="auto" w:frame="1"/>
        </w:rPr>
        <w:t>int(</w:t>
      </w:r>
      <w:proofErr w:type="gramEnd"/>
      <w:r>
        <w:rPr>
          <w:rFonts w:ascii="Courier New" w:hAnsi="Courier New" w:cs="Courier New"/>
          <w:color w:val="000000"/>
          <w:sz w:val="20"/>
          <w:szCs w:val="20"/>
          <w:bdr w:val="none" w:sz="0" w:space="0" w:color="auto" w:frame="1"/>
        </w:rPr>
        <w:t>input('Insert an integer number: '))</w:t>
      </w:r>
    </w:p>
    <w:p w14:paraId="5500A4FB" w14:textId="2488602D" w:rsidR="00603356" w:rsidRDefault="00603356" w:rsidP="00603356">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 xml:space="preserve">for </w:t>
      </w:r>
      <w:proofErr w:type="spellStart"/>
      <w:r>
        <w:rPr>
          <w:rFonts w:ascii="Courier New" w:hAnsi="Courier New" w:cs="Courier New"/>
          <w:color w:val="000000"/>
          <w:sz w:val="20"/>
          <w:szCs w:val="20"/>
          <w:bdr w:val="none" w:sz="0" w:space="0" w:color="auto" w:frame="1"/>
        </w:rPr>
        <w:t>i</w:t>
      </w:r>
      <w:proofErr w:type="spellEnd"/>
      <w:r>
        <w:rPr>
          <w:rFonts w:ascii="Courier New" w:hAnsi="Courier New" w:cs="Courier New"/>
          <w:color w:val="000000"/>
          <w:sz w:val="20"/>
          <w:szCs w:val="20"/>
          <w:bdr w:val="none" w:sz="0" w:space="0" w:color="auto" w:frame="1"/>
        </w:rPr>
        <w:t xml:space="preserve"> in </w:t>
      </w:r>
      <w:proofErr w:type="gramStart"/>
      <w:r>
        <w:rPr>
          <w:rFonts w:ascii="Courier New" w:hAnsi="Courier New" w:cs="Courier New"/>
          <w:color w:val="000000"/>
          <w:sz w:val="20"/>
          <w:szCs w:val="20"/>
          <w:bdr w:val="none" w:sz="0" w:space="0" w:color="auto" w:frame="1"/>
        </w:rPr>
        <w:t>range(</w:t>
      </w:r>
      <w:proofErr w:type="gramEnd"/>
      <w:r>
        <w:rPr>
          <w:rFonts w:ascii="Courier New" w:hAnsi="Courier New" w:cs="Courier New"/>
          <w:color w:val="000000"/>
          <w:sz w:val="20"/>
          <w:szCs w:val="20"/>
          <w:bdr w:val="none" w:sz="0" w:space="0" w:color="auto" w:frame="1"/>
        </w:rPr>
        <w:t>100):</w:t>
      </w:r>
    </w:p>
    <w:p w14:paraId="11A652D3" w14:textId="7A0711B0" w:rsidR="00603356" w:rsidRPr="00AD5F65" w:rsidRDefault="00603356" w:rsidP="00603356">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 xml:space="preserve">    if </w:t>
      </w:r>
      <w:proofErr w:type="spellStart"/>
      <w:r>
        <w:rPr>
          <w:rFonts w:ascii="Courier New" w:hAnsi="Courier New" w:cs="Courier New"/>
          <w:color w:val="000000"/>
          <w:sz w:val="20"/>
          <w:szCs w:val="20"/>
          <w:bdr w:val="none" w:sz="0" w:space="0" w:color="auto" w:frame="1"/>
        </w:rPr>
        <w:t>i</w:t>
      </w:r>
      <w:proofErr w:type="spellEnd"/>
      <w:r>
        <w:rPr>
          <w:rFonts w:ascii="Courier New" w:hAnsi="Courier New" w:cs="Courier New"/>
          <w:color w:val="000000"/>
          <w:sz w:val="20"/>
          <w:szCs w:val="20"/>
          <w:bdr w:val="none" w:sz="0" w:space="0" w:color="auto" w:frame="1"/>
        </w:rPr>
        <w:t xml:space="preserve"> &lt; num: </w:t>
      </w:r>
    </w:p>
    <w:p w14:paraId="668BA5D2" w14:textId="77777777" w:rsidR="00603356" w:rsidRDefault="00603356" w:rsidP="00603356">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print(</w:t>
      </w:r>
      <w:proofErr w:type="spellStart"/>
      <w:r>
        <w:rPr>
          <w:rFonts w:ascii="Courier New" w:hAnsi="Courier New" w:cs="Courier New"/>
          <w:color w:val="000000"/>
          <w:sz w:val="20"/>
          <w:szCs w:val="20"/>
          <w:bdr w:val="none" w:sz="0" w:space="0" w:color="auto" w:frame="1"/>
        </w:rPr>
        <w:t>i</w:t>
      </w:r>
      <w:proofErr w:type="spellEnd"/>
      <w:r>
        <w:rPr>
          <w:rFonts w:ascii="Courier New" w:hAnsi="Courier New" w:cs="Courier New"/>
          <w:color w:val="000000"/>
          <w:sz w:val="20"/>
          <w:szCs w:val="20"/>
          <w:bdr w:val="none" w:sz="0" w:space="0" w:color="auto" w:frame="1"/>
        </w:rPr>
        <w:t>)</w:t>
      </w:r>
    </w:p>
    <w:p w14:paraId="16654DB2" w14:textId="77777777" w:rsidR="00603356" w:rsidRDefault="00603356" w:rsidP="00603356">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else:</w:t>
      </w:r>
    </w:p>
    <w:p w14:paraId="4762686D" w14:textId="714D8B20" w:rsidR="00603356" w:rsidRDefault="00603356" w:rsidP="00603356">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        break</w:t>
      </w:r>
    </w:p>
    <w:p w14:paraId="46DF33C0" w14:textId="7BD12097" w:rsidR="00AD5F65" w:rsidRDefault="00AD5F65" w:rsidP="00603356">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p>
    <w:p w14:paraId="26DCC4ED" w14:textId="475DFDA4" w:rsidR="00AD5F65" w:rsidRPr="00AD5F65" w:rsidRDefault="00AD5F65" w:rsidP="00AD5F65">
      <w:r w:rsidRPr="00AD5F65">
        <w:rPr>
          <w:rFonts w:ascii="Open Sans" w:hAnsi="Open Sans" w:cs="Open Sans"/>
          <w:b/>
          <w:bCs/>
          <w:color w:val="000000"/>
          <w:sz w:val="20"/>
          <w:szCs w:val="20"/>
          <w:bdr w:val="none" w:sz="0" w:space="0" w:color="auto" w:frame="1"/>
          <w:shd w:val="clear" w:color="auto" w:fill="FFFFFF"/>
        </w:rPr>
        <w:t>The following program written in Python is designed to calculate the total number of digits of an integer number entered by the user. For example, the number of digits of 428 is 3, whereas the number of digits of 40782 is 5.</w:t>
      </w:r>
    </w:p>
    <w:p w14:paraId="6424C6AB" w14:textId="71E68C86" w:rsidR="00AD5F65" w:rsidRDefault="00AD5F65" w:rsidP="00603356">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p>
    <w:p w14:paraId="52D0CAA1" w14:textId="77777777" w:rsidR="00AD5F65" w:rsidRDefault="00AD5F65" w:rsidP="00AD5F65">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xml:space="preserve">num = </w:t>
      </w:r>
      <w:proofErr w:type="gramStart"/>
      <w:r>
        <w:rPr>
          <w:rFonts w:ascii="Courier New" w:hAnsi="Courier New" w:cs="Courier New"/>
          <w:color w:val="000000"/>
          <w:sz w:val="20"/>
          <w:szCs w:val="20"/>
          <w:bdr w:val="none" w:sz="0" w:space="0" w:color="auto" w:frame="1"/>
        </w:rPr>
        <w:t>input(</w:t>
      </w:r>
      <w:proofErr w:type="gramEnd"/>
      <w:r>
        <w:rPr>
          <w:rFonts w:ascii="Courier New" w:hAnsi="Courier New" w:cs="Courier New"/>
          <w:color w:val="000000"/>
          <w:sz w:val="20"/>
          <w:szCs w:val="20"/>
          <w:bdr w:val="none" w:sz="0" w:space="0" w:color="auto" w:frame="1"/>
        </w:rPr>
        <w:t>"Enter an integer number: ")</w:t>
      </w:r>
    </w:p>
    <w:p w14:paraId="2EFA7475" w14:textId="77777777" w:rsidR="00AD5F65" w:rsidRDefault="00AD5F65" w:rsidP="00AD5F65">
      <w:pPr>
        <w:pStyle w:val="NormalWeb"/>
        <w:shd w:val="clear" w:color="auto" w:fill="FFFFFF"/>
        <w:spacing w:before="0" w:beforeAutospacing="0" w:after="0" w:afterAutospacing="0"/>
        <w:jc w:val="both"/>
        <w:rPr>
          <w:rFonts w:ascii="Open Sans" w:hAnsi="Open Sans" w:cs="Open Sans"/>
          <w:color w:val="000000"/>
        </w:rPr>
      </w:pPr>
      <w:proofErr w:type="spellStart"/>
      <w:r>
        <w:rPr>
          <w:rFonts w:ascii="Courier New" w:hAnsi="Courier New" w:cs="Courier New"/>
          <w:color w:val="000000"/>
          <w:sz w:val="20"/>
          <w:szCs w:val="20"/>
          <w:bdr w:val="none" w:sz="0" w:space="0" w:color="auto" w:frame="1"/>
        </w:rPr>
        <w:t>num_int</w:t>
      </w:r>
      <w:proofErr w:type="spellEnd"/>
      <w:r>
        <w:rPr>
          <w:rFonts w:ascii="Courier New" w:hAnsi="Courier New" w:cs="Courier New"/>
          <w:color w:val="000000"/>
          <w:sz w:val="20"/>
          <w:szCs w:val="20"/>
          <w:bdr w:val="none" w:sz="0" w:space="0" w:color="auto" w:frame="1"/>
        </w:rPr>
        <w:t xml:space="preserve"> = int(num)</w:t>
      </w:r>
    </w:p>
    <w:p w14:paraId="59526A8B" w14:textId="7C3E8B90" w:rsidR="00AD5F65" w:rsidRDefault="00AD5F65" w:rsidP="00AD5F65">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digits = 0</w:t>
      </w:r>
    </w:p>
    <w:p w14:paraId="49CE3F9F" w14:textId="0D6AE5D1" w:rsidR="00AD5F65" w:rsidRPr="00AD5F65" w:rsidRDefault="00AD5F65" w:rsidP="00AD5F65">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 xml:space="preserve">while </w:t>
      </w:r>
      <w:proofErr w:type="spellStart"/>
      <w:r>
        <w:rPr>
          <w:rFonts w:ascii="Courier New" w:hAnsi="Courier New" w:cs="Courier New"/>
          <w:color w:val="000000"/>
          <w:sz w:val="20"/>
          <w:szCs w:val="20"/>
          <w:bdr w:val="none" w:sz="0" w:space="0" w:color="auto" w:frame="1"/>
        </w:rPr>
        <w:t>num_list</w:t>
      </w:r>
      <w:proofErr w:type="spellEnd"/>
      <w:r>
        <w:rPr>
          <w:rFonts w:ascii="Courier New" w:hAnsi="Courier New" w:cs="Courier New"/>
          <w:color w:val="000000"/>
          <w:sz w:val="20"/>
          <w:szCs w:val="20"/>
          <w:bdr w:val="none" w:sz="0" w:space="0" w:color="auto" w:frame="1"/>
        </w:rPr>
        <w:t xml:space="preserve"> &gt; 0: </w:t>
      </w:r>
    </w:p>
    <w:p w14:paraId="086B8A89" w14:textId="77777777" w:rsidR="00AD5F65" w:rsidRDefault="00AD5F65" w:rsidP="00AD5F65">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xml:space="preserve">    </w:t>
      </w:r>
      <w:proofErr w:type="spellStart"/>
      <w:r>
        <w:rPr>
          <w:rFonts w:ascii="Courier New" w:hAnsi="Courier New" w:cs="Courier New"/>
          <w:color w:val="000000"/>
          <w:sz w:val="20"/>
          <w:szCs w:val="20"/>
          <w:bdr w:val="none" w:sz="0" w:space="0" w:color="auto" w:frame="1"/>
        </w:rPr>
        <w:t>num_int</w:t>
      </w:r>
      <w:proofErr w:type="spellEnd"/>
      <w:r>
        <w:rPr>
          <w:rFonts w:ascii="Courier New" w:hAnsi="Courier New" w:cs="Courier New"/>
          <w:color w:val="000000"/>
          <w:sz w:val="20"/>
          <w:szCs w:val="20"/>
          <w:bdr w:val="none" w:sz="0" w:space="0" w:color="auto" w:frame="1"/>
        </w:rPr>
        <w:t xml:space="preserve"> = </w:t>
      </w:r>
      <w:proofErr w:type="spellStart"/>
      <w:r>
        <w:rPr>
          <w:rFonts w:ascii="Courier New" w:hAnsi="Courier New" w:cs="Courier New"/>
          <w:color w:val="000000"/>
          <w:sz w:val="20"/>
          <w:szCs w:val="20"/>
          <w:bdr w:val="none" w:sz="0" w:space="0" w:color="auto" w:frame="1"/>
        </w:rPr>
        <w:t>num_int</w:t>
      </w:r>
      <w:proofErr w:type="spellEnd"/>
      <w:r>
        <w:rPr>
          <w:rFonts w:ascii="Courier New" w:hAnsi="Courier New" w:cs="Courier New"/>
          <w:color w:val="000000"/>
          <w:sz w:val="20"/>
          <w:szCs w:val="20"/>
          <w:bdr w:val="none" w:sz="0" w:space="0" w:color="auto" w:frame="1"/>
        </w:rPr>
        <w:t>//10</w:t>
      </w:r>
    </w:p>
    <w:p w14:paraId="20AE6018" w14:textId="77777777" w:rsidR="00AD5F65" w:rsidRDefault="00AD5F65" w:rsidP="00AD5F65">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digits = digits + 1</w:t>
      </w:r>
    </w:p>
    <w:p w14:paraId="5CA946A5" w14:textId="77777777" w:rsidR="00AD5F65" w:rsidRDefault="00AD5F65" w:rsidP="00AD5F65">
      <w:pPr>
        <w:pStyle w:val="NormalWeb"/>
        <w:shd w:val="clear" w:color="auto" w:fill="FFFFFF"/>
        <w:spacing w:before="0" w:beforeAutospacing="0" w:after="0" w:afterAutospacing="0"/>
        <w:jc w:val="both"/>
        <w:rPr>
          <w:rFonts w:ascii="Open Sans" w:hAnsi="Open Sans" w:cs="Open Sans"/>
          <w:color w:val="000000"/>
        </w:rPr>
      </w:pPr>
      <w:proofErr w:type="gramStart"/>
      <w:r>
        <w:rPr>
          <w:rFonts w:ascii="Courier New" w:hAnsi="Courier New" w:cs="Courier New"/>
          <w:color w:val="000000"/>
          <w:sz w:val="20"/>
          <w:szCs w:val="20"/>
          <w:bdr w:val="none" w:sz="0" w:space="0" w:color="auto" w:frame="1"/>
        </w:rPr>
        <w:t>print(</w:t>
      </w:r>
      <w:proofErr w:type="gramEnd"/>
      <w:r>
        <w:rPr>
          <w:rFonts w:ascii="Courier New" w:hAnsi="Courier New" w:cs="Courier New"/>
          <w:color w:val="000000"/>
          <w:sz w:val="20"/>
          <w:szCs w:val="20"/>
          <w:bdr w:val="none" w:sz="0" w:space="0" w:color="auto" w:frame="1"/>
        </w:rPr>
        <w:t>"The number", num, "is made of", digits, "digits")</w:t>
      </w:r>
    </w:p>
    <w:p w14:paraId="34A9DAEE" w14:textId="77777777" w:rsidR="00AD5F65" w:rsidRDefault="00AD5F65" w:rsidP="00603356">
      <w:pPr>
        <w:pStyle w:val="NormalWeb"/>
        <w:shd w:val="clear" w:color="auto" w:fill="FFFFFF"/>
        <w:spacing w:before="0" w:beforeAutospacing="0" w:after="0" w:afterAutospacing="0"/>
        <w:jc w:val="both"/>
        <w:rPr>
          <w:rFonts w:ascii="Open Sans" w:hAnsi="Open Sans" w:cs="Open Sans"/>
          <w:color w:val="000000"/>
        </w:rPr>
      </w:pPr>
    </w:p>
    <w:p w14:paraId="5C258BEC" w14:textId="254CF15F" w:rsidR="00603356" w:rsidRDefault="00603356"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13D47FD6" w14:textId="77777777" w:rsidR="00603356" w:rsidRDefault="00603356" w:rsidP="00E14CB9">
      <w:pPr>
        <w:tabs>
          <w:tab w:val="left" w:pos="20"/>
          <w:tab w:val="left" w:pos="240"/>
        </w:tabs>
        <w:autoSpaceDE w:val="0"/>
        <w:autoSpaceDN w:val="0"/>
        <w:adjustRightInd w:val="0"/>
        <w:spacing w:line="276" w:lineRule="auto"/>
        <w:rPr>
          <w:rFonts w:ascii="Courier" w:hAnsi="Courier" w:cs="Courier"/>
          <w:color w:val="000000"/>
          <w:sz w:val="22"/>
          <w:szCs w:val="22"/>
        </w:rPr>
      </w:pPr>
    </w:p>
    <w:p w14:paraId="60EE28A3" w14:textId="744CF906" w:rsidR="00E14CB9" w:rsidRPr="003E57BE" w:rsidRDefault="005C5CA3" w:rsidP="003E57BE">
      <w:pPr>
        <w:tabs>
          <w:tab w:val="left" w:pos="20"/>
          <w:tab w:val="left" w:pos="240"/>
        </w:tabs>
        <w:autoSpaceDE w:val="0"/>
        <w:autoSpaceDN w:val="0"/>
        <w:adjustRightInd w:val="0"/>
        <w:spacing w:line="276" w:lineRule="auto"/>
        <w:jc w:val="center"/>
        <w:rPr>
          <w:rFonts w:ascii="Courier" w:hAnsi="Courier" w:cs="Courier"/>
          <w:b/>
          <w:bCs/>
          <w:color w:val="000000"/>
          <w:sz w:val="32"/>
          <w:szCs w:val="32"/>
        </w:rPr>
      </w:pPr>
      <w:r w:rsidRPr="003E57BE">
        <w:rPr>
          <w:rFonts w:ascii="Courier" w:hAnsi="Courier" w:cs="Courier"/>
          <w:b/>
          <w:bCs/>
          <w:color w:val="000000"/>
          <w:sz w:val="32"/>
          <w:szCs w:val="32"/>
        </w:rPr>
        <w:t xml:space="preserve">Chapter 7 </w:t>
      </w:r>
      <w:r w:rsidR="003C03A4" w:rsidRPr="003E57BE">
        <w:rPr>
          <w:rFonts w:ascii="Courier" w:hAnsi="Courier" w:cs="Courier"/>
          <w:b/>
          <w:bCs/>
          <w:color w:val="000000"/>
          <w:sz w:val="32"/>
          <w:szCs w:val="32"/>
        </w:rPr>
        <w:t xml:space="preserve">- </w:t>
      </w:r>
      <w:r w:rsidR="001140DB" w:rsidRPr="003E57BE">
        <w:rPr>
          <w:rFonts w:ascii="Courier" w:hAnsi="Courier" w:cs="Courier"/>
          <w:b/>
          <w:bCs/>
          <w:color w:val="000000"/>
          <w:sz w:val="32"/>
          <w:szCs w:val="32"/>
        </w:rPr>
        <w:t>custom functions</w:t>
      </w:r>
    </w:p>
    <w:p w14:paraId="47FA5BAE" w14:textId="77777777" w:rsidR="003C03A4" w:rsidRPr="003C03A4" w:rsidRDefault="003C03A4" w:rsidP="003C03A4">
      <w:pPr>
        <w:tabs>
          <w:tab w:val="left" w:pos="20"/>
          <w:tab w:val="left" w:pos="240"/>
        </w:tabs>
        <w:autoSpaceDE w:val="0"/>
        <w:autoSpaceDN w:val="0"/>
        <w:adjustRightInd w:val="0"/>
        <w:spacing w:line="276" w:lineRule="auto"/>
        <w:rPr>
          <w:rFonts w:ascii="Courier" w:hAnsi="Courier" w:cs="Courier"/>
          <w:color w:val="000000"/>
          <w:sz w:val="22"/>
          <w:szCs w:val="22"/>
        </w:rPr>
      </w:pPr>
    </w:p>
    <w:p w14:paraId="00BAED7E" w14:textId="176FFB2A" w:rsidR="007C115A" w:rsidRDefault="001140DB" w:rsidP="007C115A">
      <w:pPr>
        <w:pStyle w:val="ListParagraph"/>
        <w:numPr>
          <w:ilvl w:val="0"/>
          <w:numId w:val="12"/>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Header and body: </w:t>
      </w:r>
      <w:r w:rsidRPr="001140DB">
        <w:rPr>
          <w:rFonts w:ascii="Courier" w:hAnsi="Courier" w:cs="Courier"/>
          <w:color w:val="FFC000" w:themeColor="accent4"/>
          <w:sz w:val="22"/>
          <w:szCs w:val="22"/>
        </w:rPr>
        <w:t xml:space="preserve">def </w:t>
      </w:r>
      <w:proofErr w:type="spellStart"/>
      <w:r w:rsidRPr="001140DB">
        <w:rPr>
          <w:rFonts w:ascii="Courier" w:hAnsi="Courier" w:cs="Courier"/>
          <w:color w:val="4472C4" w:themeColor="accent1"/>
          <w:sz w:val="22"/>
          <w:szCs w:val="22"/>
        </w:rPr>
        <w:t>function_</w:t>
      </w:r>
      <w:proofErr w:type="gramStart"/>
      <w:r w:rsidRPr="001140DB">
        <w:rPr>
          <w:rFonts w:ascii="Courier" w:hAnsi="Courier" w:cs="Courier"/>
          <w:color w:val="4472C4" w:themeColor="accent1"/>
          <w:sz w:val="22"/>
          <w:szCs w:val="22"/>
        </w:rPr>
        <w:t>name</w:t>
      </w:r>
      <w:proofErr w:type="spellEnd"/>
      <w:r>
        <w:rPr>
          <w:rFonts w:ascii="Courier" w:hAnsi="Courier" w:cs="Courier"/>
          <w:color w:val="000000"/>
          <w:sz w:val="22"/>
          <w:szCs w:val="22"/>
        </w:rPr>
        <w:t>(</w:t>
      </w:r>
      <w:proofErr w:type="gramEnd"/>
      <w:r w:rsidR="007C115A">
        <w:rPr>
          <w:rFonts w:ascii="Courier" w:hAnsi="Courier" w:cs="Courier"/>
          <w:color w:val="000000"/>
          <w:sz w:val="22"/>
          <w:szCs w:val="22"/>
        </w:rPr>
        <w:t>parameter1</w:t>
      </w:r>
      <w:r>
        <w:rPr>
          <w:rFonts w:ascii="Courier" w:hAnsi="Courier" w:cs="Courier"/>
          <w:color w:val="000000"/>
          <w:sz w:val="22"/>
          <w:szCs w:val="22"/>
        </w:rPr>
        <w:t>, par</w:t>
      </w:r>
      <w:r w:rsidR="007C115A">
        <w:rPr>
          <w:rFonts w:ascii="Courier" w:hAnsi="Courier" w:cs="Courier"/>
          <w:color w:val="000000"/>
          <w:sz w:val="22"/>
          <w:szCs w:val="22"/>
        </w:rPr>
        <w:t>ameter</w:t>
      </w:r>
      <w:r>
        <w:rPr>
          <w:rFonts w:ascii="Courier" w:hAnsi="Courier" w:cs="Courier"/>
          <w:color w:val="000000"/>
          <w:sz w:val="22"/>
          <w:szCs w:val="22"/>
        </w:rPr>
        <w:t>2,…):</w:t>
      </w:r>
    </w:p>
    <w:p w14:paraId="3E0349AF" w14:textId="67724AC0" w:rsidR="007C115A" w:rsidRDefault="007C115A" w:rsidP="007C115A">
      <w:pPr>
        <w:pStyle w:val="ListParagraph"/>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 xml:space="preserve">Instruction </w:t>
      </w:r>
    </w:p>
    <w:p w14:paraId="47B1D487" w14:textId="26AA9812" w:rsidR="007C115A" w:rsidRDefault="007C115A" w:rsidP="007C115A">
      <w:pPr>
        <w:pStyle w:val="ListParagraph"/>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 xml:space="preserve">Instruction </w:t>
      </w:r>
    </w:p>
    <w:p w14:paraId="771CE516" w14:textId="3BE37810" w:rsidR="008A1222" w:rsidRDefault="007C115A" w:rsidP="008A1222">
      <w:pPr>
        <w:pStyle w:val="ListParagraph"/>
        <w:tabs>
          <w:tab w:val="left" w:pos="20"/>
          <w:tab w:val="left" w:pos="240"/>
        </w:tabs>
        <w:autoSpaceDE w:val="0"/>
        <w:autoSpaceDN w:val="0"/>
        <w:adjustRightInd w:val="0"/>
        <w:spacing w:line="276" w:lineRule="auto"/>
        <w:ind w:left="36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 xml:space="preserve">Instruction </w:t>
      </w:r>
    </w:p>
    <w:p w14:paraId="786F56B2" w14:textId="74A03659" w:rsidR="008A1222" w:rsidRDefault="008A1222"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lastRenderedPageBreak/>
        <w:t xml:space="preserve">One can either set no parameters, thus calling a function such as </w:t>
      </w:r>
      <w:proofErr w:type="gramStart"/>
      <w:r>
        <w:rPr>
          <w:rFonts w:ascii="Courier" w:hAnsi="Courier" w:cs="Courier"/>
          <w:color w:val="000000"/>
          <w:sz w:val="22"/>
          <w:szCs w:val="22"/>
        </w:rPr>
        <w:t>quote(</w:t>
      </w:r>
      <w:proofErr w:type="gramEnd"/>
      <w:r>
        <w:rPr>
          <w:rFonts w:ascii="Courier" w:hAnsi="Courier" w:cs="Courier"/>
          <w:color w:val="000000"/>
          <w:sz w:val="22"/>
          <w:szCs w:val="22"/>
        </w:rPr>
        <w:t>), and expecting it to return simple prints(“</w:t>
      </w:r>
      <w:proofErr w:type="spellStart"/>
      <w:r>
        <w:rPr>
          <w:rFonts w:ascii="Courier" w:hAnsi="Courier" w:cs="Courier"/>
          <w:color w:val="000000"/>
          <w:sz w:val="22"/>
          <w:szCs w:val="22"/>
        </w:rPr>
        <w:t>bla</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bla</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bla</w:t>
      </w:r>
      <w:proofErr w:type="spellEnd"/>
      <w:r>
        <w:rPr>
          <w:rFonts w:ascii="Courier" w:hAnsi="Courier" w:cs="Courier"/>
          <w:color w:val="000000"/>
          <w:sz w:val="22"/>
          <w:szCs w:val="22"/>
        </w:rPr>
        <w:t xml:space="preserve">’) </w:t>
      </w:r>
    </w:p>
    <w:p w14:paraId="0F73B9F0" w14:textId="77777777" w:rsidR="008A1222" w:rsidRDefault="008A1222"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Or one can insert parameters in the function such as </w:t>
      </w:r>
    </w:p>
    <w:p w14:paraId="4151DFB5" w14:textId="4DE8C9C6" w:rsidR="008A1222" w:rsidRDefault="008A1222"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def multiply(num</w:t>
      </w:r>
      <w:proofErr w:type="gramStart"/>
      <w:r>
        <w:rPr>
          <w:rFonts w:ascii="Courier" w:hAnsi="Courier" w:cs="Courier"/>
          <w:color w:val="000000"/>
          <w:sz w:val="22"/>
          <w:szCs w:val="22"/>
        </w:rPr>
        <w:t>1,num</w:t>
      </w:r>
      <w:proofErr w:type="gramEnd"/>
      <w:r>
        <w:rPr>
          <w:rFonts w:ascii="Courier" w:hAnsi="Courier" w:cs="Courier"/>
          <w:color w:val="000000"/>
          <w:sz w:val="22"/>
          <w:szCs w:val="22"/>
        </w:rPr>
        <w:t>2):</w:t>
      </w:r>
    </w:p>
    <w:p w14:paraId="76918F69" w14:textId="4606BD63" w:rsidR="008A1222" w:rsidRDefault="008A1222" w:rsidP="008A1222">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Pr>
          <w:rFonts w:ascii="Courier" w:hAnsi="Courier" w:cs="Courier"/>
          <w:color w:val="000000"/>
          <w:sz w:val="22"/>
          <w:szCs w:val="22"/>
        </w:rPr>
        <w:t>Print(</w:t>
      </w:r>
      <w:proofErr w:type="gramEnd"/>
      <w:r>
        <w:rPr>
          <w:rFonts w:ascii="Courier" w:hAnsi="Courier" w:cs="Courier"/>
          <w:color w:val="000000"/>
          <w:sz w:val="22"/>
          <w:szCs w:val="22"/>
        </w:rPr>
        <w:t>“the result of the multiplication is:’, num1*num2)</w:t>
      </w:r>
    </w:p>
    <w:p w14:paraId="0B9C60F9" w14:textId="091AE534" w:rsidR="008A1222" w:rsidRDefault="008A1222" w:rsidP="008A1222">
      <w:pPr>
        <w:tabs>
          <w:tab w:val="left" w:pos="20"/>
          <w:tab w:val="left" w:pos="240"/>
        </w:tabs>
        <w:autoSpaceDE w:val="0"/>
        <w:autoSpaceDN w:val="0"/>
        <w:adjustRightInd w:val="0"/>
        <w:spacing w:line="276" w:lineRule="auto"/>
        <w:rPr>
          <w:rFonts w:ascii="Courier" w:hAnsi="Courier" w:cs="Courier"/>
          <w:color w:val="000000"/>
          <w:sz w:val="22"/>
          <w:szCs w:val="22"/>
        </w:rPr>
      </w:pPr>
    </w:p>
    <w:p w14:paraId="67D7A912" w14:textId="79F97A99" w:rsidR="008A1222" w:rsidRDefault="008A1222"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One can either have </w:t>
      </w:r>
      <w:r>
        <w:rPr>
          <w:rFonts w:ascii="Courier" w:hAnsi="Courier" w:cs="Courier"/>
          <w:b/>
          <w:bCs/>
          <w:color w:val="000000"/>
          <w:sz w:val="22"/>
          <w:szCs w:val="22"/>
        </w:rPr>
        <w:t>optional</w:t>
      </w:r>
      <w:r>
        <w:rPr>
          <w:rFonts w:ascii="Courier" w:hAnsi="Courier" w:cs="Courier"/>
          <w:color w:val="000000"/>
          <w:sz w:val="22"/>
          <w:szCs w:val="22"/>
        </w:rPr>
        <w:t xml:space="preserve"> or </w:t>
      </w:r>
      <w:r>
        <w:rPr>
          <w:rFonts w:ascii="Courier" w:hAnsi="Courier" w:cs="Courier"/>
          <w:b/>
          <w:bCs/>
          <w:color w:val="000000"/>
          <w:sz w:val="22"/>
          <w:szCs w:val="22"/>
        </w:rPr>
        <w:t xml:space="preserve">mandatory </w:t>
      </w:r>
      <w:r>
        <w:rPr>
          <w:rFonts w:ascii="Courier" w:hAnsi="Courier" w:cs="Courier"/>
          <w:color w:val="000000"/>
          <w:sz w:val="22"/>
          <w:szCs w:val="22"/>
        </w:rPr>
        <w:t>parameters</w:t>
      </w:r>
    </w:p>
    <w:p w14:paraId="72E137D7" w14:textId="680D2123" w:rsidR="008A1222" w:rsidRDefault="008A1222"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8A1222">
        <w:rPr>
          <w:rFonts w:ascii="Courier" w:hAnsi="Courier" w:cs="Courier"/>
          <w:b/>
          <w:bCs/>
          <w:color w:val="000000"/>
          <w:sz w:val="22"/>
          <w:szCs w:val="22"/>
        </w:rPr>
        <w:t>Mandatory</w:t>
      </w:r>
      <w:r>
        <w:rPr>
          <w:rFonts w:ascii="Courier" w:hAnsi="Courier" w:cs="Courier"/>
          <w:color w:val="000000"/>
          <w:sz w:val="22"/>
          <w:szCs w:val="22"/>
        </w:rPr>
        <w:t xml:space="preserve"> parameters must be specified first. These are parameters that the user has to put into the function. </w:t>
      </w:r>
    </w:p>
    <w:p w14:paraId="5ABD3C11" w14:textId="52A20B13" w:rsidR="008A1222" w:rsidRDefault="008A1222"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8A1222">
        <w:rPr>
          <w:rFonts w:ascii="Courier" w:hAnsi="Courier" w:cs="Courier"/>
          <w:b/>
          <w:bCs/>
          <w:color w:val="000000"/>
          <w:sz w:val="22"/>
          <w:szCs w:val="22"/>
        </w:rPr>
        <w:t>Optional</w:t>
      </w:r>
      <w:r>
        <w:rPr>
          <w:rFonts w:ascii="Courier" w:hAnsi="Courier" w:cs="Courier"/>
          <w:color w:val="000000"/>
          <w:sz w:val="22"/>
          <w:szCs w:val="22"/>
        </w:rPr>
        <w:t xml:space="preserve"> parameters are parameters that the user can choose to put into the function. If he chooses not to, a </w:t>
      </w:r>
      <w:r w:rsidRPr="008A1222">
        <w:rPr>
          <w:rFonts w:ascii="Courier" w:hAnsi="Courier" w:cs="Courier"/>
          <w:b/>
          <w:bCs/>
          <w:color w:val="000000"/>
          <w:sz w:val="22"/>
          <w:szCs w:val="22"/>
        </w:rPr>
        <w:t>default value</w:t>
      </w:r>
      <w:r>
        <w:rPr>
          <w:rFonts w:ascii="Courier" w:hAnsi="Courier" w:cs="Courier"/>
          <w:color w:val="000000"/>
          <w:sz w:val="22"/>
          <w:szCs w:val="22"/>
        </w:rPr>
        <w:t xml:space="preserve"> is put in for him. </w:t>
      </w:r>
    </w:p>
    <w:p w14:paraId="2D8FB6FD" w14:textId="18D04E9C" w:rsidR="008A1222" w:rsidRPr="008A1222" w:rsidRDefault="008A1222"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E.g. def </w:t>
      </w:r>
      <w:proofErr w:type="gramStart"/>
      <w:r>
        <w:rPr>
          <w:rFonts w:ascii="Courier" w:hAnsi="Courier" w:cs="Courier"/>
          <w:b/>
          <w:bCs/>
          <w:color w:val="000000"/>
          <w:sz w:val="22"/>
          <w:szCs w:val="22"/>
        </w:rPr>
        <w:t>calculate(</w:t>
      </w:r>
      <w:proofErr w:type="gramEnd"/>
      <w:r>
        <w:rPr>
          <w:rFonts w:ascii="Courier" w:hAnsi="Courier" w:cs="Courier"/>
          <w:b/>
          <w:bCs/>
          <w:color w:val="000000"/>
          <w:sz w:val="22"/>
          <w:szCs w:val="22"/>
        </w:rPr>
        <w:t xml:space="preserve">par1, par2, par3=5,par4=0): </w:t>
      </w:r>
    </w:p>
    <w:p w14:paraId="0A646EF2" w14:textId="49ED36E9" w:rsidR="008A1222" w:rsidRDefault="008A1222" w:rsidP="008A1222">
      <w:pPr>
        <w:tabs>
          <w:tab w:val="left" w:pos="20"/>
          <w:tab w:val="left" w:pos="240"/>
        </w:tabs>
        <w:autoSpaceDE w:val="0"/>
        <w:autoSpaceDN w:val="0"/>
        <w:adjustRightInd w:val="0"/>
        <w:spacing w:line="276" w:lineRule="auto"/>
        <w:ind w:left="72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Result = (par1*par2)</w:t>
      </w:r>
      <w:proofErr w:type="gramStart"/>
      <w:r>
        <w:rPr>
          <w:rFonts w:ascii="Courier" w:hAnsi="Courier" w:cs="Courier"/>
          <w:color w:val="000000"/>
          <w:sz w:val="22"/>
          <w:szCs w:val="22"/>
        </w:rPr>
        <w:t>/(</w:t>
      </w:r>
      <w:proofErr w:type="gramEnd"/>
      <w:r>
        <w:rPr>
          <w:rFonts w:ascii="Courier" w:hAnsi="Courier" w:cs="Courier"/>
          <w:color w:val="000000"/>
          <w:sz w:val="22"/>
          <w:szCs w:val="22"/>
        </w:rPr>
        <w:t>par3 + par4)</w:t>
      </w:r>
    </w:p>
    <w:p w14:paraId="7596D994" w14:textId="50175F9E" w:rsidR="008A1222" w:rsidRDefault="008A1222" w:rsidP="008A1222">
      <w:pPr>
        <w:pStyle w:val="ListParagraph"/>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Print(result)</w:t>
      </w:r>
    </w:p>
    <w:p w14:paraId="2BBC1015" w14:textId="128B5907" w:rsidR="008A1222" w:rsidRPr="0001338C" w:rsidRDefault="008A1222"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The</w:t>
      </w:r>
      <w:r w:rsidR="0001338C">
        <w:rPr>
          <w:rFonts w:ascii="Courier" w:hAnsi="Courier" w:cs="Courier"/>
          <w:color w:val="000000"/>
          <w:sz w:val="22"/>
          <w:szCs w:val="22"/>
        </w:rPr>
        <w:t xml:space="preserve"> arguments are passed by position. If we wanted </w:t>
      </w:r>
      <w:r w:rsidR="00430A0E">
        <w:rPr>
          <w:rFonts w:ascii="Courier" w:hAnsi="Courier" w:cs="Courier"/>
          <w:color w:val="000000"/>
          <w:sz w:val="22"/>
          <w:szCs w:val="22"/>
        </w:rPr>
        <w:t xml:space="preserve">to </w:t>
      </w:r>
      <w:r w:rsidR="0001338C">
        <w:rPr>
          <w:rFonts w:ascii="Courier" w:hAnsi="Courier" w:cs="Courier"/>
          <w:color w:val="000000"/>
          <w:sz w:val="22"/>
          <w:szCs w:val="22"/>
        </w:rPr>
        <w:t xml:space="preserve">pass an argument to par4 but not par3, we would use keyword arguments, that is, placing your optional parameter wherever you want using the general form </w:t>
      </w:r>
      <w:proofErr w:type="spellStart"/>
      <w:r w:rsidR="0001338C" w:rsidRPr="0001338C">
        <w:rPr>
          <w:rFonts w:ascii="Courier" w:hAnsi="Courier" w:cs="Courier"/>
          <w:b/>
          <w:bCs/>
          <w:color w:val="000000"/>
          <w:sz w:val="22"/>
          <w:szCs w:val="22"/>
        </w:rPr>
        <w:t>parameter_name</w:t>
      </w:r>
      <w:proofErr w:type="spellEnd"/>
      <w:r w:rsidR="0001338C" w:rsidRPr="0001338C">
        <w:rPr>
          <w:rFonts w:ascii="Courier" w:hAnsi="Courier" w:cs="Courier"/>
          <w:b/>
          <w:bCs/>
          <w:color w:val="000000"/>
          <w:sz w:val="22"/>
          <w:szCs w:val="22"/>
        </w:rPr>
        <w:t xml:space="preserve"> = value</w:t>
      </w:r>
      <w:r w:rsidR="0001338C">
        <w:rPr>
          <w:rFonts w:ascii="Courier" w:hAnsi="Courier" w:cs="Courier"/>
          <w:b/>
          <w:bCs/>
          <w:color w:val="000000"/>
          <w:sz w:val="22"/>
          <w:szCs w:val="22"/>
        </w:rPr>
        <w:t xml:space="preserve">. </w:t>
      </w:r>
    </w:p>
    <w:p w14:paraId="7BE98BCF" w14:textId="33EA28E9" w:rsidR="0001338C" w:rsidRPr="0001338C" w:rsidRDefault="0001338C" w:rsidP="008A122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Using keyword arguments, we can call the function specifying the arguments in the order we prefer, without respecting the positions of the definition. </w:t>
      </w:r>
    </w:p>
    <w:p w14:paraId="393051CE" w14:textId="6A9C0FD4" w:rsidR="0001338C" w:rsidRDefault="0001338C" w:rsidP="003C03A4">
      <w:pPr>
        <w:tabs>
          <w:tab w:val="left" w:pos="20"/>
          <w:tab w:val="left" w:pos="240"/>
        </w:tabs>
        <w:autoSpaceDE w:val="0"/>
        <w:autoSpaceDN w:val="0"/>
        <w:adjustRightInd w:val="0"/>
        <w:spacing w:line="276" w:lineRule="auto"/>
        <w:rPr>
          <w:rFonts w:ascii="Courier" w:hAnsi="Courier" w:cs="Courier"/>
          <w:color w:val="000000"/>
          <w:sz w:val="22"/>
          <w:szCs w:val="22"/>
        </w:rPr>
      </w:pPr>
    </w:p>
    <w:p w14:paraId="00182E42" w14:textId="5D1D748A" w:rsidR="003C03A4" w:rsidRDefault="003C03A4" w:rsidP="003C03A4">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Productive functions: </w:t>
      </w:r>
    </w:p>
    <w:p w14:paraId="4E0CA7B3" w14:textId="3D0780B9" w:rsidR="003C03A4" w:rsidRDefault="003C03A4" w:rsidP="003C03A4">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The functions we have seen until now are called </w:t>
      </w:r>
      <w:r>
        <w:rPr>
          <w:rFonts w:ascii="Courier" w:hAnsi="Courier" w:cs="Courier"/>
          <w:b/>
          <w:bCs/>
          <w:color w:val="000000"/>
          <w:sz w:val="22"/>
          <w:szCs w:val="22"/>
        </w:rPr>
        <w:t xml:space="preserve">void functions </w:t>
      </w:r>
      <w:r>
        <w:rPr>
          <w:rFonts w:ascii="Courier" w:hAnsi="Courier" w:cs="Courier"/>
          <w:color w:val="000000"/>
          <w:sz w:val="22"/>
          <w:szCs w:val="22"/>
        </w:rPr>
        <w:t xml:space="preserve">and cannot be stored into a variable. By using the </w:t>
      </w:r>
      <w:r>
        <w:rPr>
          <w:rFonts w:ascii="Courier" w:hAnsi="Courier" w:cs="Courier"/>
          <w:b/>
          <w:bCs/>
          <w:color w:val="000000"/>
          <w:sz w:val="22"/>
          <w:szCs w:val="22"/>
        </w:rPr>
        <w:t>return</w:t>
      </w:r>
      <w:r>
        <w:rPr>
          <w:rFonts w:ascii="Courier" w:hAnsi="Courier" w:cs="Courier"/>
          <w:color w:val="000000"/>
          <w:sz w:val="22"/>
          <w:szCs w:val="22"/>
        </w:rPr>
        <w:t xml:space="preserve"> statement, one can use the result of the function and assign it to a variable. </w:t>
      </w:r>
    </w:p>
    <w:p w14:paraId="18ACE4DE" w14:textId="54EEDC33" w:rsidR="008A1222" w:rsidRDefault="003C03A4" w:rsidP="002618D3">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E.g.: </w:t>
      </w:r>
    </w:p>
    <w:p w14:paraId="6A8283B1" w14:textId="35377FA2" w:rsidR="00C03469" w:rsidRDefault="00C03469" w:rsidP="00C03469">
      <w:pPr>
        <w:tabs>
          <w:tab w:val="left" w:pos="20"/>
          <w:tab w:val="left" w:pos="240"/>
        </w:tabs>
        <w:autoSpaceDE w:val="0"/>
        <w:autoSpaceDN w:val="0"/>
        <w:adjustRightInd w:val="0"/>
        <w:spacing w:line="276" w:lineRule="auto"/>
        <w:rPr>
          <w:rFonts w:ascii="Courier" w:hAnsi="Courier" w:cs="Courier"/>
          <w:color w:val="000000"/>
          <w:sz w:val="22"/>
          <w:szCs w:val="22"/>
        </w:rPr>
      </w:pPr>
    </w:p>
    <w:p w14:paraId="2D283934" w14:textId="77777777" w:rsidR="00C03469" w:rsidRPr="00C03469" w:rsidRDefault="00C03469" w:rsidP="00C03469">
      <w:pPr>
        <w:tabs>
          <w:tab w:val="left" w:pos="20"/>
          <w:tab w:val="left" w:pos="240"/>
        </w:tabs>
        <w:autoSpaceDE w:val="0"/>
        <w:autoSpaceDN w:val="0"/>
        <w:adjustRightInd w:val="0"/>
        <w:spacing w:line="276" w:lineRule="auto"/>
        <w:rPr>
          <w:rFonts w:ascii="Courier" w:hAnsi="Courier" w:cs="Courier"/>
          <w:color w:val="000000"/>
          <w:sz w:val="22"/>
          <w:szCs w:val="22"/>
        </w:rPr>
      </w:pPr>
    </w:p>
    <w:p w14:paraId="29392247" w14:textId="68619E29" w:rsidR="002618D3" w:rsidRDefault="002618D3" w:rsidP="002618D3">
      <w:pPr>
        <w:tabs>
          <w:tab w:val="left" w:pos="20"/>
          <w:tab w:val="left" w:pos="2603"/>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Def calculate(num</w:t>
      </w:r>
      <w:proofErr w:type="gramStart"/>
      <w:r>
        <w:rPr>
          <w:rFonts w:ascii="Courier" w:hAnsi="Courier" w:cs="Courier"/>
          <w:color w:val="000000"/>
          <w:sz w:val="22"/>
          <w:szCs w:val="22"/>
        </w:rPr>
        <w:t>1,num</w:t>
      </w:r>
      <w:proofErr w:type="gramEnd"/>
      <w:r>
        <w:rPr>
          <w:rFonts w:ascii="Courier" w:hAnsi="Courier" w:cs="Courier"/>
          <w:color w:val="000000"/>
          <w:sz w:val="22"/>
          <w:szCs w:val="22"/>
        </w:rPr>
        <w:t xml:space="preserve">2,num3): </w:t>
      </w:r>
    </w:p>
    <w:p w14:paraId="03FD6902" w14:textId="3597B3FB" w:rsidR="002618D3" w:rsidRDefault="002618D3" w:rsidP="002618D3">
      <w:pPr>
        <w:tabs>
          <w:tab w:val="left" w:pos="20"/>
          <w:tab w:val="left" w:pos="2603"/>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Result = num1 + num2 + num3</w:t>
      </w:r>
    </w:p>
    <w:p w14:paraId="17E07329" w14:textId="45ABD2FF" w:rsidR="002618D3" w:rsidRDefault="002618D3" w:rsidP="002618D3">
      <w:pPr>
        <w:tabs>
          <w:tab w:val="left" w:pos="20"/>
          <w:tab w:val="left" w:pos="2603"/>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b/>
          <w:bCs/>
          <w:color w:val="000000"/>
          <w:sz w:val="22"/>
          <w:szCs w:val="22"/>
        </w:rPr>
        <w:t>return</w:t>
      </w:r>
      <w:r>
        <w:rPr>
          <w:rFonts w:ascii="Courier" w:hAnsi="Courier" w:cs="Courier"/>
          <w:color w:val="000000"/>
          <w:sz w:val="22"/>
          <w:szCs w:val="22"/>
        </w:rPr>
        <w:t xml:space="preserve"> result </w:t>
      </w:r>
    </w:p>
    <w:p w14:paraId="6BCA4B1D" w14:textId="44780C55" w:rsidR="00C44BA9" w:rsidRDefault="00C44BA9" w:rsidP="002618D3">
      <w:pPr>
        <w:tabs>
          <w:tab w:val="left" w:pos="20"/>
          <w:tab w:val="left" w:pos="2603"/>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p>
    <w:p w14:paraId="4C7DF5DD" w14:textId="4E3C6B08" w:rsidR="00C44BA9" w:rsidRDefault="00C44BA9" w:rsidP="002618D3">
      <w:pPr>
        <w:tabs>
          <w:tab w:val="left" w:pos="20"/>
          <w:tab w:val="left" w:pos="2603"/>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 xml:space="preserve">&gt;&gt;&gt; x = </w:t>
      </w:r>
      <w:proofErr w:type="gramStart"/>
      <w:r>
        <w:rPr>
          <w:rFonts w:ascii="Courier" w:hAnsi="Courier" w:cs="Courier"/>
          <w:color w:val="000000"/>
          <w:sz w:val="22"/>
          <w:szCs w:val="22"/>
        </w:rPr>
        <w:t>calculate(</w:t>
      </w:r>
      <w:proofErr w:type="gramEnd"/>
      <w:r>
        <w:rPr>
          <w:rFonts w:ascii="Courier" w:hAnsi="Courier" w:cs="Courier"/>
          <w:color w:val="000000"/>
          <w:sz w:val="22"/>
          <w:szCs w:val="22"/>
        </w:rPr>
        <w:t xml:space="preserve">4,5,2) </w:t>
      </w:r>
    </w:p>
    <w:p w14:paraId="7EE2DF87" w14:textId="06A068B8" w:rsidR="00C44BA9" w:rsidRDefault="00C44BA9" w:rsidP="002618D3">
      <w:pPr>
        <w:tabs>
          <w:tab w:val="left" w:pos="20"/>
          <w:tab w:val="left" w:pos="2603"/>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 xml:space="preserve">&gt;&gt;&gt; x </w:t>
      </w:r>
    </w:p>
    <w:p w14:paraId="3017B1C8" w14:textId="4E6D5F53" w:rsidR="002618D3" w:rsidRDefault="00C44BA9" w:rsidP="00C03469">
      <w:pPr>
        <w:tabs>
          <w:tab w:val="left" w:pos="20"/>
          <w:tab w:val="left" w:pos="2603"/>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10.0</w:t>
      </w:r>
    </w:p>
    <w:p w14:paraId="112FC207" w14:textId="70334867" w:rsidR="007C23B9" w:rsidRDefault="007C23B9" w:rsidP="002618D3">
      <w:pPr>
        <w:tabs>
          <w:tab w:val="left" w:pos="20"/>
          <w:tab w:val="left" w:pos="240"/>
        </w:tabs>
        <w:autoSpaceDE w:val="0"/>
        <w:autoSpaceDN w:val="0"/>
        <w:adjustRightInd w:val="0"/>
        <w:spacing w:line="276" w:lineRule="auto"/>
        <w:rPr>
          <w:rFonts w:ascii="Courier" w:hAnsi="Courier" w:cs="Courier"/>
          <w:color w:val="000000"/>
          <w:sz w:val="22"/>
          <w:szCs w:val="22"/>
        </w:rPr>
      </w:pPr>
    </w:p>
    <w:p w14:paraId="7A6D8AA8" w14:textId="34C7E9DC" w:rsidR="007C23B9" w:rsidRDefault="007C23B9" w:rsidP="007C23B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 Global variables, placed outside a function, can be used within the whole program. </w:t>
      </w:r>
      <w:r>
        <w:rPr>
          <w:rFonts w:ascii="Courier" w:hAnsi="Courier" w:cs="Courier"/>
          <w:b/>
          <w:bCs/>
          <w:color w:val="000000"/>
          <w:sz w:val="22"/>
          <w:szCs w:val="22"/>
        </w:rPr>
        <w:t>Local variables</w:t>
      </w:r>
      <w:r>
        <w:rPr>
          <w:rFonts w:ascii="Courier" w:hAnsi="Courier" w:cs="Courier"/>
          <w:color w:val="000000"/>
          <w:sz w:val="22"/>
          <w:szCs w:val="22"/>
        </w:rPr>
        <w:t xml:space="preserve"> on the other hand, are defined within the function and therefore cannot be called to use in IDLE</w:t>
      </w:r>
      <w:r w:rsidR="00F00BCF">
        <w:rPr>
          <w:rFonts w:ascii="Courier" w:hAnsi="Courier" w:cs="Courier"/>
          <w:color w:val="000000"/>
          <w:sz w:val="22"/>
          <w:szCs w:val="22"/>
        </w:rPr>
        <w:t xml:space="preserve"> shell. </w:t>
      </w:r>
    </w:p>
    <w:p w14:paraId="746369CC" w14:textId="13B32ADE" w:rsidR="00F00BCF" w:rsidRDefault="00F00BCF"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5B803C98" w14:textId="4FFA1400"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47DE155F" w14:textId="2DE6C164"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0895F80B" w14:textId="7C5961E2"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0C0D1B88" w14:textId="6DE5F0C4"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29529088" w14:textId="77777777"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001BDB09" w14:textId="79B423C7" w:rsidR="00AB34A6" w:rsidRDefault="00AB34A6" w:rsidP="00AB34A6">
      <w:pPr>
        <w:tabs>
          <w:tab w:val="left" w:pos="20"/>
          <w:tab w:val="left" w:pos="240"/>
        </w:tabs>
        <w:autoSpaceDE w:val="0"/>
        <w:autoSpaceDN w:val="0"/>
        <w:adjustRightInd w:val="0"/>
        <w:spacing w:line="276" w:lineRule="auto"/>
        <w:rPr>
          <w:rFonts w:ascii="Courier" w:hAnsi="Courier" w:cs="Courier"/>
          <w:b/>
          <w:bCs/>
          <w:color w:val="000000"/>
          <w:sz w:val="22"/>
          <w:szCs w:val="22"/>
        </w:rPr>
      </w:pPr>
      <w:r w:rsidRPr="00AB34A6">
        <w:rPr>
          <w:rFonts w:ascii="Courier" w:hAnsi="Courier" w:cs="Courier"/>
          <w:b/>
          <w:bCs/>
          <w:color w:val="000000"/>
          <w:sz w:val="22"/>
          <w:szCs w:val="22"/>
        </w:rPr>
        <w:t xml:space="preserve">Functions with loops and conditional statements: </w:t>
      </w:r>
    </w:p>
    <w:p w14:paraId="218A3CA8" w14:textId="578E5EE2" w:rsidR="00AB34A6" w:rsidRPr="00AB34A6" w:rsidRDefault="00AB34A6" w:rsidP="007C23B9">
      <w:pPr>
        <w:tabs>
          <w:tab w:val="left" w:pos="20"/>
          <w:tab w:val="left" w:pos="240"/>
        </w:tabs>
        <w:autoSpaceDE w:val="0"/>
        <w:autoSpaceDN w:val="0"/>
        <w:adjustRightInd w:val="0"/>
        <w:spacing w:line="276" w:lineRule="auto"/>
        <w:rPr>
          <w:rFonts w:ascii="Courier" w:hAnsi="Courier" w:cs="Courier"/>
          <w:b/>
          <w:bCs/>
          <w:color w:val="000000"/>
          <w:sz w:val="22"/>
          <w:szCs w:val="22"/>
        </w:rPr>
      </w:pPr>
      <w:r w:rsidRPr="00AB34A6">
        <w:rPr>
          <w:noProof/>
        </w:rPr>
        <w:drawing>
          <wp:anchor distT="0" distB="0" distL="114300" distR="114300" simplePos="0" relativeHeight="251658240" behindDoc="0" locked="0" layoutInCell="1" allowOverlap="1" wp14:anchorId="1DFD7373" wp14:editId="4B853BF7">
            <wp:simplePos x="0" y="0"/>
            <wp:positionH relativeFrom="column">
              <wp:posOffset>0</wp:posOffset>
            </wp:positionH>
            <wp:positionV relativeFrom="paragraph">
              <wp:posOffset>173355</wp:posOffset>
            </wp:positionV>
            <wp:extent cx="3208020" cy="1485900"/>
            <wp:effectExtent l="0" t="0" r="5080" b="0"/>
            <wp:wrapSquare wrapText="bothSides"/>
            <wp:docPr id="2" name="Picture 2" descr="page18image234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8image23426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34A6">
        <w:fldChar w:fldCharType="begin"/>
      </w:r>
      <w:r w:rsidRPr="00AB34A6">
        <w:instrText xml:space="preserve"> INCLUDEPICTURE "/var/folders/jj/_29hqy654kg2bkz07hthzv280000gn/T/com.microsoft.Word/WebArchiveCopyPasteTempFiles/page18image23426880" \* MERGEFORMATINET </w:instrText>
      </w:r>
      <w:r w:rsidR="00960649">
        <w:fldChar w:fldCharType="separate"/>
      </w:r>
      <w:r w:rsidRPr="00AB34A6">
        <w:fldChar w:fldCharType="end"/>
      </w:r>
    </w:p>
    <w:p w14:paraId="05ADF50B" w14:textId="7B68CA47"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We must pass to the function an integer as an argument, which is later used in a for loop to calculate the sum of all the numbers between 1 and the number passed as an argument. </w:t>
      </w:r>
    </w:p>
    <w:p w14:paraId="7E2503AB" w14:textId="7ADA4122"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E.g. &gt;&gt;&gt; </w:t>
      </w:r>
      <w:proofErr w:type="spellStart"/>
      <w:r>
        <w:rPr>
          <w:rFonts w:ascii="Courier" w:hAnsi="Courier" w:cs="Courier"/>
          <w:color w:val="000000"/>
          <w:sz w:val="22"/>
          <w:szCs w:val="22"/>
        </w:rPr>
        <w:t>sum_</w:t>
      </w:r>
      <w:proofErr w:type="gramStart"/>
      <w:r>
        <w:rPr>
          <w:rFonts w:ascii="Courier" w:hAnsi="Courier" w:cs="Courier"/>
          <w:color w:val="000000"/>
          <w:sz w:val="22"/>
          <w:szCs w:val="22"/>
        </w:rPr>
        <w:t>numbers</w:t>
      </w:r>
      <w:proofErr w:type="spellEnd"/>
      <w:r>
        <w:rPr>
          <w:rFonts w:ascii="Courier" w:hAnsi="Courier" w:cs="Courier"/>
          <w:color w:val="000000"/>
          <w:sz w:val="22"/>
          <w:szCs w:val="22"/>
        </w:rPr>
        <w:t>(</w:t>
      </w:r>
      <w:proofErr w:type="gramEnd"/>
      <w:r>
        <w:rPr>
          <w:rFonts w:ascii="Courier" w:hAnsi="Courier" w:cs="Courier"/>
          <w:color w:val="000000"/>
          <w:sz w:val="22"/>
          <w:szCs w:val="22"/>
        </w:rPr>
        <w:t>8)</w:t>
      </w:r>
    </w:p>
    <w:p w14:paraId="38235D72" w14:textId="71667D60"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36</w:t>
      </w:r>
    </w:p>
    <w:p w14:paraId="03E4BF91" w14:textId="4EB2966D"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The value returned by the function (36) is the sum of all the numbers between 1 and 8. </w:t>
      </w:r>
    </w:p>
    <w:p w14:paraId="3441B7B4" w14:textId="583141A4"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66645C3E" w14:textId="340228FC" w:rsidR="00AB34A6" w:rsidRDefault="00AB34A6"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6D43B864" w14:textId="083C565F" w:rsidR="00644AB8" w:rsidRDefault="00644AB8" w:rsidP="007C23B9">
      <w:p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Pr>
          <w:rFonts w:ascii="Courier" w:hAnsi="Courier" w:cs="Courier"/>
          <w:color w:val="000000"/>
          <w:sz w:val="22"/>
          <w:szCs w:val="22"/>
        </w:rPr>
        <w:t>Other</w:t>
      </w:r>
      <w:proofErr w:type="gramEnd"/>
      <w:r>
        <w:rPr>
          <w:rFonts w:ascii="Courier" w:hAnsi="Courier" w:cs="Courier"/>
          <w:color w:val="000000"/>
          <w:sz w:val="22"/>
          <w:szCs w:val="22"/>
        </w:rPr>
        <w:t xml:space="preserve"> example: </w:t>
      </w:r>
    </w:p>
    <w:p w14:paraId="0A1F961A" w14:textId="46F38B85" w:rsidR="00644AB8" w:rsidRPr="00644AB8" w:rsidRDefault="00644AB8" w:rsidP="00644AB8">
      <w:pPr>
        <w:shd w:val="clear" w:color="auto" w:fill="FFFFFF"/>
      </w:pPr>
      <w:r w:rsidRPr="00644AB8">
        <w:fldChar w:fldCharType="begin"/>
      </w:r>
      <w:r w:rsidRPr="00644AB8">
        <w:instrText xml:space="preserve"> INCLUDEPICTURE "/var/folders/jj/_29hqy654kg2bkz07hthzv280000gn/T/com.microsoft.Word/WebArchiveCopyPasteTempFiles/page18image23428336" \* MERGEFORMATINET </w:instrText>
      </w:r>
      <w:r w:rsidRPr="00644AB8">
        <w:fldChar w:fldCharType="separate"/>
      </w:r>
      <w:r w:rsidRPr="00644AB8">
        <w:rPr>
          <w:noProof/>
        </w:rPr>
        <w:drawing>
          <wp:anchor distT="0" distB="0" distL="114300" distR="114300" simplePos="0" relativeHeight="251661312" behindDoc="0" locked="0" layoutInCell="1" allowOverlap="1" wp14:anchorId="1616F772" wp14:editId="1E5EEB16">
            <wp:simplePos x="0" y="0"/>
            <wp:positionH relativeFrom="column">
              <wp:posOffset>0</wp:posOffset>
            </wp:positionH>
            <wp:positionV relativeFrom="paragraph">
              <wp:posOffset>1270</wp:posOffset>
            </wp:positionV>
            <wp:extent cx="5715000" cy="2465705"/>
            <wp:effectExtent l="0" t="0" r="0" b="0"/>
            <wp:wrapSquare wrapText="bothSides"/>
            <wp:docPr id="3" name="Picture 3" descr="page18image2342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8image23428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6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4AB8">
        <w:fldChar w:fldCharType="end"/>
      </w:r>
    </w:p>
    <w:p w14:paraId="4E9F4A81" w14:textId="5693C21A" w:rsidR="00AB34A6" w:rsidRDefault="00644AB8" w:rsidP="007C23B9">
      <w:p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Pr>
          <w:rFonts w:ascii="Courier" w:hAnsi="Courier" w:cs="Courier"/>
          <w:color w:val="000000"/>
          <w:sz w:val="22"/>
          <w:szCs w:val="22"/>
        </w:rPr>
        <w:t>Other</w:t>
      </w:r>
      <w:proofErr w:type="gramEnd"/>
      <w:r>
        <w:rPr>
          <w:rFonts w:ascii="Courier" w:hAnsi="Courier" w:cs="Courier"/>
          <w:color w:val="000000"/>
          <w:sz w:val="22"/>
          <w:szCs w:val="22"/>
        </w:rPr>
        <w:t xml:space="preserve"> example: </w:t>
      </w:r>
    </w:p>
    <w:p w14:paraId="7034367B" w14:textId="1F87006A" w:rsidR="00644AB8" w:rsidRPr="00296B15" w:rsidRDefault="00644AB8" w:rsidP="00296B15">
      <w:pPr>
        <w:shd w:val="clear" w:color="auto" w:fill="FFFFFF"/>
      </w:pPr>
      <w:r w:rsidRPr="00644AB8">
        <w:lastRenderedPageBreak/>
        <w:fldChar w:fldCharType="begin"/>
      </w:r>
      <w:r w:rsidRPr="00644AB8">
        <w:instrText xml:space="preserve"> INCLUDEPICTURE "/var/folders/jj/_29hqy654kg2bkz07hthzv280000gn/T/com.microsoft.Word/WebArchiveCopyPasteTempFiles/page18image23419392" \* MERGEFORMATINET </w:instrText>
      </w:r>
      <w:r w:rsidRPr="00644AB8">
        <w:fldChar w:fldCharType="separate"/>
      </w:r>
      <w:r w:rsidRPr="00644AB8">
        <w:rPr>
          <w:noProof/>
        </w:rPr>
        <w:drawing>
          <wp:anchor distT="0" distB="0" distL="114300" distR="114300" simplePos="0" relativeHeight="251660288" behindDoc="0" locked="0" layoutInCell="1" allowOverlap="1" wp14:anchorId="60157B0E" wp14:editId="50508E6F">
            <wp:simplePos x="0" y="0"/>
            <wp:positionH relativeFrom="column">
              <wp:posOffset>0</wp:posOffset>
            </wp:positionH>
            <wp:positionV relativeFrom="paragraph">
              <wp:posOffset>3810</wp:posOffset>
            </wp:positionV>
            <wp:extent cx="5641340" cy="2146935"/>
            <wp:effectExtent l="0" t="0" r="0" b="0"/>
            <wp:wrapSquare wrapText="bothSides"/>
            <wp:docPr id="4" name="Picture 4" descr="page18image2341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8image234193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340"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4AB8">
        <w:fldChar w:fldCharType="end"/>
      </w:r>
    </w:p>
    <w:p w14:paraId="0B8233F9" w14:textId="365C6694" w:rsidR="00F00BCF" w:rsidRDefault="00F00BCF" w:rsidP="007C23B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 The </w:t>
      </w:r>
      <w:proofErr w:type="spellStart"/>
      <w:r>
        <w:rPr>
          <w:rFonts w:ascii="Courier" w:hAnsi="Courier" w:cs="Courier"/>
          <w:b/>
          <w:bCs/>
          <w:color w:val="000000"/>
          <w:sz w:val="22"/>
          <w:szCs w:val="22"/>
        </w:rPr>
        <w:t>docsting</w:t>
      </w:r>
      <w:proofErr w:type="spellEnd"/>
      <w:r>
        <w:rPr>
          <w:rFonts w:ascii="Courier" w:hAnsi="Courier" w:cs="Courier"/>
          <w:b/>
          <w:bCs/>
          <w:color w:val="000000"/>
          <w:sz w:val="22"/>
          <w:szCs w:val="22"/>
        </w:rPr>
        <w:t xml:space="preserve"> helps you understand what the function does. </w:t>
      </w:r>
    </w:p>
    <w:p w14:paraId="56ABBE76" w14:textId="77777777" w:rsidR="00C27CA1" w:rsidRDefault="00C27CA1" w:rsidP="007C23B9">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6E637E7D" w14:textId="1A17BEE8" w:rsidR="00F00BCF" w:rsidRDefault="00307080" w:rsidP="007C23B9">
      <w:pPr>
        <w:tabs>
          <w:tab w:val="left" w:pos="20"/>
          <w:tab w:val="left" w:pos="240"/>
        </w:tabs>
        <w:autoSpaceDE w:val="0"/>
        <w:autoSpaceDN w:val="0"/>
        <w:adjustRightInd w:val="0"/>
        <w:spacing w:line="276" w:lineRule="auto"/>
        <w:rPr>
          <w:rFonts w:ascii="Courier" w:hAnsi="Courier" w:cs="Courier"/>
          <w:color w:val="000000"/>
          <w:sz w:val="22"/>
          <w:szCs w:val="22"/>
        </w:rPr>
      </w:pPr>
      <w:r w:rsidRPr="00C27CA1">
        <w:rPr>
          <w:rFonts w:ascii="Courier" w:hAnsi="Courier" w:cs="Courier"/>
          <w:b/>
          <w:bCs/>
          <w:color w:val="000000"/>
          <w:sz w:val="22"/>
          <w:szCs w:val="22"/>
        </w:rPr>
        <w:t>Exception handling:</w:t>
      </w:r>
      <w:r>
        <w:rPr>
          <w:rFonts w:ascii="Courier" w:hAnsi="Courier" w:cs="Courier"/>
          <w:color w:val="000000"/>
          <w:sz w:val="22"/>
          <w:szCs w:val="22"/>
        </w:rPr>
        <w:t xml:space="preserve"> </w:t>
      </w:r>
      <w:r w:rsidR="005613B5" w:rsidRPr="005613B5">
        <w:rPr>
          <w:rFonts w:ascii="Courier" w:hAnsi="Courier" w:cs="Courier"/>
          <w:b/>
          <w:bCs/>
          <w:color w:val="000000"/>
          <w:sz w:val="22"/>
          <w:szCs w:val="22"/>
        </w:rPr>
        <w:t>TRY</w:t>
      </w:r>
      <w:r w:rsidR="005613B5">
        <w:rPr>
          <w:rFonts w:ascii="Courier" w:hAnsi="Courier" w:cs="Courier"/>
          <w:b/>
          <w:bCs/>
          <w:color w:val="000000"/>
          <w:sz w:val="22"/>
          <w:szCs w:val="22"/>
        </w:rPr>
        <w:t xml:space="preserve"> and </w:t>
      </w:r>
      <w:r w:rsidR="005613B5" w:rsidRPr="005613B5">
        <w:rPr>
          <w:rFonts w:ascii="Courier" w:hAnsi="Courier" w:cs="Courier"/>
          <w:b/>
          <w:bCs/>
          <w:color w:val="000000"/>
          <w:sz w:val="22"/>
          <w:szCs w:val="22"/>
        </w:rPr>
        <w:t>EXCEPT</w:t>
      </w:r>
    </w:p>
    <w:p w14:paraId="74CE1153" w14:textId="77777777" w:rsidR="00C27CA1" w:rsidRDefault="00C27CA1" w:rsidP="007C23B9">
      <w:pPr>
        <w:tabs>
          <w:tab w:val="left" w:pos="20"/>
          <w:tab w:val="left" w:pos="240"/>
        </w:tabs>
        <w:autoSpaceDE w:val="0"/>
        <w:autoSpaceDN w:val="0"/>
        <w:adjustRightInd w:val="0"/>
        <w:spacing w:line="276" w:lineRule="auto"/>
        <w:rPr>
          <w:rFonts w:ascii="Courier" w:hAnsi="Courier" w:cs="Courier"/>
          <w:color w:val="000000"/>
          <w:sz w:val="22"/>
          <w:szCs w:val="22"/>
        </w:rPr>
      </w:pPr>
    </w:p>
    <w:p w14:paraId="49E7F69A" w14:textId="3FC041FA" w:rsidR="00C27CA1" w:rsidRPr="00C27CA1" w:rsidRDefault="00C27CA1" w:rsidP="00C27CA1">
      <w:pPr>
        <w:pStyle w:val="ListParagraph"/>
        <w:numPr>
          <w:ilvl w:val="0"/>
          <w:numId w:val="15"/>
        </w:num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color w:val="000000"/>
          <w:sz w:val="22"/>
          <w:szCs w:val="22"/>
        </w:rPr>
        <w:t xml:space="preserve">An exception is an event triggered by an error. If we expect an error of some kind, we can write some code to handle it. </w:t>
      </w:r>
    </w:p>
    <w:p w14:paraId="4DAFD981" w14:textId="3750368C" w:rsidR="00C27CA1" w:rsidRPr="00C27CA1" w:rsidRDefault="00C27CA1" w:rsidP="00C27CA1">
      <w:pPr>
        <w:pStyle w:val="ListParagraph"/>
        <w:numPr>
          <w:ilvl w:val="1"/>
          <w:numId w:val="15"/>
        </w:num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color w:val="000000"/>
          <w:sz w:val="22"/>
          <w:szCs w:val="22"/>
        </w:rPr>
        <w:t xml:space="preserve">Syntax errors: error </w:t>
      </w:r>
      <w:proofErr w:type="gramStart"/>
      <w:r>
        <w:rPr>
          <w:rFonts w:ascii="Courier" w:hAnsi="Courier" w:cs="Courier"/>
          <w:color w:val="000000"/>
          <w:sz w:val="22"/>
          <w:szCs w:val="22"/>
        </w:rPr>
        <w:t>In</w:t>
      </w:r>
      <w:proofErr w:type="gramEnd"/>
      <w:r>
        <w:rPr>
          <w:rFonts w:ascii="Courier" w:hAnsi="Courier" w:cs="Courier"/>
          <w:color w:val="000000"/>
          <w:sz w:val="22"/>
          <w:szCs w:val="22"/>
        </w:rPr>
        <w:t xml:space="preserve"> how code is written </w:t>
      </w:r>
    </w:p>
    <w:p w14:paraId="27152D69" w14:textId="2DF0D5CE" w:rsidR="00C27CA1" w:rsidRPr="00C27CA1" w:rsidRDefault="00C27CA1" w:rsidP="00C27CA1">
      <w:pPr>
        <w:pStyle w:val="ListParagraph"/>
        <w:numPr>
          <w:ilvl w:val="1"/>
          <w:numId w:val="15"/>
        </w:num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color w:val="000000"/>
          <w:sz w:val="22"/>
          <w:szCs w:val="22"/>
        </w:rPr>
        <w:t xml:space="preserve">Runtime errors: error in code even if syntax is correct </w:t>
      </w:r>
      <w:proofErr w:type="gramStart"/>
      <w:r>
        <w:rPr>
          <w:rFonts w:ascii="Courier" w:hAnsi="Courier" w:cs="Courier"/>
          <w:color w:val="000000"/>
          <w:sz w:val="22"/>
          <w:szCs w:val="22"/>
        </w:rPr>
        <w:t>e.g.</w:t>
      </w:r>
      <w:proofErr w:type="gramEnd"/>
      <w:r>
        <w:rPr>
          <w:rFonts w:ascii="Courier" w:hAnsi="Courier" w:cs="Courier"/>
          <w:color w:val="000000"/>
          <w:sz w:val="22"/>
          <w:szCs w:val="22"/>
        </w:rPr>
        <w:t xml:space="preserve"> division by 0 or name not defined. </w:t>
      </w:r>
    </w:p>
    <w:p w14:paraId="1EB3AAF3" w14:textId="0473B31A" w:rsidR="005613B5" w:rsidRPr="00296B15" w:rsidRDefault="00C27CA1" w:rsidP="00296B15">
      <w:pPr>
        <w:pStyle w:val="ListParagraph"/>
        <w:numPr>
          <w:ilvl w:val="1"/>
          <w:numId w:val="15"/>
        </w:num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color w:val="000000"/>
          <w:sz w:val="22"/>
          <w:szCs w:val="22"/>
        </w:rPr>
        <w:t xml:space="preserve">Semantic errors: </w:t>
      </w:r>
      <w:r w:rsidR="005613B5">
        <w:rPr>
          <w:rFonts w:ascii="Courier" w:hAnsi="Courier" w:cs="Courier"/>
          <w:color w:val="000000"/>
          <w:sz w:val="22"/>
          <w:szCs w:val="22"/>
        </w:rPr>
        <w:t xml:space="preserve">when program is executed without producing error messages, but the results are not the correct ones – inconsistent or not expected – hard to find. </w:t>
      </w:r>
    </w:p>
    <w:p w14:paraId="65AAB19A" w14:textId="58298AE5" w:rsidR="00296B15" w:rsidRDefault="00296B15" w:rsidP="00296B1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4CC2495C" w14:textId="6C9581A1" w:rsidR="00296B15" w:rsidRDefault="00296B15" w:rsidP="00296B15">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 xml:space="preserve">Example: </w:t>
      </w:r>
    </w:p>
    <w:p w14:paraId="3E9AFCA4" w14:textId="5ADB02DB" w:rsidR="00296B15" w:rsidRDefault="00296B15" w:rsidP="00296B1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C51AC08" w14:textId="77777777" w:rsidR="00296B15" w:rsidRPr="00296B15" w:rsidRDefault="00296B15" w:rsidP="00296B15">
      <w:pPr>
        <w:tabs>
          <w:tab w:val="left" w:pos="20"/>
          <w:tab w:val="left" w:pos="240"/>
        </w:tabs>
        <w:autoSpaceDE w:val="0"/>
        <w:autoSpaceDN w:val="0"/>
        <w:adjustRightInd w:val="0"/>
        <w:spacing w:line="276" w:lineRule="auto"/>
        <w:rPr>
          <w:rFonts w:ascii="Courier" w:hAnsi="Courier" w:cs="Courier"/>
          <w:b/>
          <w:bCs/>
          <w:color w:val="000000"/>
          <w:sz w:val="22"/>
          <w:szCs w:val="22"/>
        </w:rPr>
      </w:pPr>
      <w:r w:rsidRPr="00296B15">
        <w:rPr>
          <w:rFonts w:ascii="Courier" w:hAnsi="Courier" w:cs="Courier"/>
          <w:b/>
          <w:bCs/>
          <w:color w:val="000000"/>
          <w:sz w:val="22"/>
          <w:szCs w:val="22"/>
        </w:rPr>
        <w:t xml:space="preserve">create a program that performs a simple division between two integer numbers entered by the user. The program must prevent from any kind of errors occurring while entering numbers: </w:t>
      </w:r>
    </w:p>
    <w:p w14:paraId="1F097F40" w14:textId="35A4C5E4" w:rsidR="00296B15" w:rsidRPr="00296B15" w:rsidRDefault="00042FA8" w:rsidP="00296B15">
      <w:pPr>
        <w:tabs>
          <w:tab w:val="left" w:pos="20"/>
          <w:tab w:val="left" w:pos="240"/>
        </w:tabs>
        <w:autoSpaceDE w:val="0"/>
        <w:autoSpaceDN w:val="0"/>
        <w:adjustRightInd w:val="0"/>
        <w:spacing w:line="276" w:lineRule="auto"/>
        <w:rPr>
          <w:rFonts w:ascii="Courier" w:hAnsi="Courier" w:cs="Courier"/>
          <w:b/>
          <w:bCs/>
          <w:color w:val="000000"/>
          <w:sz w:val="22"/>
          <w:szCs w:val="22"/>
        </w:rPr>
      </w:pPr>
      <w:r w:rsidRPr="00296B15">
        <w:rPr>
          <w:noProof/>
        </w:rPr>
        <w:drawing>
          <wp:anchor distT="0" distB="0" distL="114300" distR="114300" simplePos="0" relativeHeight="251659264" behindDoc="0" locked="0" layoutInCell="1" allowOverlap="1" wp14:anchorId="72C498C8" wp14:editId="1201FEAF">
            <wp:simplePos x="0" y="0"/>
            <wp:positionH relativeFrom="column">
              <wp:posOffset>0</wp:posOffset>
            </wp:positionH>
            <wp:positionV relativeFrom="paragraph">
              <wp:posOffset>346256</wp:posOffset>
            </wp:positionV>
            <wp:extent cx="5943600" cy="2040255"/>
            <wp:effectExtent l="0" t="0" r="0" b="4445"/>
            <wp:wrapSquare wrapText="bothSides"/>
            <wp:docPr id="5" name="Picture 5" descr="page25image2338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5image233874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40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EAAAF" w14:textId="313AA46F" w:rsidR="002B3D9D" w:rsidRPr="003C2BF4" w:rsidRDefault="002B3D9D" w:rsidP="003C2BF4">
      <w:pPr>
        <w:tabs>
          <w:tab w:val="left" w:pos="20"/>
          <w:tab w:val="left" w:pos="240"/>
        </w:tabs>
        <w:autoSpaceDE w:val="0"/>
        <w:autoSpaceDN w:val="0"/>
        <w:adjustRightInd w:val="0"/>
        <w:spacing w:line="276" w:lineRule="auto"/>
        <w:rPr>
          <w:rFonts w:ascii="Courier" w:hAnsi="Courier" w:cs="Courier"/>
          <w:color w:val="000000"/>
          <w:sz w:val="22"/>
          <w:szCs w:val="22"/>
        </w:rPr>
      </w:pPr>
    </w:p>
    <w:p w14:paraId="6159DEA5" w14:textId="311F11BD" w:rsidR="00042FA8" w:rsidRDefault="00296B15" w:rsidP="00CC7D65">
      <w:pPr>
        <w:shd w:val="clear" w:color="auto" w:fill="FFFFFF"/>
      </w:pPr>
      <w:r w:rsidRPr="00296B15">
        <w:fldChar w:fldCharType="begin"/>
      </w:r>
      <w:r w:rsidRPr="00296B15">
        <w:instrText xml:space="preserve"> INCLUDEPICTURE "/var/folders/jj/_29hqy654kg2bkz07hthzv280000gn/T/com.microsoft.Word/WebArchiveCopyPasteTempFiles/page25image23387456" \* MERGEFORMATINET </w:instrText>
      </w:r>
      <w:r w:rsidR="00960649">
        <w:fldChar w:fldCharType="separate"/>
      </w:r>
      <w:r w:rsidRPr="00296B15">
        <w:fldChar w:fldCharType="end"/>
      </w:r>
    </w:p>
    <w:p w14:paraId="0FF8536F" w14:textId="77777777" w:rsidR="00CC7D65" w:rsidRPr="00CC7D65" w:rsidRDefault="00CC7D65" w:rsidP="00CC7D65">
      <w:pPr>
        <w:shd w:val="clear" w:color="auto" w:fill="FFFFFF"/>
      </w:pPr>
    </w:p>
    <w:p w14:paraId="7ACFC902" w14:textId="60FDE5C6" w:rsidR="00042FA8" w:rsidRPr="00FD7948" w:rsidRDefault="00CC7D65" w:rsidP="00FD7948">
      <w:pPr>
        <w:tabs>
          <w:tab w:val="left" w:pos="20"/>
          <w:tab w:val="left" w:pos="240"/>
        </w:tabs>
        <w:autoSpaceDE w:val="0"/>
        <w:autoSpaceDN w:val="0"/>
        <w:adjustRightInd w:val="0"/>
        <w:spacing w:line="276" w:lineRule="auto"/>
        <w:jc w:val="center"/>
        <w:rPr>
          <w:rFonts w:ascii="Courier" w:hAnsi="Courier" w:cs="Courier"/>
          <w:b/>
          <w:bCs/>
          <w:color w:val="000000"/>
          <w:sz w:val="32"/>
          <w:szCs w:val="32"/>
        </w:rPr>
      </w:pPr>
      <w:r w:rsidRPr="00FD7948">
        <w:rPr>
          <w:rFonts w:ascii="Courier" w:hAnsi="Courier" w:cs="Courier"/>
          <w:b/>
          <w:bCs/>
          <w:color w:val="000000"/>
          <w:sz w:val="32"/>
          <w:szCs w:val="32"/>
        </w:rPr>
        <w:t>Practice session 6:</w:t>
      </w:r>
    </w:p>
    <w:p w14:paraId="3DE9E450" w14:textId="50E8AAFA" w:rsidR="00422CBB" w:rsidRDefault="00422CBB" w:rsidP="00906ED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67BD9F0" w14:textId="1959E22C"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r w:rsidRPr="00422CBB">
        <w:rPr>
          <w:rFonts w:ascii="Courier" w:hAnsi="Courier" w:cs="Courier"/>
          <w:color w:val="000000"/>
          <w:sz w:val="22"/>
          <w:szCs w:val="22"/>
        </w:rPr>
        <w:t xml:space="preserve">Create a new Python file called sum.py and create a function called </w:t>
      </w:r>
      <w:proofErr w:type="spellStart"/>
      <w:r w:rsidRPr="00422CBB">
        <w:rPr>
          <w:rFonts w:ascii="Courier" w:hAnsi="Courier" w:cs="Courier"/>
          <w:color w:val="000000"/>
          <w:sz w:val="22"/>
          <w:szCs w:val="22"/>
        </w:rPr>
        <w:t>harmonic_sum</w:t>
      </w:r>
      <w:proofErr w:type="spellEnd"/>
      <w:r w:rsidRPr="00422CBB">
        <w:rPr>
          <w:rFonts w:ascii="Courier" w:hAnsi="Courier" w:cs="Courier"/>
          <w:color w:val="000000"/>
          <w:sz w:val="22"/>
          <w:szCs w:val="22"/>
        </w:rPr>
        <w:t>, which must calculate the value of the following series:</w:t>
      </w:r>
    </w:p>
    <w:p w14:paraId="0D77BED2" w14:textId="2484F735"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44272648" w14:textId="28465F51"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r w:rsidRPr="00422CBB">
        <w:rPr>
          <w:rFonts w:ascii="Courier" w:hAnsi="Courier" w:cs="Courier"/>
          <w:noProof/>
          <w:color w:val="000000"/>
          <w:sz w:val="22"/>
          <w:szCs w:val="22"/>
        </w:rPr>
        <w:drawing>
          <wp:anchor distT="0" distB="0" distL="114300" distR="114300" simplePos="0" relativeHeight="251662336" behindDoc="0" locked="0" layoutInCell="1" allowOverlap="1" wp14:anchorId="360794F0" wp14:editId="519783EF">
            <wp:simplePos x="0" y="0"/>
            <wp:positionH relativeFrom="column">
              <wp:posOffset>2113915</wp:posOffset>
            </wp:positionH>
            <wp:positionV relativeFrom="paragraph">
              <wp:posOffset>164465</wp:posOffset>
            </wp:positionV>
            <wp:extent cx="1066800" cy="889000"/>
            <wp:effectExtent l="0" t="0" r="0" b="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66800" cy="889000"/>
                    </a:xfrm>
                    <a:prstGeom prst="rect">
                      <a:avLst/>
                    </a:prstGeom>
                  </pic:spPr>
                </pic:pic>
              </a:graphicData>
            </a:graphic>
            <wp14:sizeRelH relativeFrom="page">
              <wp14:pctWidth>0</wp14:pctWidth>
            </wp14:sizeRelH>
            <wp14:sizeRelV relativeFrom="page">
              <wp14:pctHeight>0</wp14:pctHeight>
            </wp14:sizeRelV>
          </wp:anchor>
        </w:drawing>
      </w:r>
    </w:p>
    <w:p w14:paraId="389AF740" w14:textId="3149D081"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67B6FA89" w14:textId="71B65A58"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7BB4D67B" w14:textId="639517E7"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69C2F66C" w14:textId="77747096"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49102526" w14:textId="0B6E09FC"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1781C099" w14:textId="67C65BF6"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3FC2D6EA" w14:textId="77777777"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42A20D02" w14:textId="3AA6827A" w:rsidR="00422CBB" w:rsidRPr="00422CBB" w:rsidRDefault="00422CBB" w:rsidP="00422CBB">
      <w:pPr>
        <w:tabs>
          <w:tab w:val="left" w:pos="20"/>
          <w:tab w:val="left" w:pos="240"/>
        </w:tabs>
        <w:autoSpaceDE w:val="0"/>
        <w:autoSpaceDN w:val="0"/>
        <w:adjustRightInd w:val="0"/>
        <w:spacing w:line="276" w:lineRule="auto"/>
        <w:rPr>
          <w:rFonts w:ascii="Cambria Math" w:hAnsi="Cambria Math" w:cs="Cambria Math"/>
          <w:color w:val="000000"/>
          <w:sz w:val="22"/>
          <w:szCs w:val="22"/>
        </w:rPr>
      </w:pPr>
      <w:r w:rsidRPr="00422CBB">
        <w:rPr>
          <w:rFonts w:ascii="Courier" w:hAnsi="Courier" w:cs="Courier"/>
          <w:color w:val="000000"/>
          <w:sz w:val="22"/>
          <w:szCs w:val="22"/>
        </w:rPr>
        <w:t xml:space="preserve">For example, considering N = 6 and </w:t>
      </w:r>
      <w:r w:rsidRPr="00422CBB">
        <w:rPr>
          <w:rFonts w:ascii="Cambria" w:hAnsi="Cambria" w:cs="Cambria"/>
          <w:i/>
          <w:iCs/>
          <w:color w:val="000000"/>
          <w:sz w:val="22"/>
          <w:szCs w:val="22"/>
        </w:rPr>
        <w:t>α</w:t>
      </w:r>
      <w:r w:rsidRPr="00422CBB">
        <w:rPr>
          <w:rFonts w:ascii="Courier" w:hAnsi="Courier" w:cs="Courier"/>
          <w:i/>
          <w:iCs/>
          <w:color w:val="000000"/>
          <w:sz w:val="22"/>
          <w:szCs w:val="22"/>
        </w:rPr>
        <w:t xml:space="preserve"> </w:t>
      </w:r>
      <w:r w:rsidRPr="00422CBB">
        <w:rPr>
          <w:rFonts w:ascii="Courier" w:hAnsi="Courier" w:cs="Courier"/>
          <w:color w:val="000000"/>
          <w:sz w:val="22"/>
          <w:szCs w:val="22"/>
        </w:rPr>
        <w:t xml:space="preserve">= 2 you will obtain: </w:t>
      </w:r>
    </w:p>
    <w:p w14:paraId="65B6493C" w14:textId="7F465415"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r w:rsidRPr="00422CBB">
        <w:rPr>
          <w:rFonts w:ascii="Courier" w:hAnsi="Courier" w:cs="Courier"/>
          <w:noProof/>
          <w:color w:val="000000"/>
          <w:sz w:val="22"/>
          <w:szCs w:val="22"/>
        </w:rPr>
        <w:drawing>
          <wp:anchor distT="0" distB="0" distL="114300" distR="114300" simplePos="0" relativeHeight="251663360" behindDoc="0" locked="0" layoutInCell="1" allowOverlap="1" wp14:anchorId="5003D358" wp14:editId="7E80FD29">
            <wp:simplePos x="0" y="0"/>
            <wp:positionH relativeFrom="column">
              <wp:posOffset>1453243</wp:posOffset>
            </wp:positionH>
            <wp:positionV relativeFrom="paragraph">
              <wp:posOffset>273</wp:posOffset>
            </wp:positionV>
            <wp:extent cx="2705100" cy="635000"/>
            <wp:effectExtent l="0" t="0" r="0" b="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5100" cy="635000"/>
                    </a:xfrm>
                    <a:prstGeom prst="rect">
                      <a:avLst/>
                    </a:prstGeom>
                  </pic:spPr>
                </pic:pic>
              </a:graphicData>
            </a:graphic>
            <wp14:sizeRelH relativeFrom="page">
              <wp14:pctWidth>0</wp14:pctWidth>
            </wp14:sizeRelH>
            <wp14:sizeRelV relativeFrom="page">
              <wp14:pctHeight>0</wp14:pctHeight>
            </wp14:sizeRelV>
          </wp:anchor>
        </w:drawing>
      </w:r>
    </w:p>
    <w:p w14:paraId="1A4FC4DE" w14:textId="7B291604"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183F7E66" w14:textId="48149467"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588E071D" w14:textId="77777777"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5246ABCE" w14:textId="17E9CC11"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p>
    <w:p w14:paraId="5DD9D839" w14:textId="77777777" w:rsidR="00422CBB" w:rsidRPr="00422CBB" w:rsidRDefault="00422CBB" w:rsidP="00422CBB">
      <w:pPr>
        <w:tabs>
          <w:tab w:val="left" w:pos="20"/>
          <w:tab w:val="left" w:pos="240"/>
        </w:tabs>
        <w:autoSpaceDE w:val="0"/>
        <w:autoSpaceDN w:val="0"/>
        <w:adjustRightInd w:val="0"/>
        <w:spacing w:line="276" w:lineRule="auto"/>
        <w:rPr>
          <w:rFonts w:ascii="Courier" w:hAnsi="Courier" w:cs="Courier"/>
          <w:color w:val="000000"/>
          <w:sz w:val="22"/>
          <w:szCs w:val="22"/>
        </w:rPr>
      </w:pPr>
      <w:r w:rsidRPr="00422CBB">
        <w:rPr>
          <w:rFonts w:ascii="Courier" w:hAnsi="Courier" w:cs="Courier"/>
          <w:color w:val="000000"/>
          <w:sz w:val="22"/>
          <w:szCs w:val="22"/>
        </w:rPr>
        <w:t xml:space="preserve">In particular, the function must: </w:t>
      </w:r>
    </w:p>
    <w:p w14:paraId="2C3DF562" w14:textId="77777777" w:rsidR="00422CBB" w:rsidRPr="00422CBB" w:rsidRDefault="00422CBB" w:rsidP="00422CBB">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422CBB">
        <w:rPr>
          <w:rFonts w:ascii="Courier" w:hAnsi="Courier" w:cs="Courier"/>
          <w:color w:val="000000"/>
          <w:sz w:val="22"/>
          <w:szCs w:val="22"/>
        </w:rPr>
        <w:t xml:space="preserve">have as mandatory parameters </w:t>
      </w:r>
      <w:r w:rsidRPr="00422CBB">
        <w:rPr>
          <w:rFonts w:ascii="Courier" w:hAnsi="Courier" w:cs="Courier"/>
          <w:i/>
          <w:iCs/>
          <w:color w:val="000000"/>
          <w:sz w:val="22"/>
          <w:szCs w:val="22"/>
        </w:rPr>
        <w:t xml:space="preserve">N </w:t>
      </w:r>
      <w:r w:rsidRPr="00422CBB">
        <w:rPr>
          <w:rFonts w:ascii="Courier" w:hAnsi="Courier" w:cs="Courier"/>
          <w:color w:val="000000"/>
          <w:sz w:val="22"/>
          <w:szCs w:val="22"/>
        </w:rPr>
        <w:t xml:space="preserve">and </w:t>
      </w:r>
      <w:r w:rsidRPr="00422CBB">
        <w:rPr>
          <w:rFonts w:ascii="Cambria" w:hAnsi="Cambria" w:cs="Cambria"/>
          <w:i/>
          <w:iCs/>
          <w:color w:val="000000"/>
          <w:sz w:val="22"/>
          <w:szCs w:val="22"/>
        </w:rPr>
        <w:t>α</w:t>
      </w:r>
      <w:r w:rsidRPr="00422CBB">
        <w:rPr>
          <w:rFonts w:ascii="Courier" w:hAnsi="Courier" w:cs="Courier"/>
          <w:color w:val="000000"/>
          <w:sz w:val="22"/>
          <w:szCs w:val="22"/>
        </w:rPr>
        <w:t xml:space="preserve">, that are the maximum number to be considered for the series and the exponent to be used </w:t>
      </w:r>
    </w:p>
    <w:p w14:paraId="4E76D42E" w14:textId="77777777" w:rsidR="00422CBB" w:rsidRPr="00422CBB" w:rsidRDefault="00422CBB" w:rsidP="00422CBB">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422CBB">
        <w:rPr>
          <w:rFonts w:ascii="Courier" w:hAnsi="Courier" w:cs="Courier"/>
          <w:color w:val="000000"/>
          <w:sz w:val="22"/>
          <w:szCs w:val="22"/>
        </w:rPr>
        <w:t>return the result of the sum of all the fractions to the calling instruction</w:t>
      </w:r>
    </w:p>
    <w:p w14:paraId="4B2D9970" w14:textId="6D5DB352" w:rsidR="00422CBB" w:rsidRPr="00422CBB" w:rsidRDefault="00422CBB" w:rsidP="00422CBB">
      <w:pPr>
        <w:tabs>
          <w:tab w:val="left" w:pos="20"/>
          <w:tab w:val="left" w:pos="240"/>
        </w:tabs>
        <w:autoSpaceDE w:val="0"/>
        <w:autoSpaceDN w:val="0"/>
        <w:adjustRightInd w:val="0"/>
        <w:spacing w:line="276" w:lineRule="auto"/>
        <w:ind w:left="360"/>
        <w:rPr>
          <w:rFonts w:ascii="Courier" w:hAnsi="Courier" w:cs="Courier"/>
          <w:color w:val="000000"/>
          <w:sz w:val="22"/>
          <w:szCs w:val="22"/>
        </w:rPr>
      </w:pPr>
      <w:r w:rsidRPr="00422CBB">
        <w:rPr>
          <w:rFonts w:ascii="Courier" w:hAnsi="Courier" w:cs="Courier"/>
          <w:color w:val="000000"/>
          <w:sz w:val="22"/>
          <w:szCs w:val="22"/>
        </w:rPr>
        <w:t xml:space="preserve">Test the program calling several times the function </w:t>
      </w:r>
      <w:proofErr w:type="spellStart"/>
      <w:r w:rsidRPr="00422CBB">
        <w:rPr>
          <w:rFonts w:ascii="Courier" w:hAnsi="Courier" w:cs="Courier"/>
          <w:color w:val="000000"/>
          <w:sz w:val="22"/>
          <w:szCs w:val="22"/>
        </w:rPr>
        <w:t>harmonic_sum</w:t>
      </w:r>
      <w:proofErr w:type="spellEnd"/>
      <w:r w:rsidRPr="00422CBB">
        <w:rPr>
          <w:rFonts w:ascii="Courier" w:hAnsi="Courier" w:cs="Courier"/>
          <w:color w:val="000000"/>
          <w:sz w:val="22"/>
          <w:szCs w:val="22"/>
        </w:rPr>
        <w:t xml:space="preserve"> with different values. </w:t>
      </w:r>
    </w:p>
    <w:p w14:paraId="3EB544C8" w14:textId="29388C0D" w:rsidR="00422CBB" w:rsidRPr="00422CBB" w:rsidRDefault="00422CBB" w:rsidP="00422CBB">
      <w:pPr>
        <w:tabs>
          <w:tab w:val="left" w:pos="20"/>
          <w:tab w:val="left" w:pos="240"/>
        </w:tabs>
        <w:autoSpaceDE w:val="0"/>
        <w:autoSpaceDN w:val="0"/>
        <w:adjustRightInd w:val="0"/>
        <w:spacing w:line="276" w:lineRule="auto"/>
        <w:ind w:left="360"/>
        <w:rPr>
          <w:rFonts w:ascii="Courier" w:hAnsi="Courier" w:cs="Courier"/>
          <w:b/>
          <w:bCs/>
          <w:color w:val="000000"/>
          <w:sz w:val="22"/>
          <w:szCs w:val="22"/>
        </w:rPr>
      </w:pPr>
      <w:r w:rsidRPr="00422CBB">
        <w:rPr>
          <w:rFonts w:ascii="Courier" w:hAnsi="Courier" w:cs="Courier"/>
          <w:b/>
          <w:bCs/>
          <w:color w:val="000000"/>
          <w:sz w:val="22"/>
          <w:szCs w:val="22"/>
        </w:rPr>
        <w:t xml:space="preserve">ANS: </w:t>
      </w:r>
    </w:p>
    <w:p w14:paraId="796191A1" w14:textId="77777777" w:rsidR="00422CBB" w:rsidRPr="00422CBB" w:rsidRDefault="00422CBB" w:rsidP="00422CBB">
      <w:pPr>
        <w:tabs>
          <w:tab w:val="left" w:pos="20"/>
          <w:tab w:val="left" w:pos="240"/>
        </w:tabs>
        <w:autoSpaceDE w:val="0"/>
        <w:autoSpaceDN w:val="0"/>
        <w:adjustRightInd w:val="0"/>
        <w:spacing w:line="276" w:lineRule="auto"/>
        <w:ind w:left="360"/>
        <w:rPr>
          <w:rFonts w:ascii="Courier" w:hAnsi="Courier" w:cs="Courier"/>
          <w:color w:val="000000"/>
          <w:sz w:val="22"/>
          <w:szCs w:val="22"/>
        </w:rPr>
      </w:pPr>
    </w:p>
    <w:p w14:paraId="0BFC0B63" w14:textId="77777777" w:rsidR="00422CBB" w:rsidRPr="00422CBB" w:rsidRDefault="00422CBB" w:rsidP="00422CBB">
      <w:pPr>
        <w:tabs>
          <w:tab w:val="left" w:pos="20"/>
          <w:tab w:val="left" w:pos="240"/>
        </w:tabs>
        <w:autoSpaceDE w:val="0"/>
        <w:autoSpaceDN w:val="0"/>
        <w:adjustRightInd w:val="0"/>
        <w:spacing w:line="276" w:lineRule="auto"/>
        <w:ind w:left="2880"/>
        <w:rPr>
          <w:rFonts w:ascii="Courier" w:hAnsi="Courier" w:cs="Courier"/>
          <w:b/>
          <w:bCs/>
          <w:color w:val="000000"/>
          <w:sz w:val="22"/>
          <w:szCs w:val="22"/>
        </w:rPr>
      </w:pPr>
      <w:r w:rsidRPr="00422CBB">
        <w:rPr>
          <w:rFonts w:ascii="Courier" w:hAnsi="Courier" w:cs="Courier"/>
          <w:b/>
          <w:bCs/>
          <w:color w:val="000000"/>
          <w:sz w:val="22"/>
          <w:szCs w:val="22"/>
        </w:rPr>
        <w:t xml:space="preserve">def </w:t>
      </w:r>
      <w:proofErr w:type="spellStart"/>
      <w:r w:rsidRPr="00422CBB">
        <w:rPr>
          <w:rFonts w:ascii="Courier" w:hAnsi="Courier" w:cs="Courier"/>
          <w:b/>
          <w:bCs/>
          <w:color w:val="000000"/>
          <w:sz w:val="22"/>
          <w:szCs w:val="22"/>
        </w:rPr>
        <w:t>harmonic_</w:t>
      </w:r>
      <w:proofErr w:type="gramStart"/>
      <w:r w:rsidRPr="00422CBB">
        <w:rPr>
          <w:rFonts w:ascii="Courier" w:hAnsi="Courier" w:cs="Courier"/>
          <w:b/>
          <w:bCs/>
          <w:color w:val="000000"/>
          <w:sz w:val="22"/>
          <w:szCs w:val="22"/>
        </w:rPr>
        <w:t>sum</w:t>
      </w:r>
      <w:proofErr w:type="spellEnd"/>
      <w:r w:rsidRPr="00422CBB">
        <w:rPr>
          <w:rFonts w:ascii="Courier" w:hAnsi="Courier" w:cs="Courier"/>
          <w:b/>
          <w:bCs/>
          <w:color w:val="000000"/>
          <w:sz w:val="22"/>
          <w:szCs w:val="22"/>
        </w:rPr>
        <w:t>(</w:t>
      </w:r>
      <w:proofErr w:type="gramEnd"/>
      <w:r w:rsidRPr="00422CBB">
        <w:rPr>
          <w:rFonts w:ascii="Courier" w:hAnsi="Courier" w:cs="Courier"/>
          <w:b/>
          <w:bCs/>
          <w:color w:val="000000"/>
          <w:sz w:val="22"/>
          <w:szCs w:val="22"/>
        </w:rPr>
        <w:t>N, a):</w:t>
      </w:r>
    </w:p>
    <w:p w14:paraId="5F4D9A1F" w14:textId="77777777" w:rsidR="00422CBB" w:rsidRPr="00422CBB" w:rsidRDefault="00422CBB" w:rsidP="00422CBB">
      <w:pPr>
        <w:tabs>
          <w:tab w:val="left" w:pos="20"/>
          <w:tab w:val="left" w:pos="240"/>
        </w:tabs>
        <w:autoSpaceDE w:val="0"/>
        <w:autoSpaceDN w:val="0"/>
        <w:adjustRightInd w:val="0"/>
        <w:spacing w:line="276" w:lineRule="auto"/>
        <w:ind w:left="2880"/>
        <w:rPr>
          <w:rFonts w:ascii="Courier" w:hAnsi="Courier" w:cs="Courier"/>
          <w:b/>
          <w:bCs/>
          <w:color w:val="000000"/>
          <w:sz w:val="22"/>
          <w:szCs w:val="22"/>
        </w:rPr>
      </w:pPr>
      <w:r w:rsidRPr="00422CBB">
        <w:rPr>
          <w:rFonts w:ascii="Courier" w:hAnsi="Courier" w:cs="Courier"/>
          <w:b/>
          <w:bCs/>
          <w:color w:val="000000"/>
          <w:sz w:val="22"/>
          <w:szCs w:val="22"/>
        </w:rPr>
        <w:t xml:space="preserve">    total = 0</w:t>
      </w:r>
    </w:p>
    <w:p w14:paraId="3F1E8A34" w14:textId="77777777" w:rsidR="00422CBB" w:rsidRPr="00422CBB" w:rsidRDefault="00422CBB" w:rsidP="00422CBB">
      <w:pPr>
        <w:tabs>
          <w:tab w:val="left" w:pos="20"/>
          <w:tab w:val="left" w:pos="240"/>
        </w:tabs>
        <w:autoSpaceDE w:val="0"/>
        <w:autoSpaceDN w:val="0"/>
        <w:adjustRightInd w:val="0"/>
        <w:spacing w:line="276" w:lineRule="auto"/>
        <w:ind w:left="2880"/>
        <w:rPr>
          <w:rFonts w:ascii="Courier" w:hAnsi="Courier" w:cs="Courier"/>
          <w:b/>
          <w:bCs/>
          <w:color w:val="000000"/>
          <w:sz w:val="22"/>
          <w:szCs w:val="22"/>
        </w:rPr>
      </w:pPr>
      <w:r w:rsidRPr="00422CBB">
        <w:rPr>
          <w:rFonts w:ascii="Courier" w:hAnsi="Courier" w:cs="Courier"/>
          <w:b/>
          <w:bCs/>
          <w:color w:val="000000"/>
          <w:sz w:val="22"/>
          <w:szCs w:val="22"/>
        </w:rPr>
        <w:t xml:space="preserve">    for n in </w:t>
      </w:r>
      <w:proofErr w:type="gramStart"/>
      <w:r w:rsidRPr="00422CBB">
        <w:rPr>
          <w:rFonts w:ascii="Courier" w:hAnsi="Courier" w:cs="Courier"/>
          <w:b/>
          <w:bCs/>
          <w:color w:val="000000"/>
          <w:sz w:val="22"/>
          <w:szCs w:val="22"/>
        </w:rPr>
        <w:t>range(</w:t>
      </w:r>
      <w:proofErr w:type="gramEnd"/>
      <w:r w:rsidRPr="00422CBB">
        <w:rPr>
          <w:rFonts w:ascii="Courier" w:hAnsi="Courier" w:cs="Courier"/>
          <w:b/>
          <w:bCs/>
          <w:color w:val="000000"/>
          <w:sz w:val="22"/>
          <w:szCs w:val="22"/>
        </w:rPr>
        <w:t>1, N+1):</w:t>
      </w:r>
    </w:p>
    <w:p w14:paraId="11A8B8CC" w14:textId="77777777" w:rsidR="00422CBB" w:rsidRPr="00422CBB" w:rsidRDefault="00422CBB" w:rsidP="00422CBB">
      <w:pPr>
        <w:tabs>
          <w:tab w:val="left" w:pos="20"/>
          <w:tab w:val="left" w:pos="240"/>
        </w:tabs>
        <w:autoSpaceDE w:val="0"/>
        <w:autoSpaceDN w:val="0"/>
        <w:adjustRightInd w:val="0"/>
        <w:spacing w:line="276" w:lineRule="auto"/>
        <w:ind w:left="2880"/>
        <w:rPr>
          <w:rFonts w:ascii="Courier" w:hAnsi="Courier" w:cs="Courier"/>
          <w:b/>
          <w:bCs/>
          <w:color w:val="000000"/>
          <w:sz w:val="22"/>
          <w:szCs w:val="22"/>
        </w:rPr>
      </w:pPr>
      <w:r w:rsidRPr="00422CBB">
        <w:rPr>
          <w:rFonts w:ascii="Courier" w:hAnsi="Courier" w:cs="Courier"/>
          <w:b/>
          <w:bCs/>
          <w:color w:val="000000"/>
          <w:sz w:val="22"/>
          <w:szCs w:val="22"/>
        </w:rPr>
        <w:t xml:space="preserve">        total = total + 1/n**a</w:t>
      </w:r>
    </w:p>
    <w:p w14:paraId="590A44AD" w14:textId="72F00317" w:rsidR="00866974" w:rsidRDefault="00422CBB" w:rsidP="00866974">
      <w:pPr>
        <w:tabs>
          <w:tab w:val="left" w:pos="20"/>
          <w:tab w:val="left" w:pos="240"/>
        </w:tabs>
        <w:autoSpaceDE w:val="0"/>
        <w:autoSpaceDN w:val="0"/>
        <w:adjustRightInd w:val="0"/>
        <w:spacing w:line="276" w:lineRule="auto"/>
        <w:ind w:left="2880"/>
        <w:rPr>
          <w:rFonts w:ascii="Courier" w:hAnsi="Courier" w:cs="Courier"/>
          <w:b/>
          <w:bCs/>
          <w:color w:val="000000"/>
          <w:sz w:val="22"/>
          <w:szCs w:val="22"/>
        </w:rPr>
      </w:pPr>
      <w:r w:rsidRPr="00422CBB">
        <w:rPr>
          <w:rFonts w:ascii="Courier" w:hAnsi="Courier" w:cs="Courier"/>
          <w:b/>
          <w:bCs/>
          <w:color w:val="000000"/>
          <w:sz w:val="22"/>
          <w:szCs w:val="22"/>
        </w:rPr>
        <w:t xml:space="preserve">    return total</w:t>
      </w:r>
    </w:p>
    <w:p w14:paraId="7CB378C5" w14:textId="0C2D21AB" w:rsidR="00866974" w:rsidRDefault="00866974" w:rsidP="00866974">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7E884D53" w14:textId="0C8D25F8" w:rsidR="00866974" w:rsidRDefault="00866974" w:rsidP="00866974">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119FF9D" w14:textId="1AC635A6" w:rsidR="00866974" w:rsidRDefault="00866974" w:rsidP="00866974">
      <w:pPr>
        <w:tabs>
          <w:tab w:val="left" w:pos="20"/>
          <w:tab w:val="left" w:pos="240"/>
        </w:tabs>
        <w:autoSpaceDE w:val="0"/>
        <w:autoSpaceDN w:val="0"/>
        <w:adjustRightInd w:val="0"/>
        <w:spacing w:line="276" w:lineRule="auto"/>
        <w:rPr>
          <w:rFonts w:ascii="Courier" w:hAnsi="Courier" w:cs="Courier"/>
          <w:color w:val="000000"/>
          <w:sz w:val="22"/>
          <w:szCs w:val="22"/>
        </w:rPr>
      </w:pPr>
    </w:p>
    <w:p w14:paraId="4104E052" w14:textId="0764C9BB" w:rsidR="001B3EE5" w:rsidRPr="00740BE3" w:rsidRDefault="001B3EE5" w:rsidP="00FD7948">
      <w:pPr>
        <w:tabs>
          <w:tab w:val="left" w:pos="20"/>
          <w:tab w:val="left" w:pos="240"/>
        </w:tabs>
        <w:autoSpaceDE w:val="0"/>
        <w:autoSpaceDN w:val="0"/>
        <w:adjustRightInd w:val="0"/>
        <w:spacing w:line="276" w:lineRule="auto"/>
        <w:jc w:val="center"/>
        <w:rPr>
          <w:rFonts w:ascii="Courier" w:hAnsi="Courier" w:cs="Courier"/>
          <w:b/>
          <w:bCs/>
          <w:color w:val="000000"/>
          <w:sz w:val="36"/>
          <w:szCs w:val="36"/>
          <w:u w:val="single"/>
        </w:rPr>
      </w:pPr>
      <w:r w:rsidRPr="00740BE3">
        <w:rPr>
          <w:rFonts w:ascii="Courier" w:hAnsi="Courier" w:cs="Courier"/>
          <w:b/>
          <w:bCs/>
          <w:color w:val="000000"/>
          <w:sz w:val="36"/>
          <w:szCs w:val="36"/>
          <w:u w:val="single"/>
        </w:rPr>
        <w:t>Chapter 8:</w:t>
      </w:r>
    </w:p>
    <w:p w14:paraId="245F709C" w14:textId="7C6FE184" w:rsidR="001B3EE5" w:rsidRDefault="001B3EE5" w:rsidP="00866974">
      <w:pPr>
        <w:tabs>
          <w:tab w:val="left" w:pos="20"/>
          <w:tab w:val="left" w:pos="240"/>
        </w:tabs>
        <w:autoSpaceDE w:val="0"/>
        <w:autoSpaceDN w:val="0"/>
        <w:adjustRightInd w:val="0"/>
        <w:spacing w:line="276" w:lineRule="auto"/>
        <w:rPr>
          <w:rFonts w:ascii="Courier" w:hAnsi="Courier" w:cs="Courier"/>
          <w:color w:val="000000"/>
          <w:sz w:val="22"/>
          <w:szCs w:val="22"/>
        </w:rPr>
      </w:pPr>
    </w:p>
    <w:p w14:paraId="2736C662" w14:textId="1FE67520" w:rsidR="008521CE" w:rsidRDefault="001B3EE5"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w:t>
      </w:r>
      <w:r w:rsidR="008521CE">
        <w:rPr>
          <w:rFonts w:ascii="Courier" w:hAnsi="Courier" w:cs="Courier"/>
          <w:color w:val="000000"/>
          <w:sz w:val="22"/>
          <w:szCs w:val="22"/>
        </w:rPr>
        <w:t xml:space="preserve"> operator: </w:t>
      </w:r>
    </w:p>
    <w:p w14:paraId="124FA312" w14:textId="77777777" w:rsidR="008521CE" w:rsidRDefault="001B3EE5" w:rsidP="001B3EE5">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8521CE">
        <w:rPr>
          <w:rFonts w:ascii="Courier" w:hAnsi="Courier" w:cs="Courier"/>
          <w:color w:val="000000"/>
          <w:sz w:val="22"/>
          <w:szCs w:val="22"/>
        </w:rPr>
        <w:t xml:space="preserve">Concatenates 2 strings </w:t>
      </w:r>
    </w:p>
    <w:p w14:paraId="10F842A7" w14:textId="122C3D01" w:rsidR="008521CE" w:rsidRDefault="001B3EE5" w:rsidP="001B3EE5">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8521CE">
        <w:rPr>
          <w:rFonts w:ascii="Courier" w:hAnsi="Courier" w:cs="Courier"/>
          <w:color w:val="000000"/>
          <w:sz w:val="22"/>
          <w:szCs w:val="22"/>
        </w:rPr>
        <w:t xml:space="preserve">Text = “after” + “noon” </w:t>
      </w:r>
      <w:r w:rsidRPr="001B3EE5">
        <w:sym w:font="Wingdings" w:char="F0E0"/>
      </w:r>
      <w:r w:rsidRPr="008521CE">
        <w:rPr>
          <w:rFonts w:ascii="Courier" w:hAnsi="Courier" w:cs="Courier"/>
          <w:color w:val="000000"/>
          <w:sz w:val="22"/>
          <w:szCs w:val="22"/>
        </w:rPr>
        <w:t xml:space="preserve"> afternoon </w:t>
      </w:r>
    </w:p>
    <w:p w14:paraId="462D186B" w14:textId="77777777" w:rsidR="008521CE" w:rsidRPr="008521CE" w:rsidRDefault="008521CE" w:rsidP="008521CE">
      <w:pPr>
        <w:tabs>
          <w:tab w:val="left" w:pos="20"/>
          <w:tab w:val="left" w:pos="240"/>
        </w:tabs>
        <w:autoSpaceDE w:val="0"/>
        <w:autoSpaceDN w:val="0"/>
        <w:adjustRightInd w:val="0"/>
        <w:spacing w:line="276" w:lineRule="auto"/>
        <w:rPr>
          <w:rFonts w:ascii="Courier" w:hAnsi="Courier" w:cs="Courier"/>
          <w:color w:val="000000"/>
          <w:sz w:val="22"/>
          <w:szCs w:val="22"/>
        </w:rPr>
      </w:pPr>
    </w:p>
    <w:p w14:paraId="250765CA" w14:textId="77777777" w:rsidR="008521CE" w:rsidRDefault="001B3EE5" w:rsidP="001B3EE5">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8521CE">
        <w:rPr>
          <w:rFonts w:ascii="Courier" w:hAnsi="Courier" w:cs="Courier"/>
          <w:color w:val="000000"/>
          <w:sz w:val="22"/>
          <w:szCs w:val="22"/>
        </w:rPr>
        <w:t>Text1 = “after”</w:t>
      </w:r>
    </w:p>
    <w:p w14:paraId="6ED607E4" w14:textId="77777777" w:rsidR="008521CE" w:rsidRDefault="001B3EE5" w:rsidP="001B3EE5">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8521CE">
        <w:rPr>
          <w:rFonts w:ascii="Courier" w:hAnsi="Courier" w:cs="Courier"/>
          <w:color w:val="000000"/>
          <w:sz w:val="22"/>
          <w:szCs w:val="22"/>
        </w:rPr>
        <w:lastRenderedPageBreak/>
        <w:t xml:space="preserve">Text2 = “noon” </w:t>
      </w:r>
    </w:p>
    <w:p w14:paraId="708DFCE8" w14:textId="77777777" w:rsidR="008521CE" w:rsidRDefault="001B3EE5" w:rsidP="001B3EE5">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8521CE">
        <w:rPr>
          <w:rFonts w:ascii="Courier" w:hAnsi="Courier" w:cs="Courier"/>
          <w:color w:val="000000"/>
          <w:sz w:val="22"/>
          <w:szCs w:val="22"/>
        </w:rPr>
        <w:t>Text3 = text1 + text2</w:t>
      </w:r>
    </w:p>
    <w:p w14:paraId="7D7A97E1" w14:textId="5D923A1C" w:rsidR="001B3EE5" w:rsidRDefault="001B3EE5" w:rsidP="001B3EE5">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sidRPr="008521CE">
        <w:rPr>
          <w:rFonts w:ascii="Courier" w:hAnsi="Courier" w:cs="Courier"/>
          <w:color w:val="000000"/>
          <w:sz w:val="22"/>
          <w:szCs w:val="22"/>
        </w:rPr>
        <w:t xml:space="preserve">Print(text3) </w:t>
      </w:r>
      <w:r w:rsidRPr="001B3EE5">
        <w:sym w:font="Wingdings" w:char="F0E0"/>
      </w:r>
      <w:r w:rsidRPr="008521CE">
        <w:rPr>
          <w:rFonts w:ascii="Courier" w:hAnsi="Courier" w:cs="Courier"/>
          <w:color w:val="000000"/>
          <w:sz w:val="22"/>
          <w:szCs w:val="22"/>
        </w:rPr>
        <w:t xml:space="preserve"> afternoon </w:t>
      </w:r>
    </w:p>
    <w:p w14:paraId="4DCC3311" w14:textId="327A51F1" w:rsidR="008521CE" w:rsidRDefault="008521CE" w:rsidP="008521CE">
      <w:pPr>
        <w:tabs>
          <w:tab w:val="left" w:pos="20"/>
          <w:tab w:val="left" w:pos="240"/>
        </w:tabs>
        <w:autoSpaceDE w:val="0"/>
        <w:autoSpaceDN w:val="0"/>
        <w:adjustRightInd w:val="0"/>
        <w:spacing w:line="276" w:lineRule="auto"/>
        <w:rPr>
          <w:rFonts w:ascii="Courier" w:hAnsi="Courier" w:cs="Courier"/>
          <w:color w:val="000000"/>
          <w:sz w:val="22"/>
          <w:szCs w:val="22"/>
        </w:rPr>
      </w:pPr>
    </w:p>
    <w:p w14:paraId="19A6600C" w14:textId="7DD6F753" w:rsidR="008521CE" w:rsidRDefault="008521CE" w:rsidP="008521C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One can’t concatenate two different types of data. To do this, use a converter. </w:t>
      </w:r>
    </w:p>
    <w:p w14:paraId="3ADB3240" w14:textId="5345B732" w:rsidR="008521CE" w:rsidRDefault="008521CE" w:rsidP="008521CE">
      <w:pPr>
        <w:tabs>
          <w:tab w:val="left" w:pos="20"/>
          <w:tab w:val="left" w:pos="240"/>
        </w:tabs>
        <w:autoSpaceDE w:val="0"/>
        <w:autoSpaceDN w:val="0"/>
        <w:adjustRightInd w:val="0"/>
        <w:spacing w:line="276" w:lineRule="auto"/>
        <w:rPr>
          <w:rFonts w:ascii="Courier" w:hAnsi="Courier" w:cs="Courier"/>
          <w:color w:val="000000"/>
          <w:sz w:val="22"/>
          <w:szCs w:val="22"/>
        </w:rPr>
      </w:pPr>
    </w:p>
    <w:p w14:paraId="3491E729" w14:textId="2D87202F" w:rsidR="008521CE" w:rsidRDefault="008521CE" w:rsidP="008521CE">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 </w:t>
      </w:r>
      <w:proofErr w:type="gramStart"/>
      <w:r>
        <w:rPr>
          <w:rFonts w:ascii="Courier" w:hAnsi="Courier" w:cs="Courier"/>
          <w:color w:val="000000"/>
          <w:sz w:val="22"/>
          <w:szCs w:val="22"/>
        </w:rPr>
        <w:t>operator</w:t>
      </w:r>
      <w:proofErr w:type="gramEnd"/>
      <w:r>
        <w:rPr>
          <w:rFonts w:ascii="Courier" w:hAnsi="Courier" w:cs="Courier"/>
          <w:color w:val="000000"/>
          <w:sz w:val="22"/>
          <w:szCs w:val="22"/>
        </w:rPr>
        <w:t>:</w:t>
      </w:r>
    </w:p>
    <w:p w14:paraId="33EA74CE" w14:textId="448FD27C" w:rsidR="008521CE" w:rsidRDefault="008521CE" w:rsidP="008521CE">
      <w:pPr>
        <w:tabs>
          <w:tab w:val="left" w:pos="20"/>
          <w:tab w:val="left" w:pos="240"/>
        </w:tabs>
        <w:autoSpaceDE w:val="0"/>
        <w:autoSpaceDN w:val="0"/>
        <w:adjustRightInd w:val="0"/>
        <w:spacing w:line="276" w:lineRule="auto"/>
        <w:rPr>
          <w:rFonts w:ascii="Courier" w:hAnsi="Courier" w:cs="Courier"/>
          <w:color w:val="000000"/>
          <w:sz w:val="22"/>
          <w:szCs w:val="22"/>
        </w:rPr>
      </w:pPr>
    </w:p>
    <w:p w14:paraId="5C8ABC1B" w14:textId="65E657ED" w:rsidR="008521CE" w:rsidRDefault="008521CE" w:rsidP="008521C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X = ‘python’ </w:t>
      </w:r>
    </w:p>
    <w:p w14:paraId="50C80D9E" w14:textId="4ACD8D29" w:rsidR="008521CE" w:rsidRDefault="008521CE" w:rsidP="008521C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Y = x * 4</w:t>
      </w:r>
    </w:p>
    <w:p w14:paraId="4AAD2D2B" w14:textId="4C0310F6" w:rsidR="008521CE" w:rsidRDefault="008521CE" w:rsidP="008521C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Print(y) </w:t>
      </w:r>
    </w:p>
    <w:p w14:paraId="2CAE7945" w14:textId="0D554FBE" w:rsidR="008521CE" w:rsidRDefault="008521CE" w:rsidP="008521C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proofErr w:type="spellStart"/>
      <w:r>
        <w:rPr>
          <w:rFonts w:ascii="Courier" w:hAnsi="Courier" w:cs="Courier"/>
          <w:color w:val="000000"/>
          <w:sz w:val="22"/>
          <w:szCs w:val="22"/>
        </w:rPr>
        <w:t>PythonPythonPythonPython</w:t>
      </w:r>
      <w:proofErr w:type="spellEnd"/>
    </w:p>
    <w:p w14:paraId="1CE0E605" w14:textId="258CB1B5" w:rsidR="000D0A62" w:rsidRDefault="000D0A62" w:rsidP="000D0A6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In operator: </w:t>
      </w:r>
    </w:p>
    <w:p w14:paraId="218A3F67" w14:textId="4FAF134E" w:rsidR="000D0A62" w:rsidRDefault="000D0A62" w:rsidP="000D0A62">
      <w:pPr>
        <w:tabs>
          <w:tab w:val="left" w:pos="20"/>
          <w:tab w:val="left" w:pos="240"/>
        </w:tabs>
        <w:autoSpaceDE w:val="0"/>
        <w:autoSpaceDN w:val="0"/>
        <w:adjustRightInd w:val="0"/>
        <w:spacing w:line="276" w:lineRule="auto"/>
        <w:rPr>
          <w:rFonts w:ascii="Courier" w:hAnsi="Courier" w:cs="Courier"/>
          <w:color w:val="000000"/>
          <w:sz w:val="22"/>
          <w:szCs w:val="22"/>
        </w:rPr>
      </w:pPr>
    </w:p>
    <w:p w14:paraId="0A847CB8" w14:textId="1561E016"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X = “</w:t>
      </w:r>
      <w:proofErr w:type="spellStart"/>
      <w:r>
        <w:rPr>
          <w:rFonts w:ascii="Courier" w:hAnsi="Courier" w:cs="Courier"/>
          <w:color w:val="000000"/>
          <w:sz w:val="22"/>
          <w:szCs w:val="22"/>
        </w:rPr>
        <w:t>rome</w:t>
      </w:r>
      <w:proofErr w:type="spellEnd"/>
      <w:r>
        <w:rPr>
          <w:rFonts w:ascii="Courier" w:hAnsi="Courier" w:cs="Courier"/>
          <w:color w:val="000000"/>
          <w:sz w:val="22"/>
          <w:szCs w:val="22"/>
        </w:rPr>
        <w:t xml:space="preserve"> is in the Italian capital.” </w:t>
      </w:r>
    </w:p>
    <w:p w14:paraId="3C4A4A79" w14:textId="1245CFA3"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“capital </w:t>
      </w:r>
      <w:proofErr w:type="gramStart"/>
      <w:r>
        <w:rPr>
          <w:rFonts w:ascii="Courier" w:hAnsi="Courier" w:cs="Courier"/>
          <w:color w:val="000000"/>
          <w:sz w:val="22"/>
          <w:szCs w:val="22"/>
        </w:rPr>
        <w:t>“ in</w:t>
      </w:r>
      <w:proofErr w:type="gramEnd"/>
      <w:r>
        <w:rPr>
          <w:rFonts w:ascii="Courier" w:hAnsi="Courier" w:cs="Courier"/>
          <w:color w:val="000000"/>
          <w:sz w:val="22"/>
          <w:szCs w:val="22"/>
        </w:rPr>
        <w:t xml:space="preserve"> x </w:t>
      </w:r>
      <w:r w:rsidRPr="000D0A62">
        <w:rPr>
          <w:rFonts w:ascii="Courier" w:hAnsi="Courier" w:cs="Courier"/>
          <w:color w:val="000000"/>
          <w:sz w:val="22"/>
          <w:szCs w:val="22"/>
        </w:rPr>
        <w:sym w:font="Wingdings" w:char="F0E0"/>
      </w:r>
      <w:r>
        <w:rPr>
          <w:rFonts w:ascii="Courier" w:hAnsi="Courier" w:cs="Courier"/>
          <w:color w:val="000000"/>
          <w:sz w:val="22"/>
          <w:szCs w:val="22"/>
        </w:rPr>
        <w:t xml:space="preserve"> true </w:t>
      </w:r>
    </w:p>
    <w:p w14:paraId="788F9A67" w14:textId="2598AAA3" w:rsidR="000D0A62" w:rsidRDefault="000D0A62" w:rsidP="000D0A6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Not in: </w:t>
      </w:r>
    </w:p>
    <w:p w14:paraId="6CD6F605" w14:textId="2B847ABE"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‘capital’ not in x </w:t>
      </w:r>
    </w:p>
    <w:p w14:paraId="14658CD0" w14:textId="3FACEAE3"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False </w:t>
      </w:r>
    </w:p>
    <w:p w14:paraId="67BBD5A9" w14:textId="632E587B"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“Paris” not in x </w:t>
      </w:r>
    </w:p>
    <w:p w14:paraId="04055608" w14:textId="1EA4A1AA"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True </w:t>
      </w:r>
    </w:p>
    <w:p w14:paraId="2CDAAF55" w14:textId="2A2D729C" w:rsidR="000D0A62" w:rsidRDefault="000D0A62" w:rsidP="000D0A62">
      <w:pPr>
        <w:tabs>
          <w:tab w:val="left" w:pos="20"/>
          <w:tab w:val="left" w:pos="240"/>
        </w:tabs>
        <w:autoSpaceDE w:val="0"/>
        <w:autoSpaceDN w:val="0"/>
        <w:adjustRightInd w:val="0"/>
        <w:spacing w:line="276" w:lineRule="auto"/>
        <w:rPr>
          <w:rFonts w:ascii="Courier" w:hAnsi="Courier" w:cs="Courier"/>
          <w:color w:val="000000"/>
          <w:sz w:val="22"/>
          <w:szCs w:val="22"/>
        </w:rPr>
      </w:pPr>
    </w:p>
    <w:p w14:paraId="2C92A29A" w14:textId="09441128" w:rsidR="000D0A62" w:rsidRDefault="000D0A62" w:rsidP="000D0A6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Is/</w:t>
      </w:r>
      <w:proofErr w:type="gramStart"/>
      <w:r>
        <w:rPr>
          <w:rFonts w:ascii="Courier" w:hAnsi="Courier" w:cs="Courier"/>
          <w:color w:val="000000"/>
          <w:sz w:val="22"/>
          <w:szCs w:val="22"/>
        </w:rPr>
        <w:t>is</w:t>
      </w:r>
      <w:proofErr w:type="gramEnd"/>
      <w:r>
        <w:rPr>
          <w:rFonts w:ascii="Courier" w:hAnsi="Courier" w:cs="Courier"/>
          <w:color w:val="000000"/>
          <w:sz w:val="22"/>
          <w:szCs w:val="22"/>
        </w:rPr>
        <w:t xml:space="preserve"> not operators: </w:t>
      </w:r>
    </w:p>
    <w:p w14:paraId="1352EEBF" w14:textId="7B49AB10"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X = “Rome is in the Italian Capital </w:t>
      </w:r>
    </w:p>
    <w:p w14:paraId="54348BC2" w14:textId="7E635C05"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Y = “Paris is in the French capital </w:t>
      </w:r>
    </w:p>
    <w:p w14:paraId="44CE1C0F" w14:textId="4E4F2269"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X is y </w:t>
      </w:r>
      <w:r w:rsidRPr="000D0A62">
        <w:rPr>
          <w:rFonts w:ascii="Courier" w:hAnsi="Courier" w:cs="Courier"/>
          <w:color w:val="000000"/>
          <w:sz w:val="22"/>
          <w:szCs w:val="22"/>
        </w:rPr>
        <w:sym w:font="Wingdings" w:char="F0E0"/>
      </w:r>
      <w:r>
        <w:rPr>
          <w:rFonts w:ascii="Courier" w:hAnsi="Courier" w:cs="Courier"/>
          <w:color w:val="000000"/>
          <w:sz w:val="22"/>
          <w:szCs w:val="22"/>
        </w:rPr>
        <w:t xml:space="preserve"> false </w:t>
      </w:r>
    </w:p>
    <w:p w14:paraId="4CE7F933" w14:textId="1D9D6396"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X is noy y </w:t>
      </w:r>
      <w:r w:rsidRPr="000D0A62">
        <w:rPr>
          <w:rFonts w:ascii="Courier" w:hAnsi="Courier" w:cs="Courier"/>
          <w:color w:val="000000"/>
          <w:sz w:val="22"/>
          <w:szCs w:val="22"/>
        </w:rPr>
        <w:sym w:font="Wingdings" w:char="F0E0"/>
      </w:r>
      <w:r>
        <w:rPr>
          <w:rFonts w:ascii="Courier" w:hAnsi="Courier" w:cs="Courier"/>
          <w:color w:val="000000"/>
          <w:sz w:val="22"/>
          <w:szCs w:val="22"/>
        </w:rPr>
        <w:t xml:space="preserve"> true </w:t>
      </w:r>
    </w:p>
    <w:p w14:paraId="3A022605" w14:textId="15A24098" w:rsidR="000D0A62" w:rsidRDefault="000D0A62" w:rsidP="000D0A62">
      <w:pPr>
        <w:tabs>
          <w:tab w:val="left" w:pos="20"/>
          <w:tab w:val="left" w:pos="240"/>
        </w:tabs>
        <w:autoSpaceDE w:val="0"/>
        <w:autoSpaceDN w:val="0"/>
        <w:adjustRightInd w:val="0"/>
        <w:spacing w:line="276" w:lineRule="auto"/>
        <w:rPr>
          <w:rFonts w:ascii="Courier" w:hAnsi="Courier" w:cs="Courier"/>
          <w:color w:val="000000"/>
          <w:sz w:val="22"/>
          <w:szCs w:val="22"/>
        </w:rPr>
      </w:pPr>
    </w:p>
    <w:p w14:paraId="0C94C424" w14:textId="191CF2D3" w:rsidR="000D0A62" w:rsidRDefault="000D0A62" w:rsidP="000D0A62">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Lists: </w:t>
      </w:r>
    </w:p>
    <w:p w14:paraId="069C426D" w14:textId="33AD04CC" w:rsidR="000D0A62" w:rsidRDefault="000D0A62" w:rsidP="000D0A62">
      <w:pPr>
        <w:tabs>
          <w:tab w:val="left" w:pos="20"/>
          <w:tab w:val="left" w:pos="240"/>
        </w:tabs>
        <w:autoSpaceDE w:val="0"/>
        <w:autoSpaceDN w:val="0"/>
        <w:adjustRightInd w:val="0"/>
        <w:spacing w:line="276" w:lineRule="auto"/>
        <w:rPr>
          <w:rFonts w:ascii="Courier" w:hAnsi="Courier" w:cs="Courier"/>
          <w:color w:val="000000"/>
          <w:sz w:val="22"/>
          <w:szCs w:val="22"/>
        </w:rPr>
      </w:pPr>
    </w:p>
    <w:p w14:paraId="0F9DDE9A" w14:textId="3C75B8CD" w:rsidR="000D0A62" w:rsidRDefault="000D0A62" w:rsidP="000D0A62">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Example of a list: </w:t>
      </w:r>
    </w:p>
    <w:p w14:paraId="0B3F5C27" w14:textId="5CEF6E7F" w:rsidR="000D0A62" w:rsidRDefault="000D0A62" w:rsidP="000D0A62">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Numbers </w:t>
      </w:r>
      <w:r w:rsidR="00DC647A">
        <w:rPr>
          <w:rFonts w:ascii="Courier" w:hAnsi="Courier" w:cs="Courier"/>
          <w:color w:val="000000"/>
          <w:sz w:val="22"/>
          <w:szCs w:val="22"/>
        </w:rPr>
        <w:t>= [50,100,300,200,400]</w:t>
      </w:r>
    </w:p>
    <w:p w14:paraId="686EF558" w14:textId="421C8992" w:rsidR="00DC647A" w:rsidRDefault="00DC647A" w:rsidP="000D0A62">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proofErr w:type="spellStart"/>
      <w:r>
        <w:rPr>
          <w:rFonts w:ascii="Courier" w:hAnsi="Courier" w:cs="Courier"/>
          <w:color w:val="000000"/>
          <w:sz w:val="22"/>
          <w:szCs w:val="22"/>
        </w:rPr>
        <w:t>Italian_cities</w:t>
      </w:r>
      <w:proofErr w:type="spellEnd"/>
      <w:r>
        <w:rPr>
          <w:rFonts w:ascii="Courier" w:hAnsi="Courier" w:cs="Courier"/>
          <w:color w:val="000000"/>
          <w:sz w:val="22"/>
          <w:szCs w:val="22"/>
        </w:rPr>
        <w:t>[‘</w:t>
      </w:r>
      <w:proofErr w:type="spellStart"/>
      <w:r>
        <w:rPr>
          <w:rFonts w:ascii="Courier" w:hAnsi="Courier" w:cs="Courier"/>
          <w:color w:val="000000"/>
          <w:sz w:val="22"/>
          <w:szCs w:val="22"/>
        </w:rPr>
        <w:t>rome</w:t>
      </w:r>
      <w:proofErr w:type="spellEnd"/>
      <w:r>
        <w:rPr>
          <w:rFonts w:ascii="Courier" w:hAnsi="Courier" w:cs="Courier"/>
          <w:color w:val="000000"/>
          <w:sz w:val="22"/>
          <w:szCs w:val="22"/>
        </w:rPr>
        <w:t>’,’</w:t>
      </w:r>
      <w:proofErr w:type="spellStart"/>
      <w:r>
        <w:rPr>
          <w:rFonts w:ascii="Courier" w:hAnsi="Courier" w:cs="Courier"/>
          <w:color w:val="000000"/>
          <w:sz w:val="22"/>
          <w:szCs w:val="22"/>
        </w:rPr>
        <w:t>florence</w:t>
      </w:r>
      <w:proofErr w:type="spellEnd"/>
      <w:r>
        <w:rPr>
          <w:rFonts w:ascii="Courier" w:hAnsi="Courier" w:cs="Courier"/>
          <w:color w:val="000000"/>
          <w:sz w:val="22"/>
          <w:szCs w:val="22"/>
        </w:rPr>
        <w:t>’,’</w:t>
      </w:r>
      <w:proofErr w:type="spellStart"/>
      <w:r>
        <w:rPr>
          <w:rFonts w:ascii="Courier" w:hAnsi="Courier" w:cs="Courier"/>
          <w:color w:val="000000"/>
          <w:sz w:val="22"/>
          <w:szCs w:val="22"/>
        </w:rPr>
        <w:t>modena</w:t>
      </w:r>
      <w:proofErr w:type="spellEnd"/>
      <w:r>
        <w:rPr>
          <w:rFonts w:ascii="Courier" w:hAnsi="Courier" w:cs="Courier"/>
          <w:color w:val="000000"/>
          <w:sz w:val="22"/>
          <w:szCs w:val="22"/>
        </w:rPr>
        <w:t>’]</w:t>
      </w:r>
    </w:p>
    <w:p w14:paraId="5BD67AC8" w14:textId="444E0FC9" w:rsidR="00DC647A" w:rsidRP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list </w:t>
      </w:r>
      <w:proofErr w:type="gramStart"/>
      <w:r>
        <w:rPr>
          <w:rFonts w:ascii="Courier" w:hAnsi="Courier" w:cs="Courier"/>
          <w:b/>
          <w:bCs/>
          <w:color w:val="000000"/>
          <w:sz w:val="22"/>
          <w:szCs w:val="22"/>
        </w:rPr>
        <w:t>function:</w:t>
      </w:r>
      <w:proofErr w:type="gramEnd"/>
      <w:r>
        <w:rPr>
          <w:rFonts w:ascii="Courier" w:hAnsi="Courier" w:cs="Courier"/>
          <w:b/>
          <w:bCs/>
          <w:color w:val="000000"/>
          <w:sz w:val="22"/>
          <w:szCs w:val="22"/>
        </w:rPr>
        <w:t xml:space="preserve"> converts certain object types, such as a text string or an </w:t>
      </w:r>
      <w:proofErr w:type="spellStart"/>
      <w:r>
        <w:rPr>
          <w:rFonts w:ascii="Courier" w:hAnsi="Courier" w:cs="Courier"/>
          <w:b/>
          <w:bCs/>
          <w:color w:val="000000"/>
          <w:sz w:val="22"/>
          <w:szCs w:val="22"/>
        </w:rPr>
        <w:t>iterable</w:t>
      </w:r>
      <w:proofErr w:type="spellEnd"/>
      <w:r>
        <w:rPr>
          <w:rFonts w:ascii="Courier" w:hAnsi="Courier" w:cs="Courier"/>
          <w:b/>
          <w:bCs/>
          <w:color w:val="000000"/>
          <w:sz w:val="22"/>
          <w:szCs w:val="22"/>
        </w:rPr>
        <w:t xml:space="preserve"> object into a list. </w:t>
      </w:r>
    </w:p>
    <w:p w14:paraId="01C05921" w14:textId="45AAA030" w:rsidR="00DC647A" w:rsidRP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E.g. </w:t>
      </w:r>
    </w:p>
    <w:p w14:paraId="3DD0195E" w14:textId="416433DB" w:rsidR="00DC647A" w:rsidRP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Text = list(“</w:t>
      </w:r>
      <w:proofErr w:type="spellStart"/>
      <w:r>
        <w:rPr>
          <w:rFonts w:ascii="Courier" w:hAnsi="Courier" w:cs="Courier"/>
          <w:b/>
          <w:bCs/>
          <w:color w:val="000000"/>
          <w:sz w:val="22"/>
          <w:szCs w:val="22"/>
        </w:rPr>
        <w:t>milan</w:t>
      </w:r>
      <w:proofErr w:type="spellEnd"/>
      <w:r>
        <w:rPr>
          <w:rFonts w:ascii="Courier" w:hAnsi="Courier" w:cs="Courier"/>
          <w:b/>
          <w:bCs/>
          <w:color w:val="000000"/>
          <w:sz w:val="22"/>
          <w:szCs w:val="22"/>
        </w:rPr>
        <w:t xml:space="preserve">”) </w:t>
      </w:r>
    </w:p>
    <w:p w14:paraId="3C2631F3" w14:textId="7F44548E" w:rsidR="00DC647A" w:rsidRP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Print(text) </w:t>
      </w:r>
    </w:p>
    <w:p w14:paraId="7B6CB77B" w14:textId="312EF286" w:rsidR="00DC647A" w:rsidRP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w:t>
      </w:r>
      <w:proofErr w:type="spellStart"/>
      <w:r>
        <w:rPr>
          <w:rFonts w:ascii="Courier" w:hAnsi="Courier" w:cs="Courier"/>
          <w:b/>
          <w:bCs/>
          <w:color w:val="000000"/>
          <w:sz w:val="22"/>
          <w:szCs w:val="22"/>
        </w:rPr>
        <w:t>m’,’I’,’l’,’a’,’n</w:t>
      </w:r>
      <w:proofErr w:type="spellEnd"/>
      <w:r>
        <w:rPr>
          <w:rFonts w:ascii="Courier" w:hAnsi="Courier" w:cs="Courier"/>
          <w:b/>
          <w:bCs/>
          <w:color w:val="000000"/>
          <w:sz w:val="22"/>
          <w:szCs w:val="22"/>
        </w:rPr>
        <w:t>’]</w:t>
      </w:r>
    </w:p>
    <w:p w14:paraId="711AD8F7" w14:textId="18719EF7" w:rsidR="00DC647A" w:rsidRP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Can also do this with range functions: </w:t>
      </w:r>
    </w:p>
    <w:p w14:paraId="59EC334F" w14:textId="128EA462" w:rsidR="00DC647A" w:rsidRP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Numbers = list(</w:t>
      </w:r>
      <w:proofErr w:type="gramStart"/>
      <w:r>
        <w:rPr>
          <w:rFonts w:ascii="Courier" w:hAnsi="Courier" w:cs="Courier"/>
          <w:b/>
          <w:bCs/>
          <w:color w:val="000000"/>
          <w:sz w:val="22"/>
          <w:szCs w:val="22"/>
        </w:rPr>
        <w:t>range(</w:t>
      </w:r>
      <w:proofErr w:type="gramEnd"/>
      <w:r>
        <w:rPr>
          <w:rFonts w:ascii="Courier" w:hAnsi="Courier" w:cs="Courier"/>
          <w:b/>
          <w:bCs/>
          <w:color w:val="000000"/>
          <w:sz w:val="22"/>
          <w:szCs w:val="22"/>
        </w:rPr>
        <w:t>1,7))</w:t>
      </w:r>
    </w:p>
    <w:p w14:paraId="0544F522" w14:textId="2569DB93" w:rsidR="00DC647A" w:rsidRP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Print(numbers)</w:t>
      </w:r>
      <w:r w:rsidRPr="00DC647A">
        <w:rPr>
          <w:rFonts w:ascii="Courier" w:hAnsi="Courier" w:cs="Courier"/>
          <w:b/>
          <w:bCs/>
          <w:color w:val="000000"/>
          <w:sz w:val="22"/>
          <w:szCs w:val="22"/>
        </w:rPr>
        <w:sym w:font="Wingdings" w:char="F0E0"/>
      </w:r>
      <w:r>
        <w:rPr>
          <w:rFonts w:ascii="Courier" w:hAnsi="Courier" w:cs="Courier"/>
          <w:b/>
          <w:bCs/>
          <w:color w:val="000000"/>
          <w:sz w:val="22"/>
          <w:szCs w:val="22"/>
        </w:rPr>
        <w:t>[1,2,3,4,5,6,]</w:t>
      </w:r>
    </w:p>
    <w:p w14:paraId="69195531" w14:textId="69463F58" w:rsidR="00DC647A" w:rsidRDefault="00DC647A" w:rsidP="00DC647A">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List operations: </w:t>
      </w:r>
    </w:p>
    <w:p w14:paraId="46F8FB58" w14:textId="5513AB9C" w:rsidR="00DC647A" w:rsidRDefault="00DC647A"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The + operator concatenates two lists respecting the order of insertion. </w:t>
      </w:r>
    </w:p>
    <w:p w14:paraId="6EAB748F" w14:textId="4260C736" w:rsidR="00EB37C2" w:rsidRDefault="00432F3E"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lastRenderedPageBreak/>
        <w:t xml:space="preserve">Unlike strings, lists can be created with different data types. </w:t>
      </w:r>
    </w:p>
    <w:p w14:paraId="15C739C3" w14:textId="12BEA872" w:rsidR="00432F3E" w:rsidRDefault="00432F3E" w:rsidP="00DC647A">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The * operator: cities = [‘</w:t>
      </w:r>
      <w:proofErr w:type="spellStart"/>
      <w:r>
        <w:rPr>
          <w:rFonts w:ascii="Courier" w:hAnsi="Courier" w:cs="Courier"/>
          <w:color w:val="000000"/>
          <w:sz w:val="22"/>
          <w:szCs w:val="22"/>
        </w:rPr>
        <w:t>Florence</w:t>
      </w:r>
      <w:proofErr w:type="gramStart"/>
      <w:r>
        <w:rPr>
          <w:rFonts w:ascii="Courier" w:hAnsi="Courier" w:cs="Courier"/>
          <w:color w:val="000000"/>
          <w:sz w:val="22"/>
          <w:szCs w:val="22"/>
        </w:rPr>
        <w:t>’,Florence</w:t>
      </w:r>
      <w:proofErr w:type="spellEnd"/>
      <w:proofErr w:type="gramEnd"/>
      <w:r>
        <w:rPr>
          <w:rFonts w:ascii="Courier" w:hAnsi="Courier" w:cs="Courier"/>
          <w:color w:val="000000"/>
          <w:sz w:val="22"/>
          <w:szCs w:val="22"/>
        </w:rPr>
        <w:t>’]</w:t>
      </w:r>
    </w:p>
    <w:p w14:paraId="2F3D2C21" w14:textId="276267EB" w:rsidR="00432F3E" w:rsidRDefault="00432F3E" w:rsidP="00432F3E">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X = cities * 3 </w:t>
      </w:r>
    </w:p>
    <w:p w14:paraId="053975B2" w14:textId="390554DB" w:rsidR="00432F3E" w:rsidRDefault="00432F3E" w:rsidP="00432F3E">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Print(x) </w:t>
      </w:r>
      <w:r w:rsidRPr="00432F3E">
        <w:rPr>
          <w:rFonts w:ascii="Courier" w:hAnsi="Courier" w:cs="Courier"/>
          <w:color w:val="000000"/>
          <w:sz w:val="22"/>
          <w:szCs w:val="22"/>
        </w:rPr>
        <w:sym w:font="Wingdings" w:char="F0E0"/>
      </w:r>
      <w:r>
        <w:rPr>
          <w:rFonts w:ascii="Courier" w:hAnsi="Courier" w:cs="Courier"/>
          <w:color w:val="000000"/>
          <w:sz w:val="22"/>
          <w:szCs w:val="22"/>
        </w:rPr>
        <w:t xml:space="preserve"> [‘</w:t>
      </w:r>
      <w:proofErr w:type="spellStart"/>
      <w:r>
        <w:rPr>
          <w:rFonts w:ascii="Courier" w:hAnsi="Courier" w:cs="Courier"/>
          <w:color w:val="000000"/>
          <w:sz w:val="22"/>
          <w:szCs w:val="22"/>
        </w:rPr>
        <w:t>florence</w:t>
      </w:r>
      <w:proofErr w:type="spellEnd"/>
      <w:r>
        <w:rPr>
          <w:rFonts w:ascii="Courier" w:hAnsi="Courier" w:cs="Courier"/>
          <w:color w:val="000000"/>
          <w:sz w:val="22"/>
          <w:szCs w:val="22"/>
        </w:rPr>
        <w:t>’,’</w:t>
      </w:r>
      <w:proofErr w:type="spellStart"/>
      <w:r>
        <w:rPr>
          <w:rFonts w:ascii="Courier" w:hAnsi="Courier" w:cs="Courier"/>
          <w:color w:val="000000"/>
          <w:sz w:val="22"/>
          <w:szCs w:val="22"/>
        </w:rPr>
        <w:t>florence</w:t>
      </w:r>
      <w:proofErr w:type="spellEnd"/>
      <w:r>
        <w:rPr>
          <w:rFonts w:ascii="Courier" w:hAnsi="Courier" w:cs="Courier"/>
          <w:color w:val="000000"/>
          <w:sz w:val="22"/>
          <w:szCs w:val="22"/>
        </w:rPr>
        <w:t>’,’</w:t>
      </w:r>
      <w:proofErr w:type="spellStart"/>
      <w:r>
        <w:rPr>
          <w:rFonts w:ascii="Courier" w:hAnsi="Courier" w:cs="Courier"/>
          <w:color w:val="000000"/>
          <w:sz w:val="22"/>
          <w:szCs w:val="22"/>
        </w:rPr>
        <w:t>florence</w:t>
      </w:r>
      <w:proofErr w:type="spellEnd"/>
      <w:r>
        <w:rPr>
          <w:rFonts w:ascii="Courier" w:hAnsi="Courier" w:cs="Courier"/>
          <w:color w:val="000000"/>
          <w:sz w:val="22"/>
          <w:szCs w:val="22"/>
        </w:rPr>
        <w:t>’,’……</w:t>
      </w:r>
    </w:p>
    <w:p w14:paraId="1C952A3B" w14:textId="5737A0EE" w:rsidR="00432F3E" w:rsidRDefault="00432F3E" w:rsidP="00432F3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In and not operators: </w:t>
      </w:r>
    </w:p>
    <w:p w14:paraId="0C25B623" w14:textId="4C483217" w:rsidR="00432F3E" w:rsidRDefault="00432F3E" w:rsidP="00432F3E">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Destinations = [‘</w:t>
      </w:r>
      <w:proofErr w:type="spellStart"/>
      <w:r>
        <w:rPr>
          <w:rFonts w:ascii="Courier" w:hAnsi="Courier" w:cs="Courier"/>
          <w:color w:val="000000"/>
          <w:sz w:val="22"/>
          <w:szCs w:val="22"/>
        </w:rPr>
        <w:t>rome</w:t>
      </w:r>
      <w:proofErr w:type="spellEnd"/>
      <w:r>
        <w:rPr>
          <w:rFonts w:ascii="Courier" w:hAnsi="Courier" w:cs="Courier"/>
          <w:color w:val="000000"/>
          <w:sz w:val="22"/>
          <w:szCs w:val="22"/>
        </w:rPr>
        <w:t>’,’</w:t>
      </w:r>
      <w:proofErr w:type="spellStart"/>
      <w:r>
        <w:rPr>
          <w:rFonts w:ascii="Courier" w:hAnsi="Courier" w:cs="Courier"/>
          <w:color w:val="000000"/>
          <w:sz w:val="22"/>
          <w:szCs w:val="22"/>
        </w:rPr>
        <w:t>milan</w:t>
      </w:r>
      <w:proofErr w:type="spellEnd"/>
      <w:r>
        <w:rPr>
          <w:rFonts w:ascii="Courier" w:hAnsi="Courier" w:cs="Courier"/>
          <w:color w:val="000000"/>
          <w:sz w:val="22"/>
          <w:szCs w:val="22"/>
        </w:rPr>
        <w:t>’,’</w:t>
      </w:r>
      <w:proofErr w:type="spellStart"/>
      <w:r>
        <w:rPr>
          <w:rFonts w:ascii="Courier" w:hAnsi="Courier" w:cs="Courier"/>
          <w:color w:val="000000"/>
          <w:sz w:val="22"/>
          <w:szCs w:val="22"/>
        </w:rPr>
        <w:t>venice</w:t>
      </w:r>
      <w:proofErr w:type="spellEnd"/>
      <w:r>
        <w:rPr>
          <w:rFonts w:ascii="Courier" w:hAnsi="Courier" w:cs="Courier"/>
          <w:color w:val="000000"/>
          <w:sz w:val="22"/>
          <w:szCs w:val="22"/>
        </w:rPr>
        <w:t>’]</w:t>
      </w:r>
    </w:p>
    <w:p w14:paraId="08B6779F" w14:textId="59DCE282" w:rsidR="00432F3E" w:rsidRDefault="00432F3E" w:rsidP="00432F3E">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‘Naples’ in destinations</w:t>
      </w:r>
    </w:p>
    <w:p w14:paraId="09EA786F" w14:textId="5F1D2670" w:rsidR="00432F3E" w:rsidRDefault="00432F3E" w:rsidP="00432F3E">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True</w:t>
      </w:r>
    </w:p>
    <w:p w14:paraId="7C58711F" w14:textId="0D3B5D78" w:rsidR="00432F3E" w:rsidRDefault="00432F3E" w:rsidP="00432F3E">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‘Turin’ not in destinations</w:t>
      </w:r>
    </w:p>
    <w:p w14:paraId="3813D061" w14:textId="611AD0A1" w:rsidR="00432F3E" w:rsidRDefault="00432F3E" w:rsidP="00432F3E">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True</w:t>
      </w:r>
    </w:p>
    <w:p w14:paraId="7874B0D1" w14:textId="77777777" w:rsidR="00432F3E" w:rsidRDefault="00432F3E" w:rsidP="00432F3E">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5CC28DC6" w14:textId="2FB04846" w:rsidR="00432F3E" w:rsidRDefault="00432F3E" w:rsidP="00432F3E">
      <w:pPr>
        <w:tabs>
          <w:tab w:val="left" w:pos="20"/>
          <w:tab w:val="left" w:pos="240"/>
        </w:tabs>
        <w:autoSpaceDE w:val="0"/>
        <w:autoSpaceDN w:val="0"/>
        <w:adjustRightInd w:val="0"/>
        <w:spacing w:line="276" w:lineRule="auto"/>
        <w:rPr>
          <w:rFonts w:ascii="Courier" w:hAnsi="Courier" w:cs="Courier"/>
          <w:b/>
          <w:bCs/>
          <w:color w:val="000000"/>
          <w:sz w:val="22"/>
          <w:szCs w:val="22"/>
        </w:rPr>
      </w:pPr>
      <w:r w:rsidRPr="00432F3E">
        <w:rPr>
          <w:rFonts w:ascii="Courier" w:hAnsi="Courier" w:cs="Courier"/>
          <w:b/>
          <w:bCs/>
          <w:color w:val="000000"/>
          <w:sz w:val="22"/>
          <w:szCs w:val="22"/>
        </w:rPr>
        <w:t>Indexing</w:t>
      </w:r>
    </w:p>
    <w:p w14:paraId="18D17322" w14:textId="6C9B50E1" w:rsidR="00432F3E" w:rsidRDefault="00432F3E" w:rsidP="00432F3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Way to access single element of sequence. 01234567… from left to right and -</w:t>
      </w:r>
      <w:proofErr w:type="gramStart"/>
      <w:r>
        <w:rPr>
          <w:rFonts w:ascii="Courier" w:hAnsi="Courier" w:cs="Courier"/>
          <w:color w:val="000000"/>
          <w:sz w:val="22"/>
          <w:szCs w:val="22"/>
        </w:rPr>
        <w:t>1,-</w:t>
      </w:r>
      <w:proofErr w:type="gramEnd"/>
      <w:r>
        <w:rPr>
          <w:rFonts w:ascii="Courier" w:hAnsi="Courier" w:cs="Courier"/>
          <w:color w:val="000000"/>
          <w:sz w:val="22"/>
          <w:szCs w:val="22"/>
        </w:rPr>
        <w:t xml:space="preserve">2,-3,-4… from right to left. </w:t>
      </w:r>
    </w:p>
    <w:p w14:paraId="1D7AC41F" w14:textId="09F0D317" w:rsidR="00432F3E" w:rsidRPr="00432F3E" w:rsidRDefault="00432F3E" w:rsidP="00432F3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Possible to access single elements of a list: </w:t>
      </w:r>
      <w:r>
        <w:rPr>
          <w:rFonts w:ascii="Courier" w:hAnsi="Courier" w:cs="Courier"/>
          <w:b/>
          <w:bCs/>
          <w:color w:val="000000"/>
          <w:sz w:val="22"/>
          <w:szCs w:val="22"/>
        </w:rPr>
        <w:t xml:space="preserve">sequence[index] where index is the number of the element you want to extract. </w:t>
      </w:r>
    </w:p>
    <w:p w14:paraId="76DECC87" w14:textId="337ACCAF" w:rsidR="00432F3E" w:rsidRDefault="00432F3E" w:rsidP="00432F3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we can also modify the list. </w:t>
      </w:r>
    </w:p>
    <w:p w14:paraId="5B23A20F" w14:textId="6F43A0C1" w:rsidR="00CC7D65" w:rsidRDefault="00432F3E" w:rsidP="00CC7D65">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E.g.</w:t>
      </w:r>
    </w:p>
    <w:p w14:paraId="107B03DA" w14:textId="2CB974FA" w:rsidR="00432F3E" w:rsidRDefault="00432F3E" w:rsidP="00CC7D65">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Where capitals = [‘</w:t>
      </w:r>
      <w:proofErr w:type="spellStart"/>
      <w:r>
        <w:rPr>
          <w:rFonts w:ascii="Courier" w:hAnsi="Courier" w:cs="Courier"/>
          <w:color w:val="000000"/>
          <w:sz w:val="22"/>
          <w:szCs w:val="22"/>
        </w:rPr>
        <w:t>rome</w:t>
      </w:r>
      <w:proofErr w:type="spellEnd"/>
      <w:r>
        <w:rPr>
          <w:rFonts w:ascii="Courier" w:hAnsi="Courier" w:cs="Courier"/>
          <w:color w:val="000000"/>
          <w:sz w:val="22"/>
          <w:szCs w:val="22"/>
        </w:rPr>
        <w:t>’,’</w:t>
      </w:r>
      <w:proofErr w:type="spellStart"/>
      <w:r>
        <w:rPr>
          <w:rFonts w:ascii="Courier" w:hAnsi="Courier" w:cs="Courier"/>
          <w:color w:val="000000"/>
          <w:sz w:val="22"/>
          <w:szCs w:val="22"/>
        </w:rPr>
        <w:t>london</w:t>
      </w:r>
      <w:proofErr w:type="spellEnd"/>
      <w:r>
        <w:rPr>
          <w:rFonts w:ascii="Courier" w:hAnsi="Courier" w:cs="Courier"/>
          <w:color w:val="000000"/>
          <w:sz w:val="22"/>
          <w:szCs w:val="22"/>
        </w:rPr>
        <w:t xml:space="preserve">’,’berlin’] </w:t>
      </w:r>
    </w:p>
    <w:p w14:paraId="61C95410" w14:textId="7106171A" w:rsidR="00432F3E" w:rsidRDefault="00432F3E" w:rsidP="00CC7D65">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Pr>
          <w:rFonts w:ascii="Courier" w:hAnsi="Courier" w:cs="Courier"/>
          <w:color w:val="000000"/>
          <w:sz w:val="22"/>
          <w:szCs w:val="22"/>
        </w:rPr>
        <w:t>Capitals[</w:t>
      </w:r>
      <w:proofErr w:type="gramEnd"/>
      <w:r>
        <w:rPr>
          <w:rFonts w:ascii="Courier" w:hAnsi="Courier" w:cs="Courier"/>
          <w:color w:val="000000"/>
          <w:sz w:val="22"/>
          <w:szCs w:val="22"/>
        </w:rPr>
        <w:t>2] = ‘</w:t>
      </w:r>
      <w:proofErr w:type="spellStart"/>
      <w:r>
        <w:rPr>
          <w:rFonts w:ascii="Courier" w:hAnsi="Courier" w:cs="Courier"/>
          <w:color w:val="000000"/>
          <w:sz w:val="22"/>
          <w:szCs w:val="22"/>
        </w:rPr>
        <w:t>madrid</w:t>
      </w:r>
      <w:proofErr w:type="spellEnd"/>
      <w:r>
        <w:rPr>
          <w:rFonts w:ascii="Courier" w:hAnsi="Courier" w:cs="Courier"/>
          <w:color w:val="000000"/>
          <w:sz w:val="22"/>
          <w:szCs w:val="22"/>
        </w:rPr>
        <w:t>’</w:t>
      </w:r>
    </w:p>
    <w:p w14:paraId="11B13A82" w14:textId="76AA27F1" w:rsidR="00432F3E" w:rsidRDefault="00432F3E" w:rsidP="00CC7D65">
      <w:pPr>
        <w:pStyle w:val="ListParagraph"/>
        <w:numPr>
          <w:ilvl w:val="1"/>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Print(capitals)</w:t>
      </w:r>
      <w:r w:rsidRPr="00432F3E">
        <w:rPr>
          <w:rFonts w:ascii="Courier" w:hAnsi="Courier" w:cs="Courier"/>
          <w:color w:val="000000"/>
          <w:sz w:val="22"/>
          <w:szCs w:val="22"/>
        </w:rPr>
        <w:sym w:font="Wingdings" w:char="F0E0"/>
      </w:r>
      <w:r>
        <w:rPr>
          <w:rFonts w:ascii="Courier" w:hAnsi="Courier" w:cs="Courier"/>
          <w:color w:val="000000"/>
          <w:sz w:val="22"/>
          <w:szCs w:val="22"/>
        </w:rPr>
        <w:t xml:space="preserve"> now instead of berlin you will get </w:t>
      </w:r>
      <w:proofErr w:type="spellStart"/>
      <w:r>
        <w:rPr>
          <w:rFonts w:ascii="Courier" w:hAnsi="Courier" w:cs="Courier"/>
          <w:color w:val="000000"/>
          <w:sz w:val="22"/>
          <w:szCs w:val="22"/>
        </w:rPr>
        <w:t>madrid</w:t>
      </w:r>
      <w:proofErr w:type="spellEnd"/>
      <w:r>
        <w:rPr>
          <w:rFonts w:ascii="Courier" w:hAnsi="Courier" w:cs="Courier"/>
          <w:color w:val="000000"/>
          <w:sz w:val="22"/>
          <w:szCs w:val="22"/>
        </w:rPr>
        <w:t xml:space="preserve">. </w:t>
      </w:r>
    </w:p>
    <w:p w14:paraId="78CB514B" w14:textId="14426ED8" w:rsidR="00432F3E" w:rsidRDefault="00432F3E" w:rsidP="00432F3E">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While loops to show on screen all elements of a list: </w:t>
      </w:r>
    </w:p>
    <w:p w14:paraId="53A3034C" w14:textId="7F744AC3" w:rsidR="00432F3E" w:rsidRPr="00432F3E" w:rsidRDefault="00432F3E" w:rsidP="00432F3E">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sidRPr="00432F3E">
        <w:rPr>
          <w:rFonts w:ascii="Courier" w:hAnsi="Courier" w:cs="Courier"/>
          <w:color w:val="000000"/>
          <w:sz w:val="22"/>
          <w:szCs w:val="22"/>
        </w:rPr>
        <w:t>Capitals = [‘</w:t>
      </w:r>
      <w:proofErr w:type="spellStart"/>
      <w:r w:rsidRPr="00432F3E">
        <w:rPr>
          <w:rFonts w:ascii="Courier" w:hAnsi="Courier" w:cs="Courier"/>
          <w:color w:val="000000"/>
          <w:sz w:val="22"/>
          <w:szCs w:val="22"/>
        </w:rPr>
        <w:t>rome</w:t>
      </w:r>
      <w:proofErr w:type="spellEnd"/>
      <w:r w:rsidRPr="00432F3E">
        <w:rPr>
          <w:rFonts w:ascii="Courier" w:hAnsi="Courier" w:cs="Courier"/>
          <w:color w:val="000000"/>
          <w:sz w:val="22"/>
          <w:szCs w:val="22"/>
        </w:rPr>
        <w:t>’,’</w:t>
      </w:r>
      <w:proofErr w:type="spellStart"/>
      <w:r w:rsidRPr="00432F3E">
        <w:rPr>
          <w:rFonts w:ascii="Courier" w:hAnsi="Courier" w:cs="Courier"/>
          <w:color w:val="000000"/>
          <w:sz w:val="22"/>
          <w:szCs w:val="22"/>
        </w:rPr>
        <w:t>london</w:t>
      </w:r>
      <w:proofErr w:type="spellEnd"/>
      <w:r w:rsidRPr="00432F3E">
        <w:rPr>
          <w:rFonts w:ascii="Courier" w:hAnsi="Courier" w:cs="Courier"/>
          <w:color w:val="000000"/>
          <w:sz w:val="22"/>
          <w:szCs w:val="22"/>
        </w:rPr>
        <w:t>’,’</w:t>
      </w:r>
      <w:proofErr w:type="spellStart"/>
      <w:r w:rsidRPr="00432F3E">
        <w:rPr>
          <w:rFonts w:ascii="Courier" w:hAnsi="Courier" w:cs="Courier"/>
          <w:color w:val="000000"/>
          <w:sz w:val="22"/>
          <w:szCs w:val="22"/>
        </w:rPr>
        <w:t>pasis</w:t>
      </w:r>
      <w:proofErr w:type="spellEnd"/>
      <w:r w:rsidRPr="00432F3E">
        <w:rPr>
          <w:rFonts w:ascii="Courier" w:hAnsi="Courier" w:cs="Courier"/>
          <w:color w:val="000000"/>
          <w:sz w:val="22"/>
          <w:szCs w:val="22"/>
        </w:rPr>
        <w:t>’]</w:t>
      </w:r>
    </w:p>
    <w:p w14:paraId="4BBECA09" w14:textId="62B2CBD8" w:rsidR="00432F3E" w:rsidRDefault="00432F3E" w:rsidP="00432F3E">
      <w:pPr>
        <w:pStyle w:val="ListParagraph"/>
        <w:tabs>
          <w:tab w:val="left" w:pos="20"/>
          <w:tab w:val="left" w:pos="240"/>
        </w:tabs>
        <w:autoSpaceDE w:val="0"/>
        <w:autoSpaceDN w:val="0"/>
        <w:adjustRightInd w:val="0"/>
        <w:spacing w:line="276" w:lineRule="auto"/>
        <w:ind w:left="1440"/>
        <w:rPr>
          <w:rFonts w:ascii="Courier" w:hAnsi="Courier" w:cs="Courier"/>
          <w:color w:val="000000"/>
          <w:sz w:val="22"/>
          <w:szCs w:val="22"/>
        </w:rPr>
      </w:pPr>
      <w:r>
        <w:rPr>
          <w:rFonts w:ascii="Courier" w:hAnsi="Courier" w:cs="Courier"/>
          <w:color w:val="000000"/>
          <w:sz w:val="22"/>
          <w:szCs w:val="22"/>
        </w:rPr>
        <w:t xml:space="preserve">Index = 0 </w:t>
      </w:r>
    </w:p>
    <w:p w14:paraId="00431595" w14:textId="5F9D7465" w:rsidR="00432F3E" w:rsidRDefault="00432F3E" w:rsidP="00432F3E">
      <w:pPr>
        <w:pStyle w:val="ListParagraph"/>
        <w:tabs>
          <w:tab w:val="left" w:pos="20"/>
          <w:tab w:val="left" w:pos="240"/>
        </w:tabs>
        <w:autoSpaceDE w:val="0"/>
        <w:autoSpaceDN w:val="0"/>
        <w:adjustRightInd w:val="0"/>
        <w:spacing w:line="276" w:lineRule="auto"/>
        <w:ind w:left="1440"/>
        <w:rPr>
          <w:rFonts w:ascii="Courier" w:hAnsi="Courier" w:cs="Courier"/>
          <w:color w:val="000000"/>
          <w:sz w:val="22"/>
          <w:szCs w:val="22"/>
        </w:rPr>
      </w:pPr>
      <w:r>
        <w:rPr>
          <w:rFonts w:ascii="Courier" w:hAnsi="Courier" w:cs="Courier"/>
          <w:color w:val="000000"/>
          <w:sz w:val="22"/>
          <w:szCs w:val="22"/>
        </w:rPr>
        <w:t xml:space="preserve">While index &lt; 3: </w:t>
      </w:r>
    </w:p>
    <w:p w14:paraId="447DED40" w14:textId="37EEFA24" w:rsidR="00432F3E" w:rsidRDefault="00432F3E" w:rsidP="00432F3E">
      <w:pPr>
        <w:tabs>
          <w:tab w:val="left" w:pos="20"/>
          <w:tab w:val="left" w:pos="240"/>
        </w:tabs>
        <w:autoSpaceDE w:val="0"/>
        <w:autoSpaceDN w:val="0"/>
        <w:adjustRightInd w:val="0"/>
        <w:spacing w:line="276" w:lineRule="auto"/>
        <w:ind w:left="90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Print(capitals[index])</w:t>
      </w:r>
    </w:p>
    <w:p w14:paraId="65FF1BB4" w14:textId="09D1B203" w:rsidR="00432F3E" w:rsidRDefault="00432F3E" w:rsidP="00432F3E">
      <w:pPr>
        <w:tabs>
          <w:tab w:val="left" w:pos="20"/>
          <w:tab w:val="left" w:pos="240"/>
        </w:tabs>
        <w:autoSpaceDE w:val="0"/>
        <w:autoSpaceDN w:val="0"/>
        <w:adjustRightInd w:val="0"/>
        <w:spacing w:line="276" w:lineRule="auto"/>
        <w:ind w:left="90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Index = index + 1</w:t>
      </w:r>
    </w:p>
    <w:p w14:paraId="4CA6E612" w14:textId="0ED504B5" w:rsidR="00E344AB" w:rsidRDefault="00E344AB" w:rsidP="00E344AB">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Print(</w:t>
      </w:r>
      <w:proofErr w:type="gramStart"/>
      <w:r>
        <w:rPr>
          <w:rFonts w:ascii="Courier" w:hAnsi="Courier" w:cs="Courier"/>
          <w:color w:val="000000"/>
          <w:sz w:val="22"/>
          <w:szCs w:val="22"/>
        </w:rPr>
        <w:t>capitals[</w:t>
      </w:r>
      <w:proofErr w:type="gramEnd"/>
      <w:r>
        <w:rPr>
          <w:rFonts w:ascii="Courier" w:hAnsi="Courier" w:cs="Courier"/>
          <w:color w:val="000000"/>
          <w:sz w:val="22"/>
          <w:szCs w:val="22"/>
        </w:rPr>
        <w:t xml:space="preserve">-4]) </w:t>
      </w:r>
      <w:r w:rsidRPr="00E344AB">
        <w:rPr>
          <w:rFonts w:ascii="Courier" w:hAnsi="Courier" w:cs="Courier"/>
          <w:color w:val="000000"/>
          <w:sz w:val="22"/>
          <w:szCs w:val="22"/>
        </w:rPr>
        <w:sym w:font="Wingdings" w:char="F0E0"/>
      </w:r>
      <w:r>
        <w:rPr>
          <w:rFonts w:ascii="Courier" w:hAnsi="Courier" w:cs="Courier"/>
          <w:color w:val="000000"/>
          <w:sz w:val="22"/>
          <w:szCs w:val="22"/>
        </w:rPr>
        <w:t xml:space="preserve"> ‘London’ </w:t>
      </w:r>
    </w:p>
    <w:p w14:paraId="1D224BBA" w14:textId="6161D004" w:rsidR="00E344AB" w:rsidRDefault="00E344AB" w:rsidP="00E344AB">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While loops negative order: </w:t>
      </w:r>
    </w:p>
    <w:p w14:paraId="6F46931B" w14:textId="17EB4A59" w:rsidR="00E344AB" w:rsidRDefault="00E344AB" w:rsidP="00E344AB">
      <w:pPr>
        <w:tabs>
          <w:tab w:val="left" w:pos="20"/>
          <w:tab w:val="left" w:pos="240"/>
        </w:tabs>
        <w:autoSpaceDE w:val="0"/>
        <w:autoSpaceDN w:val="0"/>
        <w:adjustRightInd w:val="0"/>
        <w:spacing w:line="276" w:lineRule="auto"/>
        <w:ind w:left="54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sidRPr="00E344AB">
        <w:rPr>
          <w:rFonts w:ascii="Courier" w:hAnsi="Courier" w:cs="Courier"/>
          <w:color w:val="000000"/>
          <w:sz w:val="22"/>
          <w:szCs w:val="22"/>
        </w:rPr>
        <w:t>Capitals = [‘</w:t>
      </w:r>
      <w:proofErr w:type="spellStart"/>
      <w:r w:rsidRPr="00E344AB">
        <w:rPr>
          <w:rFonts w:ascii="Courier" w:hAnsi="Courier" w:cs="Courier"/>
          <w:color w:val="000000"/>
          <w:sz w:val="22"/>
          <w:szCs w:val="22"/>
        </w:rPr>
        <w:t>rome</w:t>
      </w:r>
      <w:proofErr w:type="spellEnd"/>
      <w:r w:rsidRPr="00E344AB">
        <w:rPr>
          <w:rFonts w:ascii="Courier" w:hAnsi="Courier" w:cs="Courier"/>
          <w:color w:val="000000"/>
          <w:sz w:val="22"/>
          <w:szCs w:val="22"/>
        </w:rPr>
        <w:t>’,’</w:t>
      </w:r>
      <w:proofErr w:type="spellStart"/>
      <w:r w:rsidRPr="00E344AB">
        <w:rPr>
          <w:rFonts w:ascii="Courier" w:hAnsi="Courier" w:cs="Courier"/>
          <w:color w:val="000000"/>
          <w:sz w:val="22"/>
          <w:szCs w:val="22"/>
        </w:rPr>
        <w:t>london</w:t>
      </w:r>
      <w:proofErr w:type="spellEnd"/>
      <w:r w:rsidRPr="00E344AB">
        <w:rPr>
          <w:rFonts w:ascii="Courier" w:hAnsi="Courier" w:cs="Courier"/>
          <w:color w:val="000000"/>
          <w:sz w:val="22"/>
          <w:szCs w:val="22"/>
        </w:rPr>
        <w:t>’,’</w:t>
      </w:r>
      <w:proofErr w:type="spellStart"/>
      <w:r w:rsidRPr="00E344AB">
        <w:rPr>
          <w:rFonts w:ascii="Courier" w:hAnsi="Courier" w:cs="Courier"/>
          <w:color w:val="000000"/>
          <w:sz w:val="22"/>
          <w:szCs w:val="22"/>
        </w:rPr>
        <w:t>pasis</w:t>
      </w:r>
      <w:proofErr w:type="spellEnd"/>
      <w:r w:rsidRPr="00E344AB">
        <w:rPr>
          <w:rFonts w:ascii="Courier" w:hAnsi="Courier" w:cs="Courier"/>
          <w:color w:val="000000"/>
          <w:sz w:val="22"/>
          <w:szCs w:val="22"/>
        </w:rPr>
        <w:t>’]</w:t>
      </w:r>
    </w:p>
    <w:p w14:paraId="388FE9DC" w14:textId="79DDCE1C" w:rsidR="00E344AB" w:rsidRDefault="00E344AB" w:rsidP="00E344AB">
      <w:pPr>
        <w:tabs>
          <w:tab w:val="left" w:pos="20"/>
          <w:tab w:val="left" w:pos="240"/>
        </w:tabs>
        <w:autoSpaceDE w:val="0"/>
        <w:autoSpaceDN w:val="0"/>
        <w:adjustRightInd w:val="0"/>
        <w:spacing w:line="276" w:lineRule="auto"/>
        <w:ind w:left="54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Index = -1</w:t>
      </w:r>
    </w:p>
    <w:p w14:paraId="4D3910EA" w14:textId="72C564DF" w:rsidR="00E344AB" w:rsidRDefault="00E344AB" w:rsidP="00E344AB">
      <w:pPr>
        <w:tabs>
          <w:tab w:val="left" w:pos="20"/>
          <w:tab w:val="left" w:pos="240"/>
        </w:tabs>
        <w:autoSpaceDE w:val="0"/>
        <w:autoSpaceDN w:val="0"/>
        <w:adjustRightInd w:val="0"/>
        <w:spacing w:line="276" w:lineRule="auto"/>
        <w:ind w:left="54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 xml:space="preserve">While index &gt;= -3 </w:t>
      </w:r>
    </w:p>
    <w:p w14:paraId="632FF367" w14:textId="5F335E22" w:rsidR="00E344AB" w:rsidRDefault="00E344AB" w:rsidP="00E344AB">
      <w:pPr>
        <w:tabs>
          <w:tab w:val="left" w:pos="20"/>
          <w:tab w:val="left" w:pos="240"/>
        </w:tabs>
        <w:autoSpaceDE w:val="0"/>
        <w:autoSpaceDN w:val="0"/>
        <w:adjustRightInd w:val="0"/>
        <w:spacing w:line="276" w:lineRule="auto"/>
        <w:ind w:left="54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 xml:space="preserve">Print(capitals[index]) </w:t>
      </w:r>
    </w:p>
    <w:p w14:paraId="50AF1A83" w14:textId="542F2EAD" w:rsidR="00E344AB" w:rsidRDefault="00E344AB" w:rsidP="00E344AB">
      <w:pPr>
        <w:tabs>
          <w:tab w:val="left" w:pos="20"/>
          <w:tab w:val="left" w:pos="240"/>
        </w:tabs>
        <w:autoSpaceDE w:val="0"/>
        <w:autoSpaceDN w:val="0"/>
        <w:adjustRightInd w:val="0"/>
        <w:spacing w:line="276" w:lineRule="auto"/>
        <w:ind w:left="54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 xml:space="preserve">Index = index – 1 </w:t>
      </w:r>
    </w:p>
    <w:p w14:paraId="311E73EC" w14:textId="617A3A86" w:rsidR="00E344AB" w:rsidRDefault="00E344AB" w:rsidP="00E344AB">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 xml:space="preserve">Output: </w:t>
      </w:r>
      <w:proofErr w:type="spellStart"/>
      <w:r>
        <w:rPr>
          <w:rFonts w:ascii="Courier" w:hAnsi="Courier" w:cs="Courier"/>
          <w:color w:val="000000"/>
          <w:sz w:val="22"/>
          <w:szCs w:val="22"/>
        </w:rPr>
        <w:t>paris</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london</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rome</w:t>
      </w:r>
      <w:proofErr w:type="spellEnd"/>
      <w:r>
        <w:rPr>
          <w:rFonts w:ascii="Courier" w:hAnsi="Courier" w:cs="Courier"/>
          <w:color w:val="000000"/>
          <w:sz w:val="22"/>
          <w:szCs w:val="22"/>
        </w:rPr>
        <w:t xml:space="preserve"> </w:t>
      </w:r>
    </w:p>
    <w:p w14:paraId="29242310" w14:textId="7F3DE4AE" w:rsidR="00E344AB" w:rsidRPr="00E344AB" w:rsidRDefault="00E344AB" w:rsidP="00E344AB">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To show individual characters: </w:t>
      </w:r>
    </w:p>
    <w:p w14:paraId="047AD91B" w14:textId="3DCD2F72" w:rsidR="00E344AB" w:rsidRPr="00E344AB" w:rsidRDefault="00E344AB" w:rsidP="00E344AB">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Text = ‘Python basics’ </w:t>
      </w:r>
    </w:p>
    <w:p w14:paraId="03A1EEA0" w14:textId="6EBF2AC4" w:rsidR="00E344AB" w:rsidRPr="00E344AB" w:rsidRDefault="00E344AB" w:rsidP="00E344AB">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Pr>
          <w:rFonts w:ascii="Courier" w:hAnsi="Courier" w:cs="Courier"/>
          <w:b/>
          <w:bCs/>
          <w:color w:val="000000"/>
          <w:sz w:val="22"/>
          <w:szCs w:val="22"/>
        </w:rPr>
        <w:t>Text[</w:t>
      </w:r>
      <w:proofErr w:type="gramEnd"/>
      <w:r>
        <w:rPr>
          <w:rFonts w:ascii="Courier" w:hAnsi="Courier" w:cs="Courier"/>
          <w:b/>
          <w:bCs/>
          <w:color w:val="000000"/>
          <w:sz w:val="22"/>
          <w:szCs w:val="22"/>
        </w:rPr>
        <w:t xml:space="preserve">10] </w:t>
      </w:r>
    </w:p>
    <w:p w14:paraId="36142AC3" w14:textId="6C654A29" w:rsidR="00E344AB" w:rsidRPr="00E344AB" w:rsidRDefault="00E344AB" w:rsidP="00E344AB">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‘I’ </w:t>
      </w:r>
    </w:p>
    <w:p w14:paraId="04DAE948" w14:textId="02C921A3" w:rsidR="00E344AB" w:rsidRDefault="00E344AB" w:rsidP="00E344AB">
      <w:pPr>
        <w:pStyle w:val="ListParagraph"/>
        <w:numPr>
          <w:ilvl w:val="0"/>
          <w:numId w:val="15"/>
        </w:num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 xml:space="preserve">Strings are immutable: can’t change individual characters of the string stored in text variable. </w:t>
      </w:r>
    </w:p>
    <w:p w14:paraId="791C29C0" w14:textId="2B95DDAE" w:rsidR="005351D1" w:rsidRDefault="005351D1" w:rsidP="005351D1">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F6638D3" w14:textId="2D0FD986" w:rsidR="005351D1" w:rsidRDefault="005351D1" w:rsidP="005351D1">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 xml:space="preserve">Slicing: </w:t>
      </w:r>
    </w:p>
    <w:p w14:paraId="5418AD91" w14:textId="38DFAC63" w:rsidR="005351D1" w:rsidRDefault="005351D1" w:rsidP="005351D1">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To select multiple elements of a sequence at the same time Python allows us to use a technique called slicing, very similar to indexing. It allows us to select a portion of the sequence </w:t>
      </w:r>
      <w:r>
        <w:rPr>
          <w:rFonts w:ascii="Courier" w:hAnsi="Courier" w:cs="Courier"/>
          <w:color w:val="000000"/>
          <w:sz w:val="22"/>
          <w:szCs w:val="22"/>
        </w:rPr>
        <w:lastRenderedPageBreak/>
        <w:t xml:space="preserve">(called slice) using the indexes of the elements of the sequence. To select a slice of the sequence use: </w:t>
      </w:r>
    </w:p>
    <w:p w14:paraId="77E53205" w14:textId="61275E7A" w:rsidR="005351D1" w:rsidRDefault="005351D1" w:rsidP="005351D1">
      <w:pPr>
        <w:tabs>
          <w:tab w:val="left" w:pos="20"/>
          <w:tab w:val="left" w:pos="240"/>
        </w:tabs>
        <w:autoSpaceDE w:val="0"/>
        <w:autoSpaceDN w:val="0"/>
        <w:adjustRightInd w:val="0"/>
        <w:spacing w:line="276" w:lineRule="auto"/>
        <w:ind w:left="900"/>
        <w:jc w:val="center"/>
        <w:rPr>
          <w:rFonts w:ascii="Courier" w:hAnsi="Courier" w:cs="Courier"/>
          <w:b/>
          <w:bCs/>
          <w:color w:val="000000"/>
          <w:sz w:val="22"/>
          <w:szCs w:val="22"/>
        </w:rPr>
      </w:pPr>
      <w:r>
        <w:rPr>
          <w:rFonts w:ascii="Courier" w:hAnsi="Courier" w:cs="Courier"/>
          <w:b/>
          <w:bCs/>
          <w:color w:val="000000"/>
          <w:sz w:val="22"/>
          <w:szCs w:val="22"/>
        </w:rPr>
        <w:t>Sequence[</w:t>
      </w:r>
      <w:proofErr w:type="spellStart"/>
      <w:proofErr w:type="gramStart"/>
      <w:r>
        <w:rPr>
          <w:rFonts w:ascii="Courier" w:hAnsi="Courier" w:cs="Courier"/>
          <w:b/>
          <w:bCs/>
          <w:color w:val="000000"/>
          <w:sz w:val="22"/>
          <w:szCs w:val="22"/>
        </w:rPr>
        <w:t>start:end</w:t>
      </w:r>
      <w:proofErr w:type="gramEnd"/>
      <w:r w:rsidR="00653ED0">
        <w:rPr>
          <w:rFonts w:ascii="Courier" w:hAnsi="Courier" w:cs="Courier"/>
          <w:b/>
          <w:bCs/>
          <w:color w:val="000000"/>
          <w:sz w:val="22"/>
          <w:szCs w:val="22"/>
        </w:rPr>
        <w:t>:step</w:t>
      </w:r>
      <w:proofErr w:type="spellEnd"/>
      <w:r>
        <w:rPr>
          <w:rFonts w:ascii="Courier" w:hAnsi="Courier" w:cs="Courier"/>
          <w:b/>
          <w:bCs/>
          <w:color w:val="000000"/>
          <w:sz w:val="22"/>
          <w:szCs w:val="22"/>
        </w:rPr>
        <w:t>]</w:t>
      </w:r>
    </w:p>
    <w:p w14:paraId="086F9206" w14:textId="46555E7B" w:rsidR="005351D1" w:rsidRDefault="005351D1" w:rsidP="005351D1">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With this it is possible to select a range within the sequence. Start is included and end is excluded, like the range </w:t>
      </w:r>
      <w:proofErr w:type="spellStart"/>
      <w:r>
        <w:rPr>
          <w:rFonts w:ascii="Courier" w:hAnsi="Courier" w:cs="Courier"/>
          <w:color w:val="000000"/>
          <w:sz w:val="22"/>
          <w:szCs w:val="22"/>
        </w:rPr>
        <w:t>fct</w:t>
      </w:r>
      <w:proofErr w:type="spellEnd"/>
      <w:r>
        <w:rPr>
          <w:rFonts w:ascii="Courier" w:hAnsi="Courier" w:cs="Courier"/>
          <w:color w:val="000000"/>
          <w:sz w:val="22"/>
          <w:szCs w:val="22"/>
        </w:rPr>
        <w:t xml:space="preserve">. </w:t>
      </w:r>
    </w:p>
    <w:p w14:paraId="64F764DA" w14:textId="110D596E" w:rsidR="005351D1" w:rsidRDefault="005351D1" w:rsidP="005351D1">
      <w:pPr>
        <w:pStyle w:val="ListParagraph"/>
        <w:tabs>
          <w:tab w:val="left" w:pos="20"/>
          <w:tab w:val="left" w:pos="240"/>
        </w:tabs>
        <w:autoSpaceDE w:val="0"/>
        <w:autoSpaceDN w:val="0"/>
        <w:adjustRightInd w:val="0"/>
        <w:spacing w:line="276" w:lineRule="auto"/>
        <w:ind w:left="900"/>
        <w:rPr>
          <w:rFonts w:ascii="Courier" w:hAnsi="Courier" w:cs="Courier"/>
          <w:color w:val="000000"/>
          <w:sz w:val="22"/>
          <w:szCs w:val="22"/>
        </w:rPr>
      </w:pPr>
      <w:r>
        <w:rPr>
          <w:rFonts w:ascii="Courier" w:hAnsi="Courier" w:cs="Courier"/>
          <w:b/>
          <w:bCs/>
          <w:noProof/>
          <w:color w:val="000000"/>
          <w:sz w:val="22"/>
          <w:szCs w:val="22"/>
        </w:rPr>
        <w:drawing>
          <wp:anchor distT="0" distB="0" distL="114300" distR="114300" simplePos="0" relativeHeight="251664384" behindDoc="0" locked="0" layoutInCell="1" allowOverlap="1" wp14:anchorId="4AAD6A90" wp14:editId="0CCF3B9D">
            <wp:simplePos x="0" y="0"/>
            <wp:positionH relativeFrom="column">
              <wp:posOffset>1110343</wp:posOffset>
            </wp:positionH>
            <wp:positionV relativeFrom="paragraph">
              <wp:posOffset>108404</wp:posOffset>
            </wp:positionV>
            <wp:extent cx="3643630" cy="1579245"/>
            <wp:effectExtent l="0" t="0" r="1270" b="0"/>
            <wp:wrapSquare wrapText="bothSides"/>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3630" cy="1579245"/>
                    </a:xfrm>
                    <a:prstGeom prst="rect">
                      <a:avLst/>
                    </a:prstGeom>
                  </pic:spPr>
                </pic:pic>
              </a:graphicData>
            </a:graphic>
            <wp14:sizeRelH relativeFrom="page">
              <wp14:pctWidth>0</wp14:pctWidth>
            </wp14:sizeRelH>
            <wp14:sizeRelV relativeFrom="page">
              <wp14:pctHeight>0</wp14:pctHeight>
            </wp14:sizeRelV>
          </wp:anchor>
        </w:drawing>
      </w:r>
    </w:p>
    <w:p w14:paraId="482C95F8" w14:textId="7B1C8927"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10C6853F" w14:textId="2AF280E7"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3447EE8B" w14:textId="46970F0E"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2C296DA5" w14:textId="4C601973"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1DBD27B2" w14:textId="7CA8A61C"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6CF98731" w14:textId="3BC448EE"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742E9C1D" w14:textId="3B27F394"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06B8561A" w14:textId="68CBD50C"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6EB910A3" w14:textId="4CC030E7"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0420F925" w14:textId="0002B126" w:rsidR="005351D1" w:rsidRDefault="005351D1" w:rsidP="005351D1">
      <w:pPr>
        <w:tabs>
          <w:tab w:val="left" w:pos="20"/>
          <w:tab w:val="left" w:pos="240"/>
        </w:tabs>
        <w:autoSpaceDE w:val="0"/>
        <w:autoSpaceDN w:val="0"/>
        <w:adjustRightInd w:val="0"/>
        <w:spacing w:line="276" w:lineRule="auto"/>
        <w:rPr>
          <w:rFonts w:ascii="Courier" w:hAnsi="Courier" w:cs="Courier"/>
          <w:color w:val="000000"/>
          <w:sz w:val="22"/>
          <w:szCs w:val="22"/>
        </w:rPr>
      </w:pPr>
    </w:p>
    <w:p w14:paraId="13C438C8" w14:textId="7A8AD21F" w:rsidR="005351D1" w:rsidRDefault="005351D1" w:rsidP="005351D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5351D1">
        <w:rPr>
          <w:rFonts w:ascii="Courier" w:eastAsiaTheme="minorHAnsi" w:hAnsi="Courier" w:cs="Courier"/>
          <w:color w:val="000000"/>
          <w:sz w:val="22"/>
          <w:szCs w:val="22"/>
        </w:rPr>
        <w:t>To select and store in a variable the first six letters of the string 'PYTHON BASICS', both positive and negative indices can be used: </w:t>
      </w:r>
    </w:p>
    <w:p w14:paraId="3AABF383" w14:textId="71A9B2FE" w:rsidR="005351D1" w:rsidRDefault="005351D1" w:rsidP="005351D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p w14:paraId="7F20F841" w14:textId="77777777" w:rsidR="005351D1" w:rsidRPr="005351D1" w:rsidRDefault="005351D1" w:rsidP="005351D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5351D1">
        <w:rPr>
          <w:rFonts w:ascii="Courier" w:eastAsiaTheme="minorHAnsi" w:hAnsi="Courier" w:cs="Courier"/>
          <w:color w:val="000000"/>
          <w:sz w:val="22"/>
          <w:szCs w:val="22"/>
        </w:rPr>
        <w:t>text = 'PYTHON BASICS'</w:t>
      </w:r>
    </w:p>
    <w:p w14:paraId="2103833C" w14:textId="77777777" w:rsidR="005351D1" w:rsidRPr="005351D1" w:rsidRDefault="005351D1" w:rsidP="005351D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5351D1">
        <w:rPr>
          <w:rFonts w:ascii="Courier" w:eastAsiaTheme="minorHAnsi" w:hAnsi="Courier" w:cs="Courier"/>
          <w:color w:val="000000"/>
          <w:sz w:val="22"/>
          <w:szCs w:val="22"/>
        </w:rPr>
        <w:t xml:space="preserve">x = </w:t>
      </w:r>
      <w:proofErr w:type="gramStart"/>
      <w:r w:rsidRPr="005351D1">
        <w:rPr>
          <w:rFonts w:ascii="Courier" w:eastAsiaTheme="minorHAnsi" w:hAnsi="Courier" w:cs="Courier"/>
          <w:color w:val="000000"/>
          <w:sz w:val="22"/>
          <w:szCs w:val="22"/>
        </w:rPr>
        <w:t>text[</w:t>
      </w:r>
      <w:proofErr w:type="gramEnd"/>
      <w:r w:rsidRPr="005351D1">
        <w:rPr>
          <w:rFonts w:ascii="Courier" w:eastAsiaTheme="minorHAnsi" w:hAnsi="Courier" w:cs="Courier"/>
          <w:color w:val="000000"/>
          <w:sz w:val="22"/>
          <w:szCs w:val="22"/>
        </w:rPr>
        <w:t>0:6]</w:t>
      </w:r>
    </w:p>
    <w:p w14:paraId="2C1A597B" w14:textId="77777777" w:rsidR="005351D1" w:rsidRPr="005351D1" w:rsidRDefault="005351D1" w:rsidP="005351D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5351D1">
        <w:rPr>
          <w:rFonts w:ascii="Courier" w:eastAsiaTheme="minorHAnsi" w:hAnsi="Courier" w:cs="Courier"/>
          <w:color w:val="000000"/>
          <w:sz w:val="22"/>
          <w:szCs w:val="22"/>
        </w:rPr>
        <w:t xml:space="preserve">y = </w:t>
      </w:r>
      <w:proofErr w:type="gramStart"/>
      <w:r w:rsidRPr="005351D1">
        <w:rPr>
          <w:rFonts w:ascii="Courier" w:eastAsiaTheme="minorHAnsi" w:hAnsi="Courier" w:cs="Courier"/>
          <w:color w:val="000000"/>
          <w:sz w:val="22"/>
          <w:szCs w:val="22"/>
        </w:rPr>
        <w:t>text[</w:t>
      </w:r>
      <w:proofErr w:type="gramEnd"/>
      <w:r w:rsidRPr="005351D1">
        <w:rPr>
          <w:rFonts w:ascii="Courier" w:eastAsiaTheme="minorHAnsi" w:hAnsi="Courier" w:cs="Courier"/>
          <w:color w:val="000000"/>
          <w:sz w:val="22"/>
          <w:szCs w:val="22"/>
        </w:rPr>
        <w:t>-13:-7]</w:t>
      </w:r>
    </w:p>
    <w:p w14:paraId="09E7834D" w14:textId="77777777" w:rsidR="005351D1" w:rsidRPr="005351D1" w:rsidRDefault="005351D1" w:rsidP="005351D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tbl>
      <w:tblPr>
        <w:tblW w:w="7500" w:type="dxa"/>
        <w:tblInd w:w="137" w:type="dxa"/>
        <w:shd w:val="clear" w:color="auto" w:fill="FFFFFF"/>
        <w:tblCellMar>
          <w:left w:w="0" w:type="dxa"/>
          <w:right w:w="0" w:type="dxa"/>
        </w:tblCellMar>
        <w:tblLook w:val="04A0" w:firstRow="1" w:lastRow="0" w:firstColumn="1" w:lastColumn="0" w:noHBand="0" w:noVBand="1"/>
      </w:tblPr>
      <w:tblGrid>
        <w:gridCol w:w="1451"/>
        <w:gridCol w:w="4349"/>
        <w:gridCol w:w="1700"/>
      </w:tblGrid>
      <w:tr w:rsidR="005351D1" w:rsidRPr="005351D1" w14:paraId="5613FEA6" w14:textId="77777777" w:rsidTr="005351D1">
        <w:tc>
          <w:tcPr>
            <w:tcW w:w="1485"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6073E5BC"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b/>
                <w:bCs/>
                <w:color w:val="000000"/>
                <w:sz w:val="18"/>
                <w:szCs w:val="18"/>
              </w:rPr>
              <w:t>Instruction</w:t>
            </w:r>
          </w:p>
        </w:tc>
        <w:tc>
          <w:tcPr>
            <w:tcW w:w="5312"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59413590"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b/>
                <w:bCs/>
                <w:color w:val="000000"/>
                <w:sz w:val="18"/>
                <w:szCs w:val="18"/>
              </w:rPr>
              <w:t>Meaning of slicing</w:t>
            </w:r>
          </w:p>
        </w:tc>
        <w:tc>
          <w:tcPr>
            <w:tcW w:w="1911"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35B0AE1A"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b/>
                <w:bCs/>
                <w:color w:val="000000"/>
                <w:sz w:val="18"/>
                <w:szCs w:val="18"/>
              </w:rPr>
              <w:t>Result</w:t>
            </w:r>
          </w:p>
        </w:tc>
      </w:tr>
      <w:tr w:rsidR="005351D1" w:rsidRPr="005351D1" w14:paraId="5079177F" w14:textId="77777777" w:rsidTr="005351D1">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81D1306" w14:textId="77777777" w:rsidR="005351D1" w:rsidRPr="005351D1" w:rsidRDefault="005351D1" w:rsidP="005351D1">
            <w:pPr>
              <w:spacing w:line="300" w:lineRule="atLeast"/>
              <w:jc w:val="both"/>
              <w:rPr>
                <w:rFonts w:ascii="Verdana" w:hAnsi="Verdana" w:cs="Open Sans"/>
                <w:color w:val="000000"/>
                <w:sz w:val="18"/>
                <w:szCs w:val="18"/>
              </w:rPr>
            </w:pPr>
            <w:proofErr w:type="gramStart"/>
            <w:r w:rsidRPr="005351D1">
              <w:rPr>
                <w:rFonts w:ascii="Verdana" w:hAnsi="Verdana" w:cs="Open Sans"/>
                <w:color w:val="000000"/>
                <w:sz w:val="18"/>
                <w:szCs w:val="18"/>
                <w:shd w:val="clear" w:color="auto" w:fill="C0C0C0"/>
              </w:rPr>
              <w:t>text[</w:t>
            </w:r>
            <w:proofErr w:type="gramEnd"/>
            <w:r w:rsidRPr="005351D1">
              <w:rPr>
                <w:rFonts w:ascii="Verdana" w:hAnsi="Verdana" w:cs="Open Sans"/>
                <w:color w:val="000000"/>
                <w:sz w:val="18"/>
                <w:szCs w:val="18"/>
                <w:shd w:val="clear" w:color="auto" w:fill="C0C0C0"/>
              </w:rPr>
              <w:t>2:8]</w:t>
            </w:r>
          </w:p>
        </w:tc>
        <w:tc>
          <w:tcPr>
            <w:tcW w:w="53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E6FBC85"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color w:val="000000"/>
                <w:sz w:val="18"/>
                <w:szCs w:val="18"/>
              </w:rPr>
              <w:t>Selects all elements with index from 2 (included) to 7 (the element with index 8 is excluded)</w:t>
            </w:r>
          </w:p>
        </w:tc>
        <w:tc>
          <w:tcPr>
            <w:tcW w:w="191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4FA0375F"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color w:val="000000"/>
                <w:sz w:val="18"/>
                <w:szCs w:val="18"/>
                <w:shd w:val="clear" w:color="auto" w:fill="C0C0C0"/>
              </w:rPr>
              <w:t>'THON B'</w:t>
            </w:r>
          </w:p>
        </w:tc>
      </w:tr>
      <w:tr w:rsidR="005351D1" w:rsidRPr="005351D1" w14:paraId="70EBAB94" w14:textId="77777777" w:rsidTr="005351D1">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08730C3" w14:textId="77777777" w:rsidR="005351D1" w:rsidRPr="005351D1" w:rsidRDefault="005351D1" w:rsidP="005351D1">
            <w:pPr>
              <w:spacing w:line="300" w:lineRule="atLeast"/>
              <w:jc w:val="both"/>
              <w:rPr>
                <w:rFonts w:ascii="Verdana" w:hAnsi="Verdana" w:cs="Open Sans"/>
                <w:color w:val="000000"/>
                <w:sz w:val="18"/>
                <w:szCs w:val="18"/>
              </w:rPr>
            </w:pPr>
            <w:proofErr w:type="gramStart"/>
            <w:r w:rsidRPr="005351D1">
              <w:rPr>
                <w:rFonts w:ascii="Verdana" w:hAnsi="Verdana" w:cs="Open Sans"/>
                <w:color w:val="000000"/>
                <w:sz w:val="18"/>
                <w:szCs w:val="18"/>
                <w:shd w:val="clear" w:color="auto" w:fill="C0C0C0"/>
              </w:rPr>
              <w:t>text[</w:t>
            </w:r>
            <w:proofErr w:type="gramEnd"/>
            <w:r w:rsidRPr="005351D1">
              <w:rPr>
                <w:rFonts w:ascii="Verdana" w:hAnsi="Verdana" w:cs="Open Sans"/>
                <w:color w:val="000000"/>
                <w:sz w:val="18"/>
                <w:szCs w:val="18"/>
                <w:shd w:val="clear" w:color="auto" w:fill="C0C0C0"/>
              </w:rPr>
              <w:t>:9]</w:t>
            </w:r>
          </w:p>
        </w:tc>
        <w:tc>
          <w:tcPr>
            <w:tcW w:w="53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D668992"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color w:val="000000"/>
                <w:sz w:val="18"/>
                <w:szCs w:val="18"/>
              </w:rPr>
              <w:t>Selects all elements from the first one to the one with index 8 (the element with index 9 is excluded)</w:t>
            </w:r>
          </w:p>
        </w:tc>
        <w:tc>
          <w:tcPr>
            <w:tcW w:w="191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11B892FD"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color w:val="000000"/>
                <w:sz w:val="18"/>
                <w:szCs w:val="18"/>
                <w:shd w:val="clear" w:color="auto" w:fill="C0C0C0"/>
              </w:rPr>
              <w:t>'PYTHON BA'</w:t>
            </w:r>
          </w:p>
        </w:tc>
      </w:tr>
      <w:tr w:rsidR="005351D1" w:rsidRPr="005351D1" w14:paraId="56ACBBF7" w14:textId="77777777" w:rsidTr="005351D1">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1C224B66" w14:textId="77777777" w:rsidR="005351D1" w:rsidRPr="005351D1" w:rsidRDefault="005351D1" w:rsidP="005351D1">
            <w:pPr>
              <w:spacing w:line="300" w:lineRule="atLeast"/>
              <w:jc w:val="both"/>
              <w:rPr>
                <w:rFonts w:ascii="Verdana" w:hAnsi="Verdana" w:cs="Open Sans"/>
                <w:color w:val="000000"/>
                <w:sz w:val="18"/>
                <w:szCs w:val="18"/>
              </w:rPr>
            </w:pPr>
            <w:proofErr w:type="gramStart"/>
            <w:r w:rsidRPr="005351D1">
              <w:rPr>
                <w:rFonts w:ascii="Verdana" w:hAnsi="Verdana" w:cs="Open Sans"/>
                <w:color w:val="000000"/>
                <w:sz w:val="18"/>
                <w:szCs w:val="18"/>
                <w:shd w:val="clear" w:color="auto" w:fill="C0C0C0"/>
              </w:rPr>
              <w:t>text[</w:t>
            </w:r>
            <w:proofErr w:type="gramEnd"/>
            <w:r w:rsidRPr="005351D1">
              <w:rPr>
                <w:rFonts w:ascii="Verdana" w:hAnsi="Verdana" w:cs="Open Sans"/>
                <w:color w:val="000000"/>
                <w:sz w:val="18"/>
                <w:szCs w:val="18"/>
                <w:shd w:val="clear" w:color="auto" w:fill="C0C0C0"/>
              </w:rPr>
              <w:t>5:]</w:t>
            </w:r>
          </w:p>
        </w:tc>
        <w:tc>
          <w:tcPr>
            <w:tcW w:w="53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AB33AA1"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color w:val="000000"/>
                <w:sz w:val="18"/>
                <w:szCs w:val="18"/>
              </w:rPr>
              <w:t>Selects all elements with index from 5 (included) to the last one</w:t>
            </w:r>
          </w:p>
        </w:tc>
        <w:tc>
          <w:tcPr>
            <w:tcW w:w="191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8DD23A0"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color w:val="000000"/>
                <w:sz w:val="18"/>
                <w:szCs w:val="18"/>
                <w:shd w:val="clear" w:color="auto" w:fill="C0C0C0"/>
              </w:rPr>
              <w:t>'N BASICS'</w:t>
            </w:r>
          </w:p>
        </w:tc>
      </w:tr>
      <w:tr w:rsidR="005351D1" w:rsidRPr="005351D1" w14:paraId="43ADA6F3" w14:textId="77777777" w:rsidTr="005351D1">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BB3E2E6" w14:textId="77777777" w:rsidR="005351D1" w:rsidRPr="005351D1" w:rsidRDefault="005351D1" w:rsidP="005351D1">
            <w:pPr>
              <w:spacing w:line="300" w:lineRule="atLeast"/>
              <w:jc w:val="both"/>
              <w:rPr>
                <w:rFonts w:ascii="Verdana" w:hAnsi="Verdana" w:cs="Open Sans"/>
                <w:color w:val="000000"/>
                <w:sz w:val="18"/>
                <w:szCs w:val="18"/>
              </w:rPr>
            </w:pPr>
            <w:proofErr w:type="gramStart"/>
            <w:r w:rsidRPr="005351D1">
              <w:rPr>
                <w:rFonts w:ascii="Verdana" w:hAnsi="Verdana" w:cs="Open Sans"/>
                <w:color w:val="000000"/>
                <w:sz w:val="18"/>
                <w:szCs w:val="18"/>
                <w:shd w:val="clear" w:color="auto" w:fill="C0C0C0"/>
              </w:rPr>
              <w:t>text[</w:t>
            </w:r>
            <w:proofErr w:type="gramEnd"/>
            <w:r w:rsidRPr="005351D1">
              <w:rPr>
                <w:rFonts w:ascii="Verdana" w:hAnsi="Verdana" w:cs="Open Sans"/>
                <w:color w:val="000000"/>
                <w:sz w:val="18"/>
                <w:szCs w:val="18"/>
                <w:shd w:val="clear" w:color="auto" w:fill="C0C0C0"/>
              </w:rPr>
              <w:t>:]</w:t>
            </w:r>
          </w:p>
        </w:tc>
        <w:tc>
          <w:tcPr>
            <w:tcW w:w="53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F14682B"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color w:val="000000"/>
                <w:sz w:val="18"/>
                <w:szCs w:val="18"/>
              </w:rPr>
              <w:t>Selects all the elements of the sequence, from the first one to the last one</w:t>
            </w:r>
          </w:p>
        </w:tc>
        <w:tc>
          <w:tcPr>
            <w:tcW w:w="191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4CED38EC" w14:textId="77777777" w:rsidR="005351D1" w:rsidRPr="005351D1" w:rsidRDefault="005351D1" w:rsidP="005351D1">
            <w:pPr>
              <w:spacing w:line="300" w:lineRule="atLeast"/>
              <w:jc w:val="both"/>
              <w:rPr>
                <w:rFonts w:ascii="Verdana" w:hAnsi="Verdana" w:cs="Open Sans"/>
                <w:color w:val="000000"/>
                <w:sz w:val="18"/>
                <w:szCs w:val="18"/>
              </w:rPr>
            </w:pPr>
            <w:r w:rsidRPr="005351D1">
              <w:rPr>
                <w:rFonts w:ascii="Verdana" w:hAnsi="Verdana" w:cs="Open Sans"/>
                <w:color w:val="000000"/>
                <w:sz w:val="18"/>
                <w:szCs w:val="18"/>
                <w:shd w:val="clear" w:color="auto" w:fill="C0C0C0"/>
              </w:rPr>
              <w:t>'PYTHON BASICS'</w:t>
            </w:r>
          </w:p>
        </w:tc>
      </w:tr>
    </w:tbl>
    <w:p w14:paraId="1ECE54A3" w14:textId="77777777" w:rsidR="005351D1" w:rsidRPr="005351D1" w:rsidRDefault="005351D1" w:rsidP="005351D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p w14:paraId="56C3C99D" w14:textId="7C0F68C4" w:rsidR="00417165" w:rsidRDefault="00417165" w:rsidP="00417165">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417165">
        <w:rPr>
          <w:rFonts w:ascii="Courier" w:eastAsiaTheme="minorHAnsi" w:hAnsi="Courier" w:cs="Courier"/>
          <w:color w:val="000000"/>
          <w:sz w:val="22"/>
          <w:szCs w:val="22"/>
        </w:rPr>
        <w:t>sequence[</w:t>
      </w:r>
      <w:proofErr w:type="spellStart"/>
      <w:proofErr w:type="gramStart"/>
      <w:r w:rsidRPr="00417165">
        <w:rPr>
          <w:rFonts w:ascii="Courier" w:eastAsiaTheme="minorHAnsi" w:hAnsi="Courier" w:cs="Courier"/>
          <w:color w:val="000000"/>
          <w:sz w:val="22"/>
          <w:szCs w:val="22"/>
        </w:rPr>
        <w:t>start:end</w:t>
      </w:r>
      <w:proofErr w:type="gramEnd"/>
      <w:r w:rsidRPr="00417165">
        <w:rPr>
          <w:rFonts w:ascii="Courier" w:eastAsiaTheme="minorHAnsi" w:hAnsi="Courier" w:cs="Courier"/>
          <w:color w:val="000000"/>
          <w:sz w:val="22"/>
          <w:szCs w:val="22"/>
        </w:rPr>
        <w:t>:step</w:t>
      </w:r>
      <w:proofErr w:type="spellEnd"/>
      <w:r w:rsidRPr="00417165">
        <w:rPr>
          <w:rFonts w:ascii="Courier" w:eastAsiaTheme="minorHAnsi" w:hAnsi="Courier" w:cs="Courier"/>
          <w:color w:val="000000"/>
          <w:sz w:val="22"/>
          <w:szCs w:val="22"/>
        </w:rPr>
        <w:t>]</w:t>
      </w:r>
      <w:r>
        <w:rPr>
          <w:rFonts w:ascii="Courier" w:eastAsiaTheme="minorHAnsi" w:hAnsi="Courier" w:cs="Courier"/>
          <w:color w:val="000000"/>
          <w:sz w:val="22"/>
          <w:szCs w:val="22"/>
        </w:rPr>
        <w:t xml:space="preserve"> is used identically to the range function to select the step of stuff u </w:t>
      </w:r>
      <w:proofErr w:type="spellStart"/>
      <w:r>
        <w:rPr>
          <w:rFonts w:ascii="Courier" w:eastAsiaTheme="minorHAnsi" w:hAnsi="Courier" w:cs="Courier"/>
          <w:color w:val="000000"/>
          <w:sz w:val="22"/>
          <w:szCs w:val="22"/>
        </w:rPr>
        <w:t>wanna</w:t>
      </w:r>
      <w:proofErr w:type="spellEnd"/>
      <w:r>
        <w:rPr>
          <w:rFonts w:ascii="Courier" w:eastAsiaTheme="minorHAnsi" w:hAnsi="Courier" w:cs="Courier"/>
          <w:color w:val="000000"/>
          <w:sz w:val="22"/>
          <w:szCs w:val="22"/>
        </w:rPr>
        <w:t xml:space="preserve"> extract. </w:t>
      </w:r>
    </w:p>
    <w:p w14:paraId="76332E4C" w14:textId="248406A2" w:rsidR="00417165" w:rsidRDefault="00417165" w:rsidP="00417165">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p w14:paraId="77FF336A" w14:textId="4F3E238B" w:rsidR="00417165" w:rsidRDefault="00417165" w:rsidP="00417165">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Pr>
          <w:rFonts w:ascii="Courier" w:eastAsiaTheme="minorHAnsi" w:hAnsi="Courier" w:cs="Courier"/>
          <w:color w:val="000000"/>
          <w:sz w:val="22"/>
          <w:szCs w:val="22"/>
        </w:rPr>
        <w:t xml:space="preserve">To have a negative step parameter it is necessary that also the start and end parameters are negative: in this case the selection of the </w:t>
      </w:r>
      <w:r>
        <w:rPr>
          <w:rFonts w:ascii="Courier" w:eastAsiaTheme="minorHAnsi" w:hAnsi="Courier" w:cs="Courier"/>
          <w:color w:val="000000"/>
          <w:sz w:val="22"/>
          <w:szCs w:val="22"/>
        </w:rPr>
        <w:lastRenderedPageBreak/>
        <w:t xml:space="preserve">elements takes place from right to left, and also the step parameter, whose meaning doesn’t change, must adapt. </w:t>
      </w:r>
    </w:p>
    <w:p w14:paraId="1DE660EB" w14:textId="2A20D903" w:rsidR="00800130" w:rsidRDefault="00800130" w:rsidP="00417165">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p w14:paraId="0613D69E" w14:textId="3731F2B1" w:rsidR="00800130" w:rsidRDefault="00800130" w:rsidP="00800130">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800130">
        <w:rPr>
          <w:rFonts w:ascii="Courier" w:eastAsiaTheme="minorHAnsi" w:hAnsi="Courier" w:cs="Courier"/>
          <w:color w:val="000000"/>
          <w:sz w:val="22"/>
          <w:szCs w:val="22"/>
        </w:rPr>
        <w:t>Alternatively, it is possible to use a negative value o</w:t>
      </w:r>
      <w:r>
        <w:rPr>
          <w:rFonts w:ascii="Courier" w:eastAsiaTheme="minorHAnsi" w:hAnsi="Courier" w:cs="Courier"/>
          <w:color w:val="000000"/>
          <w:sz w:val="22"/>
          <w:szCs w:val="22"/>
        </w:rPr>
        <w:t xml:space="preserve">f </w:t>
      </w:r>
      <w:r w:rsidRPr="00800130">
        <w:rPr>
          <w:rFonts w:ascii="Courier" w:eastAsiaTheme="minorHAnsi" w:hAnsi="Courier" w:cs="Courier"/>
          <w:color w:val="000000"/>
          <w:sz w:val="22"/>
          <w:szCs w:val="22"/>
        </w:rPr>
        <w:t xml:space="preserve">the step parameter with positive start and end parameters, but in this </w:t>
      </w:r>
      <w:proofErr w:type="gramStart"/>
      <w:r w:rsidRPr="00800130">
        <w:rPr>
          <w:rFonts w:ascii="Courier" w:eastAsiaTheme="minorHAnsi" w:hAnsi="Courier" w:cs="Courier"/>
          <w:color w:val="000000"/>
          <w:sz w:val="22"/>
          <w:szCs w:val="22"/>
        </w:rPr>
        <w:t>case</w:t>
      </w:r>
      <w:proofErr w:type="gramEnd"/>
      <w:r w:rsidRPr="00800130">
        <w:rPr>
          <w:rFonts w:ascii="Courier" w:eastAsiaTheme="minorHAnsi" w:hAnsi="Courier" w:cs="Courier"/>
          <w:color w:val="000000"/>
          <w:sz w:val="22"/>
          <w:szCs w:val="22"/>
        </w:rPr>
        <w:t xml:space="preserve"> they must be inverted, starting from end.</w:t>
      </w:r>
    </w:p>
    <w:p w14:paraId="1238322A" w14:textId="10E94223" w:rsidR="00800130" w:rsidRDefault="00800130" w:rsidP="00800130">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p w14:paraId="5F9AFA20" w14:textId="20A712F1" w:rsidR="00800130" w:rsidRPr="008F0A53" w:rsidRDefault="008F0A53" w:rsidP="00800130">
      <w:pPr>
        <w:tabs>
          <w:tab w:val="left" w:pos="20"/>
          <w:tab w:val="left" w:pos="240"/>
        </w:tabs>
        <w:autoSpaceDE w:val="0"/>
        <w:autoSpaceDN w:val="0"/>
        <w:adjustRightInd w:val="0"/>
        <w:spacing w:line="276" w:lineRule="auto"/>
        <w:rPr>
          <w:rFonts w:ascii="Courier" w:eastAsiaTheme="minorHAnsi" w:hAnsi="Courier" w:cs="Courier"/>
          <w:b/>
          <w:bCs/>
          <w:color w:val="000000"/>
          <w:sz w:val="22"/>
          <w:szCs w:val="22"/>
        </w:rPr>
      </w:pPr>
      <w:r w:rsidRPr="008F0A53">
        <w:rPr>
          <w:rFonts w:ascii="Courier" w:eastAsiaTheme="minorHAnsi" w:hAnsi="Courier" w:cs="Courier"/>
          <w:b/>
          <w:bCs/>
          <w:color w:val="000000"/>
          <w:sz w:val="22"/>
          <w:szCs w:val="22"/>
        </w:rPr>
        <w:t xml:space="preserve">Slicing works with lists: </w:t>
      </w:r>
    </w:p>
    <w:p w14:paraId="5BE86AA3" w14:textId="77777777" w:rsidR="008F0A53" w:rsidRPr="008F0A53" w:rsidRDefault="008F0A53" w:rsidP="008F0A53">
      <w:pPr>
        <w:pStyle w:val="ListParagraph"/>
        <w:numPr>
          <w:ilvl w:val="0"/>
          <w:numId w:val="15"/>
        </w:num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Pr>
          <w:rFonts w:ascii="Courier" w:hAnsi="Courier" w:cs="Courier"/>
          <w:color w:val="000000"/>
          <w:sz w:val="22"/>
          <w:szCs w:val="22"/>
        </w:rPr>
        <w:t xml:space="preserve">E.g.: </w:t>
      </w:r>
      <w:r w:rsidRPr="008F0A53">
        <w:rPr>
          <w:rFonts w:ascii="Courier" w:eastAsiaTheme="minorHAnsi" w:hAnsi="Courier" w:cs="Courier"/>
          <w:color w:val="000000"/>
          <w:sz w:val="22"/>
          <w:szCs w:val="22"/>
        </w:rPr>
        <w:t>Consider for example the following list, to which we applied a slicing with step2: </w:t>
      </w:r>
    </w:p>
    <w:p w14:paraId="088D05D5" w14:textId="29D923DE" w:rsidR="008F0A53" w:rsidRPr="008F0A53" w:rsidRDefault="008F0A53" w:rsidP="008F0A53">
      <w:pPr>
        <w:pStyle w:val="ListParagraph"/>
        <w:numPr>
          <w:ilvl w:val="0"/>
          <w:numId w:val="15"/>
        </w:num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8F0A53">
        <w:rPr>
          <w:rFonts w:ascii="Courier" w:eastAsiaTheme="minorHAnsi" w:hAnsi="Courier" w:cs="Courier"/>
          <w:color w:val="000000"/>
          <w:sz w:val="22"/>
          <w:szCs w:val="22"/>
        </w:rPr>
        <w:t>Capitals = ['Rome', 'London', 'Berlin', 'Tokyo', 'Moscow', 'Lisbon', 'Paris'</w:t>
      </w:r>
      <w:r>
        <w:rPr>
          <w:rFonts w:ascii="Courier" w:hAnsi="Courier" w:cs="Courier"/>
          <w:color w:val="000000"/>
          <w:sz w:val="22"/>
          <w:szCs w:val="22"/>
        </w:rPr>
        <w:t>]</w:t>
      </w:r>
    </w:p>
    <w:p w14:paraId="16B8DA74" w14:textId="77777777" w:rsidR="008F0A53" w:rsidRPr="008F0A53" w:rsidRDefault="008F0A53" w:rsidP="008F0A53">
      <w:pPr>
        <w:pStyle w:val="ListParagraph"/>
        <w:numPr>
          <w:ilvl w:val="0"/>
          <w:numId w:val="15"/>
        </w:num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roofErr w:type="gramStart"/>
      <w:r w:rsidRPr="008F0A53">
        <w:rPr>
          <w:rFonts w:ascii="Courier" w:eastAsiaTheme="minorHAnsi" w:hAnsi="Courier" w:cs="Courier"/>
          <w:color w:val="000000"/>
          <w:sz w:val="22"/>
          <w:szCs w:val="22"/>
        </w:rPr>
        <w:t>Capitals[</w:t>
      </w:r>
      <w:proofErr w:type="gramEnd"/>
      <w:r w:rsidRPr="008F0A53">
        <w:rPr>
          <w:rFonts w:ascii="Courier" w:eastAsiaTheme="minorHAnsi" w:hAnsi="Courier" w:cs="Courier"/>
          <w:color w:val="000000"/>
          <w:sz w:val="22"/>
          <w:szCs w:val="22"/>
        </w:rPr>
        <w:t>0:5:2]</w:t>
      </w:r>
    </w:p>
    <w:p w14:paraId="54A39F70" w14:textId="77777777" w:rsidR="008F0A53" w:rsidRPr="008F0A53" w:rsidRDefault="008F0A53" w:rsidP="008F0A53">
      <w:pPr>
        <w:pStyle w:val="ListParagraph"/>
        <w:numPr>
          <w:ilvl w:val="0"/>
          <w:numId w:val="15"/>
        </w:num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Pr>
          <w:rFonts w:ascii="Courier" w:hAnsi="Courier" w:cs="Courier"/>
          <w:color w:val="000000"/>
          <w:sz w:val="22"/>
          <w:szCs w:val="22"/>
        </w:rPr>
        <w:t xml:space="preserve">Result: </w:t>
      </w:r>
      <w:r w:rsidRPr="008F0A53">
        <w:rPr>
          <w:rFonts w:ascii="Courier" w:eastAsiaTheme="minorHAnsi" w:hAnsi="Courier" w:cs="Courier"/>
          <w:color w:val="000000"/>
          <w:sz w:val="22"/>
          <w:szCs w:val="22"/>
        </w:rPr>
        <w:t>['Rome', 'Berlin', 'Moscow'].</w:t>
      </w:r>
    </w:p>
    <w:p w14:paraId="297F9114" w14:textId="6863782F" w:rsidR="008F0A53" w:rsidRPr="008F0A53" w:rsidRDefault="008F0A53" w:rsidP="008F0A53">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Replacing elements simultaneously: </w:t>
      </w:r>
    </w:p>
    <w:p w14:paraId="45EBBE29" w14:textId="0A5E4AB7" w:rsidR="008F0A53" w:rsidRPr="008F0A53" w:rsidRDefault="008F0A53" w:rsidP="008F0A53">
      <w:pPr>
        <w:pStyle w:val="ListParagraph"/>
        <w:numPr>
          <w:ilvl w:val="0"/>
          <w:numId w:val="15"/>
        </w:num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Pr>
          <w:rFonts w:ascii="Courier" w:hAnsi="Courier" w:cs="Courier"/>
          <w:color w:val="000000"/>
          <w:sz w:val="22"/>
          <w:szCs w:val="22"/>
        </w:rPr>
        <w:t xml:space="preserve">We </w:t>
      </w:r>
      <w:r w:rsidRPr="008F0A53">
        <w:rPr>
          <w:rFonts w:ascii="Courier" w:eastAsiaTheme="minorHAnsi" w:hAnsi="Courier" w:cs="Courier"/>
          <w:color w:val="000000"/>
          <w:sz w:val="22"/>
          <w:szCs w:val="22"/>
        </w:rPr>
        <w:t>want to replace the first two elements of the Capitals list with 'Oslo' and 'Dublin'. With indexing, it is possible to replace the first and the second element in two steps: </w:t>
      </w:r>
    </w:p>
    <w:p w14:paraId="4B068DEC" w14:textId="02E3E98E" w:rsidR="008F0A53" w:rsidRDefault="008F0A53" w:rsidP="008F0A53">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With indexing we can do: </w:t>
      </w:r>
    </w:p>
    <w:p w14:paraId="6D337A1D" w14:textId="77777777" w:rsidR="008F0A53" w:rsidRPr="008F0A53" w:rsidRDefault="008F0A53" w:rsidP="008F0A53">
      <w:pPr>
        <w:tabs>
          <w:tab w:val="left" w:pos="20"/>
          <w:tab w:val="left" w:pos="240"/>
        </w:tabs>
        <w:autoSpaceDE w:val="0"/>
        <w:autoSpaceDN w:val="0"/>
        <w:adjustRightInd w:val="0"/>
        <w:spacing w:line="276" w:lineRule="auto"/>
        <w:ind w:left="900"/>
        <w:rPr>
          <w:rFonts w:ascii="Courier" w:eastAsiaTheme="minorHAnsi" w:hAnsi="Courier" w:cs="Courier"/>
          <w:color w:val="000000"/>
          <w:sz w:val="22"/>
          <w:szCs w:val="22"/>
        </w:rPr>
      </w:pPr>
      <w:r>
        <w:rPr>
          <w:rFonts w:ascii="Courier" w:eastAsiaTheme="minorHAnsi" w:hAnsi="Courier" w:cs="Courier"/>
          <w:color w:val="000000"/>
          <w:sz w:val="22"/>
          <w:szCs w:val="22"/>
        </w:rPr>
        <w:tab/>
      </w:r>
      <w:r>
        <w:rPr>
          <w:rFonts w:ascii="Courier" w:eastAsiaTheme="minorHAnsi" w:hAnsi="Courier" w:cs="Courier"/>
          <w:color w:val="000000"/>
          <w:sz w:val="22"/>
          <w:szCs w:val="22"/>
        </w:rPr>
        <w:tab/>
      </w:r>
      <w:proofErr w:type="gramStart"/>
      <w:r w:rsidRPr="008F0A53">
        <w:rPr>
          <w:rFonts w:ascii="Courier" w:eastAsiaTheme="minorHAnsi" w:hAnsi="Courier" w:cs="Courier"/>
          <w:color w:val="000000"/>
          <w:sz w:val="22"/>
          <w:szCs w:val="22"/>
        </w:rPr>
        <w:t>Capitals[</w:t>
      </w:r>
      <w:proofErr w:type="gramEnd"/>
      <w:r w:rsidRPr="008F0A53">
        <w:rPr>
          <w:rFonts w:ascii="Courier" w:eastAsiaTheme="minorHAnsi" w:hAnsi="Courier" w:cs="Courier"/>
          <w:color w:val="000000"/>
          <w:sz w:val="22"/>
          <w:szCs w:val="22"/>
        </w:rPr>
        <w:t>0] = 'Oslo'</w:t>
      </w:r>
    </w:p>
    <w:p w14:paraId="018C1D97" w14:textId="4F3D82E6" w:rsidR="008F0A53" w:rsidRPr="008F0A53" w:rsidRDefault="008F0A53" w:rsidP="008F0A53">
      <w:pPr>
        <w:tabs>
          <w:tab w:val="left" w:pos="20"/>
          <w:tab w:val="left" w:pos="240"/>
        </w:tabs>
        <w:autoSpaceDE w:val="0"/>
        <w:autoSpaceDN w:val="0"/>
        <w:adjustRightInd w:val="0"/>
        <w:spacing w:line="276" w:lineRule="auto"/>
        <w:ind w:left="900"/>
        <w:rPr>
          <w:rFonts w:ascii="Courier" w:eastAsiaTheme="minorHAnsi" w:hAnsi="Courier" w:cs="Courier"/>
          <w:color w:val="000000"/>
          <w:sz w:val="22"/>
          <w:szCs w:val="22"/>
        </w:rPr>
      </w:pPr>
      <w:r>
        <w:rPr>
          <w:rFonts w:ascii="Courier" w:eastAsiaTheme="minorHAnsi" w:hAnsi="Courier" w:cs="Courier"/>
          <w:color w:val="000000"/>
          <w:sz w:val="22"/>
          <w:szCs w:val="22"/>
        </w:rPr>
        <w:tab/>
      </w:r>
      <w:r>
        <w:rPr>
          <w:rFonts w:ascii="Courier" w:eastAsiaTheme="minorHAnsi" w:hAnsi="Courier" w:cs="Courier"/>
          <w:color w:val="000000"/>
          <w:sz w:val="22"/>
          <w:szCs w:val="22"/>
        </w:rPr>
        <w:tab/>
      </w:r>
      <w:proofErr w:type="gramStart"/>
      <w:r w:rsidRPr="008F0A53">
        <w:rPr>
          <w:rFonts w:ascii="Courier" w:eastAsiaTheme="minorHAnsi" w:hAnsi="Courier" w:cs="Courier"/>
          <w:color w:val="000000"/>
          <w:sz w:val="22"/>
          <w:szCs w:val="22"/>
        </w:rPr>
        <w:t>Capitals[</w:t>
      </w:r>
      <w:proofErr w:type="gramEnd"/>
      <w:r w:rsidRPr="008F0A53">
        <w:rPr>
          <w:rFonts w:ascii="Courier" w:eastAsiaTheme="minorHAnsi" w:hAnsi="Courier" w:cs="Courier"/>
          <w:color w:val="000000"/>
          <w:sz w:val="22"/>
          <w:szCs w:val="22"/>
        </w:rPr>
        <w:t>1] = 'Dublin'</w:t>
      </w:r>
    </w:p>
    <w:p w14:paraId="7E8C904E" w14:textId="280CA9DD" w:rsidR="008F0A53" w:rsidRPr="008F0A53" w:rsidRDefault="008F0A53" w:rsidP="008F0A53">
      <w:pPr>
        <w:tabs>
          <w:tab w:val="left" w:pos="20"/>
          <w:tab w:val="left" w:pos="240"/>
        </w:tabs>
        <w:autoSpaceDE w:val="0"/>
        <w:autoSpaceDN w:val="0"/>
        <w:adjustRightInd w:val="0"/>
        <w:spacing w:line="276" w:lineRule="auto"/>
        <w:ind w:left="900"/>
        <w:rPr>
          <w:rFonts w:ascii="Courier" w:eastAsiaTheme="minorHAnsi" w:hAnsi="Courier" w:cs="Courier"/>
          <w:color w:val="000000"/>
          <w:sz w:val="22"/>
          <w:szCs w:val="22"/>
        </w:rPr>
      </w:pPr>
      <w:r>
        <w:rPr>
          <w:rFonts w:ascii="Courier" w:eastAsiaTheme="minorHAnsi" w:hAnsi="Courier" w:cs="Courier"/>
          <w:color w:val="000000"/>
          <w:sz w:val="22"/>
          <w:szCs w:val="22"/>
        </w:rPr>
        <w:tab/>
      </w:r>
      <w:r>
        <w:rPr>
          <w:rFonts w:ascii="Courier" w:eastAsiaTheme="minorHAnsi" w:hAnsi="Courier" w:cs="Courier"/>
          <w:color w:val="000000"/>
          <w:sz w:val="22"/>
          <w:szCs w:val="22"/>
        </w:rPr>
        <w:tab/>
        <w:t>&gt;&gt;&gt;</w:t>
      </w:r>
      <w:r w:rsidRPr="008F0A53">
        <w:rPr>
          <w:rFonts w:ascii="Courier" w:eastAsiaTheme="minorHAnsi" w:hAnsi="Courier" w:cs="Courier"/>
          <w:color w:val="000000"/>
          <w:sz w:val="22"/>
          <w:szCs w:val="22"/>
        </w:rPr>
        <w:t>Capitals</w:t>
      </w:r>
    </w:p>
    <w:p w14:paraId="7CDAE6B3" w14:textId="6840773B" w:rsidR="008F0A53" w:rsidRDefault="008F0A53" w:rsidP="008F0A53">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sidRPr="008F0A53">
        <w:rPr>
          <w:rFonts w:ascii="Courier" w:eastAsiaTheme="minorHAnsi" w:hAnsi="Courier" w:cs="Courier"/>
          <w:color w:val="000000"/>
          <w:sz w:val="22"/>
          <w:szCs w:val="22"/>
        </w:rPr>
        <w:t>['Oslo', 'Dublin', 'Berlin', 'Tokyo',</w:t>
      </w:r>
    </w:p>
    <w:p w14:paraId="130F1A44" w14:textId="16368874" w:rsidR="008F0A53" w:rsidRPr="008F0A53" w:rsidRDefault="008F0A53" w:rsidP="008F0A53">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8F0A53">
        <w:rPr>
          <w:rFonts w:ascii="Courier" w:eastAsiaTheme="minorHAnsi" w:hAnsi="Courier" w:cs="Courier"/>
          <w:color w:val="000000"/>
          <w:sz w:val="22"/>
          <w:szCs w:val="22"/>
        </w:rPr>
        <w:t xml:space="preserve"> </w:t>
      </w: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sidRPr="008F0A53">
        <w:rPr>
          <w:rFonts w:ascii="Courier" w:eastAsiaTheme="minorHAnsi" w:hAnsi="Courier" w:cs="Courier"/>
          <w:color w:val="000000"/>
          <w:sz w:val="22"/>
          <w:szCs w:val="22"/>
        </w:rPr>
        <w:t>'Moscow', 'Lisbon', 'Paris']</w:t>
      </w:r>
    </w:p>
    <w:p w14:paraId="49320010" w14:textId="08D905C6" w:rsidR="00800130" w:rsidRDefault="002B4941" w:rsidP="002B4941">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With slicing: </w:t>
      </w:r>
    </w:p>
    <w:p w14:paraId="0F1F8601" w14:textId="77777777" w:rsidR="002B4941" w:rsidRPr="002B4941" w:rsidRDefault="002B4941" w:rsidP="002B4941">
      <w:pPr>
        <w:pStyle w:val="ListParagraph"/>
        <w:tabs>
          <w:tab w:val="left" w:pos="20"/>
          <w:tab w:val="left" w:pos="240"/>
        </w:tabs>
        <w:autoSpaceDE w:val="0"/>
        <w:autoSpaceDN w:val="0"/>
        <w:adjustRightInd w:val="0"/>
        <w:spacing w:line="276" w:lineRule="auto"/>
        <w:ind w:left="900"/>
        <w:rPr>
          <w:rFonts w:ascii="Courier" w:eastAsiaTheme="minorHAnsi"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proofErr w:type="gramStart"/>
      <w:r w:rsidRPr="002B4941">
        <w:rPr>
          <w:rFonts w:ascii="Courier" w:eastAsiaTheme="minorHAnsi" w:hAnsi="Courier" w:cs="Courier"/>
          <w:color w:val="000000"/>
          <w:sz w:val="22"/>
          <w:szCs w:val="22"/>
        </w:rPr>
        <w:t>Capitals[</w:t>
      </w:r>
      <w:proofErr w:type="gramEnd"/>
      <w:r w:rsidRPr="002B4941">
        <w:rPr>
          <w:rFonts w:ascii="Courier" w:eastAsiaTheme="minorHAnsi" w:hAnsi="Courier" w:cs="Courier"/>
          <w:color w:val="000000"/>
          <w:sz w:val="22"/>
          <w:szCs w:val="22"/>
        </w:rPr>
        <w:t>0:2] = 'Oslo', 'Dublin'</w:t>
      </w:r>
    </w:p>
    <w:p w14:paraId="42B487F6" w14:textId="5071C07F" w:rsidR="002B4941" w:rsidRDefault="002B4941" w:rsidP="002B4941">
      <w:pPr>
        <w:pStyle w:val="ListParagraph"/>
        <w:tabs>
          <w:tab w:val="left" w:pos="20"/>
          <w:tab w:val="left" w:pos="240"/>
        </w:tabs>
        <w:autoSpaceDE w:val="0"/>
        <w:autoSpaceDN w:val="0"/>
        <w:adjustRightInd w:val="0"/>
        <w:spacing w:line="276" w:lineRule="auto"/>
        <w:ind w:left="90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proofErr w:type="gramStart"/>
      <w:r w:rsidRPr="002B4941">
        <w:rPr>
          <w:rFonts w:ascii="Courier" w:eastAsiaTheme="minorHAnsi" w:hAnsi="Courier" w:cs="Courier"/>
          <w:color w:val="000000"/>
          <w:sz w:val="22"/>
          <w:szCs w:val="22"/>
        </w:rPr>
        <w:t>Capitals[</w:t>
      </w:r>
      <w:proofErr w:type="gramEnd"/>
      <w:r w:rsidRPr="002B4941">
        <w:rPr>
          <w:rFonts w:ascii="Courier" w:eastAsiaTheme="minorHAnsi" w:hAnsi="Courier" w:cs="Courier"/>
          <w:color w:val="000000"/>
          <w:sz w:val="22"/>
          <w:szCs w:val="22"/>
        </w:rPr>
        <w:t>0:2] = ['Oslo', 'Dublin']</w:t>
      </w:r>
    </w:p>
    <w:p w14:paraId="1C136938" w14:textId="280E6716" w:rsidR="002B4941" w:rsidRDefault="002B4941" w:rsidP="002B4941">
      <w:pPr>
        <w:pStyle w:val="ListParagraph"/>
        <w:tabs>
          <w:tab w:val="left" w:pos="20"/>
          <w:tab w:val="left" w:pos="240"/>
        </w:tabs>
        <w:autoSpaceDE w:val="0"/>
        <w:autoSpaceDN w:val="0"/>
        <w:adjustRightInd w:val="0"/>
        <w:spacing w:line="276" w:lineRule="auto"/>
        <w:ind w:left="90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&gt;&gt;&gt;capitals</w:t>
      </w:r>
    </w:p>
    <w:p w14:paraId="2CD7DF40" w14:textId="77777777" w:rsidR="002B4941" w:rsidRDefault="002B4941" w:rsidP="002B494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2B4941">
        <w:rPr>
          <w:rFonts w:ascii="Courier" w:hAnsi="Courier" w:cs="Courier"/>
          <w:color w:val="000000"/>
          <w:sz w:val="22"/>
          <w:szCs w:val="22"/>
        </w:rPr>
        <w:tab/>
      </w:r>
      <w:r w:rsidRPr="002B4941">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sidRPr="008F0A53">
        <w:rPr>
          <w:rFonts w:ascii="Courier" w:eastAsiaTheme="minorHAnsi" w:hAnsi="Courier" w:cs="Courier"/>
          <w:color w:val="000000"/>
          <w:sz w:val="22"/>
          <w:szCs w:val="22"/>
        </w:rPr>
        <w:t>['Oslo', 'Dublin', 'Berlin', 'Tokyo',</w:t>
      </w:r>
    </w:p>
    <w:p w14:paraId="709C6600" w14:textId="77777777" w:rsidR="002B4941" w:rsidRPr="008F0A53" w:rsidRDefault="002B4941" w:rsidP="002B4941">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sidRPr="008F0A53">
        <w:rPr>
          <w:rFonts w:ascii="Courier" w:eastAsiaTheme="minorHAnsi" w:hAnsi="Courier" w:cs="Courier"/>
          <w:color w:val="000000"/>
          <w:sz w:val="22"/>
          <w:szCs w:val="22"/>
        </w:rPr>
        <w:t xml:space="preserve"> </w:t>
      </w: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Pr>
          <w:rFonts w:ascii="Courier" w:eastAsiaTheme="minorHAnsi" w:hAnsi="Courier" w:cs="Courier"/>
          <w:color w:val="000000"/>
          <w:sz w:val="22"/>
          <w:szCs w:val="22"/>
        </w:rPr>
        <w:tab/>
      </w:r>
      <w:r w:rsidRPr="008F0A53">
        <w:rPr>
          <w:rFonts w:ascii="Courier" w:eastAsiaTheme="minorHAnsi" w:hAnsi="Courier" w:cs="Courier"/>
          <w:color w:val="000000"/>
          <w:sz w:val="22"/>
          <w:szCs w:val="22"/>
        </w:rPr>
        <w:t>'Moscow', 'Lisbon', 'Paris']</w:t>
      </w:r>
    </w:p>
    <w:p w14:paraId="4B957BED" w14:textId="13D07CA4" w:rsidR="002B4941" w:rsidRPr="00921D95" w:rsidRDefault="00921D95" w:rsidP="00921D95">
      <w:pPr>
        <w:tabs>
          <w:tab w:val="left" w:pos="20"/>
          <w:tab w:val="left" w:pos="240"/>
        </w:tabs>
        <w:autoSpaceDE w:val="0"/>
        <w:autoSpaceDN w:val="0"/>
        <w:adjustRightInd w:val="0"/>
        <w:spacing w:line="276" w:lineRule="auto"/>
        <w:rPr>
          <w:rFonts w:ascii="Courier" w:eastAsiaTheme="minorHAnsi" w:hAnsi="Courier" w:cs="Courier"/>
          <w:b/>
          <w:bCs/>
          <w:color w:val="000000"/>
          <w:sz w:val="22"/>
          <w:szCs w:val="22"/>
        </w:rPr>
      </w:pPr>
      <w:r>
        <w:rPr>
          <w:rFonts w:ascii="Courier" w:eastAsiaTheme="minorHAnsi" w:hAnsi="Courier" w:cs="Courier"/>
          <w:b/>
          <w:bCs/>
          <w:color w:val="000000"/>
          <w:sz w:val="22"/>
          <w:szCs w:val="22"/>
        </w:rPr>
        <w:t xml:space="preserve">Functions and methods of strings: </w:t>
      </w:r>
    </w:p>
    <w:p w14:paraId="08BF2818" w14:textId="47647E2C" w:rsidR="002B4941" w:rsidRPr="002B4941" w:rsidRDefault="002B4941" w:rsidP="002B4941">
      <w:pPr>
        <w:pStyle w:val="ListParagraph"/>
        <w:tabs>
          <w:tab w:val="left" w:pos="20"/>
          <w:tab w:val="left" w:pos="240"/>
        </w:tabs>
        <w:autoSpaceDE w:val="0"/>
        <w:autoSpaceDN w:val="0"/>
        <w:adjustRightInd w:val="0"/>
        <w:spacing w:line="276" w:lineRule="auto"/>
        <w:ind w:left="900"/>
        <w:rPr>
          <w:rFonts w:ascii="Courier" w:eastAsiaTheme="minorHAnsi" w:hAnsi="Courier" w:cs="Courier"/>
          <w:color w:val="000000"/>
          <w:sz w:val="22"/>
          <w:szCs w:val="22"/>
        </w:rPr>
      </w:pPr>
    </w:p>
    <w:p w14:paraId="1644A247" w14:textId="5F233BF9" w:rsidR="005351D1" w:rsidRDefault="00921D95" w:rsidP="00921D95">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General syntax: </w:t>
      </w:r>
      <w:proofErr w:type="spellStart"/>
      <w:r>
        <w:rPr>
          <w:rFonts w:ascii="Courier" w:hAnsi="Courier" w:cs="Courier"/>
          <w:color w:val="000000"/>
          <w:sz w:val="22"/>
          <w:szCs w:val="22"/>
        </w:rPr>
        <w:t>function_name</w:t>
      </w:r>
      <w:proofErr w:type="spellEnd"/>
      <w:r>
        <w:rPr>
          <w:rFonts w:ascii="Courier" w:hAnsi="Courier" w:cs="Courier"/>
          <w:color w:val="000000"/>
          <w:sz w:val="22"/>
          <w:szCs w:val="22"/>
        </w:rPr>
        <w:t xml:space="preserve">(text) where text contains a string. </w:t>
      </w:r>
    </w:p>
    <w:p w14:paraId="4829CE39" w14:textId="0BCD20FF" w:rsidR="00921D95" w:rsidRPr="00DE4221" w:rsidRDefault="00921D95" w:rsidP="00653ED0">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Syntax of methods: </w:t>
      </w:r>
      <w:proofErr w:type="spellStart"/>
      <w:proofErr w:type="gramStart"/>
      <w:r w:rsidR="00653ED0">
        <w:rPr>
          <w:rFonts w:ascii="Courier" w:hAnsi="Courier" w:cs="Courier"/>
          <w:b/>
          <w:bCs/>
          <w:color w:val="000000"/>
          <w:sz w:val="22"/>
          <w:szCs w:val="22"/>
        </w:rPr>
        <w:t>object</w:t>
      </w:r>
      <w:r w:rsidRPr="00653ED0">
        <w:rPr>
          <w:rFonts w:ascii="Courier" w:hAnsi="Courier" w:cs="Courier"/>
          <w:b/>
          <w:bCs/>
          <w:color w:val="000000"/>
          <w:sz w:val="22"/>
          <w:szCs w:val="22"/>
        </w:rPr>
        <w:t>.method</w:t>
      </w:r>
      <w:proofErr w:type="gramEnd"/>
      <w:r w:rsidRPr="00653ED0">
        <w:rPr>
          <w:rFonts w:ascii="Courier" w:hAnsi="Courier" w:cs="Courier"/>
          <w:b/>
          <w:bCs/>
          <w:color w:val="000000"/>
          <w:sz w:val="22"/>
          <w:szCs w:val="22"/>
        </w:rPr>
        <w:t>_name</w:t>
      </w:r>
      <w:proofErr w:type="spellEnd"/>
      <w:r w:rsidRPr="00653ED0">
        <w:rPr>
          <w:rFonts w:ascii="Courier" w:hAnsi="Courier" w:cs="Courier"/>
          <w:b/>
          <w:bCs/>
          <w:color w:val="000000"/>
          <w:sz w:val="22"/>
          <w:szCs w:val="22"/>
        </w:rPr>
        <w:t>(arguments)</w:t>
      </w:r>
      <w:r>
        <w:rPr>
          <w:rFonts w:ascii="Courier" w:hAnsi="Courier" w:cs="Courier"/>
          <w:color w:val="000000"/>
          <w:sz w:val="22"/>
          <w:szCs w:val="22"/>
        </w:rPr>
        <w:t xml:space="preserve"> </w:t>
      </w:r>
    </w:p>
    <w:p w14:paraId="79683685" w14:textId="77777777" w:rsidR="00653ED0" w:rsidRPr="00653ED0" w:rsidRDefault="00653ED0" w:rsidP="00653ED0">
      <w:pPr>
        <w:tabs>
          <w:tab w:val="left" w:pos="20"/>
          <w:tab w:val="left" w:pos="240"/>
        </w:tabs>
        <w:autoSpaceDE w:val="0"/>
        <w:autoSpaceDN w:val="0"/>
        <w:adjustRightInd w:val="0"/>
        <w:spacing w:line="276" w:lineRule="auto"/>
        <w:rPr>
          <w:rFonts w:ascii="Courier" w:hAnsi="Courier" w:cs="Courier"/>
          <w:color w:val="000000"/>
          <w:sz w:val="22"/>
          <w:szCs w:val="22"/>
        </w:rPr>
      </w:pPr>
    </w:p>
    <w:p w14:paraId="57E4104E" w14:textId="635260C4" w:rsidR="00921D95" w:rsidRDefault="00921D95" w:rsidP="00921D95">
      <w:pPr>
        <w:pStyle w:val="ListParagraph"/>
        <w:tabs>
          <w:tab w:val="left" w:pos="20"/>
          <w:tab w:val="left" w:pos="240"/>
        </w:tabs>
        <w:autoSpaceDE w:val="0"/>
        <w:autoSpaceDN w:val="0"/>
        <w:adjustRightInd w:val="0"/>
        <w:spacing w:line="276" w:lineRule="auto"/>
        <w:ind w:left="900"/>
        <w:rPr>
          <w:rFonts w:ascii="Courier" w:hAnsi="Courier" w:cs="Courier"/>
          <w:color w:val="000000"/>
          <w:sz w:val="22"/>
          <w:szCs w:val="22"/>
        </w:rPr>
      </w:pPr>
    </w:p>
    <w:p w14:paraId="6A5736A3" w14:textId="2717B2A9"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sidRPr="00921D95">
        <w:rPr>
          <w:rFonts w:ascii="Courier" w:hAnsi="Courier" w:cs="Courier"/>
          <w:color w:val="000000"/>
          <w:sz w:val="22"/>
          <w:szCs w:val="22"/>
        </w:rPr>
        <w:t xml:space="preserve">Main built-in </w:t>
      </w:r>
      <w:proofErr w:type="spellStart"/>
      <w:r w:rsidRPr="00921D95">
        <w:rPr>
          <w:rFonts w:ascii="Courier" w:hAnsi="Courier" w:cs="Courier"/>
          <w:color w:val="000000"/>
          <w:sz w:val="22"/>
          <w:szCs w:val="22"/>
        </w:rPr>
        <w:t>funcitons</w:t>
      </w:r>
      <w:proofErr w:type="spellEnd"/>
      <w:r w:rsidRPr="00921D95">
        <w:rPr>
          <w:rFonts w:ascii="Courier" w:hAnsi="Courier" w:cs="Courier"/>
          <w:color w:val="000000"/>
          <w:sz w:val="22"/>
          <w:szCs w:val="22"/>
        </w:rPr>
        <w:t xml:space="preserve"> for string</w:t>
      </w:r>
      <w:r>
        <w:rPr>
          <w:rFonts w:ascii="Courier" w:hAnsi="Courier" w:cs="Courier"/>
          <w:color w:val="000000"/>
          <w:sz w:val="22"/>
          <w:szCs w:val="22"/>
        </w:rPr>
        <w:t>s:</w:t>
      </w:r>
    </w:p>
    <w:p w14:paraId="532DB49E" w14:textId="1B76E638"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tbl>
      <w:tblPr>
        <w:tblpPr w:leftFromText="180" w:rightFromText="180" w:vertAnchor="text" w:horzAnchor="margin" w:tblpXSpec="center" w:tblpY="47"/>
        <w:tblW w:w="7500" w:type="dxa"/>
        <w:shd w:val="clear" w:color="auto" w:fill="FFFFFF"/>
        <w:tblCellMar>
          <w:left w:w="0" w:type="dxa"/>
          <w:right w:w="0" w:type="dxa"/>
        </w:tblCellMar>
        <w:tblLook w:val="04A0" w:firstRow="1" w:lastRow="0" w:firstColumn="1" w:lastColumn="0" w:noHBand="0" w:noVBand="1"/>
      </w:tblPr>
      <w:tblGrid>
        <w:gridCol w:w="1547"/>
        <w:gridCol w:w="5953"/>
      </w:tblGrid>
      <w:tr w:rsidR="00921D95" w14:paraId="76BE80F4" w14:textId="77777777" w:rsidTr="00921D95">
        <w:tc>
          <w:tcPr>
            <w:tcW w:w="1547"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0BAAAFF1" w14:textId="77777777" w:rsidR="00921D95" w:rsidRDefault="00921D95" w:rsidP="00921D95">
            <w:pPr>
              <w:pStyle w:val="e16ft-testotabella"/>
              <w:spacing w:before="0" w:beforeAutospacing="0" w:after="0" w:afterAutospacing="0" w:line="300" w:lineRule="atLeast"/>
              <w:jc w:val="both"/>
              <w:rPr>
                <w:rFonts w:ascii="Verdana" w:hAnsi="Verdana" w:cs="Open Sans"/>
                <w:color w:val="000000"/>
                <w:sz w:val="18"/>
                <w:szCs w:val="18"/>
              </w:rPr>
            </w:pPr>
            <w:r>
              <w:rPr>
                <w:rStyle w:val="Strong"/>
                <w:rFonts w:ascii="Verdana" w:hAnsi="Verdana" w:cs="Open Sans"/>
                <w:color w:val="000000"/>
                <w:sz w:val="18"/>
                <w:szCs w:val="18"/>
              </w:rPr>
              <w:t>Function</w:t>
            </w:r>
          </w:p>
        </w:tc>
        <w:tc>
          <w:tcPr>
            <w:tcW w:w="5953"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2E2C5B7C" w14:textId="77777777" w:rsidR="00921D95" w:rsidRDefault="00921D95" w:rsidP="00921D95">
            <w:pPr>
              <w:pStyle w:val="e16ft-testotabella"/>
              <w:spacing w:before="0" w:beforeAutospacing="0" w:after="0" w:afterAutospacing="0" w:line="300" w:lineRule="atLeast"/>
              <w:jc w:val="both"/>
              <w:rPr>
                <w:rFonts w:ascii="Verdana" w:hAnsi="Verdana" w:cs="Open Sans"/>
                <w:color w:val="000000"/>
                <w:sz w:val="18"/>
                <w:szCs w:val="18"/>
              </w:rPr>
            </w:pPr>
            <w:r>
              <w:rPr>
                <w:rStyle w:val="Strong"/>
                <w:rFonts w:ascii="Verdana" w:hAnsi="Verdana" w:cs="Open Sans"/>
                <w:color w:val="000000"/>
                <w:sz w:val="18"/>
                <w:szCs w:val="18"/>
              </w:rPr>
              <w:t>Description</w:t>
            </w:r>
          </w:p>
        </w:tc>
      </w:tr>
      <w:tr w:rsidR="00921D95" w14:paraId="6793C137" w14:textId="77777777" w:rsidTr="00921D95">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56619D7" w14:textId="77777777" w:rsidR="00921D95" w:rsidRDefault="00921D95" w:rsidP="00921D95">
            <w:pPr>
              <w:pStyle w:val="e16ft-testotabella"/>
              <w:spacing w:before="0" w:beforeAutospacing="0" w:after="0" w:afterAutospacing="0" w:line="300" w:lineRule="atLeast"/>
              <w:jc w:val="both"/>
              <w:rPr>
                <w:rFonts w:ascii="Verdana" w:hAnsi="Verdana" w:cs="Open Sans"/>
                <w:color w:val="000000"/>
                <w:sz w:val="18"/>
                <w:szCs w:val="18"/>
              </w:rPr>
            </w:pPr>
            <w:proofErr w:type="spellStart"/>
            <w:proofErr w:type="gramStart"/>
            <w:r>
              <w:rPr>
                <w:rFonts w:ascii="Verdana" w:hAnsi="Verdana" w:cs="Open Sans"/>
                <w:color w:val="000000"/>
                <w:sz w:val="18"/>
                <w:szCs w:val="18"/>
                <w:shd w:val="clear" w:color="auto" w:fill="C0C0C0"/>
              </w:rPr>
              <w:t>len</w:t>
            </w:r>
            <w:proofErr w:type="spellEnd"/>
            <w:r>
              <w:rPr>
                <w:rFonts w:ascii="Verdana" w:hAnsi="Verdana" w:cs="Open Sans"/>
                <w:color w:val="000000"/>
                <w:sz w:val="18"/>
                <w:szCs w:val="18"/>
                <w:shd w:val="clear" w:color="auto" w:fill="C0C0C0"/>
              </w:rPr>
              <w:t>(</w:t>
            </w:r>
            <w:proofErr w:type="gramEnd"/>
            <w:r>
              <w:rPr>
                <w:rFonts w:ascii="Verdana" w:hAnsi="Verdana" w:cs="Open Sans"/>
                <w:color w:val="000000"/>
                <w:sz w:val="18"/>
                <w:szCs w:val="18"/>
                <w:shd w:val="clear" w:color="auto" w:fill="C0C0C0"/>
              </w:rPr>
              <w:t>)</w:t>
            </w:r>
          </w:p>
        </w:tc>
        <w:tc>
          <w:tcPr>
            <w:tcW w:w="595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8F9F0B2" w14:textId="77777777" w:rsidR="00921D95" w:rsidRDefault="00921D95" w:rsidP="00921D95">
            <w:pPr>
              <w:pStyle w:val="e16ft-testotabella"/>
              <w:spacing w:before="0" w:beforeAutospacing="0" w:after="0" w:afterAutospacing="0" w:line="300" w:lineRule="atLeast"/>
              <w:jc w:val="both"/>
              <w:rPr>
                <w:rFonts w:ascii="Verdana" w:hAnsi="Verdana" w:cs="Open Sans"/>
                <w:color w:val="000000"/>
                <w:sz w:val="18"/>
                <w:szCs w:val="18"/>
              </w:rPr>
            </w:pPr>
            <w:r>
              <w:rPr>
                <w:rFonts w:ascii="Verdana" w:hAnsi="Verdana" w:cs="Open Sans"/>
                <w:color w:val="000000"/>
                <w:sz w:val="18"/>
                <w:szCs w:val="18"/>
              </w:rPr>
              <w:t>Returns the length of a string, that is the number of characters in the string</w:t>
            </w:r>
          </w:p>
        </w:tc>
      </w:tr>
      <w:tr w:rsidR="00921D95" w14:paraId="1298611E" w14:textId="77777777" w:rsidTr="00921D95">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2A68520B" w14:textId="77777777" w:rsidR="00921D95" w:rsidRDefault="00921D95" w:rsidP="00921D95">
            <w:pPr>
              <w:pStyle w:val="e16ft-testotabella"/>
              <w:spacing w:before="0" w:beforeAutospacing="0" w:after="0" w:afterAutospacing="0" w:line="300" w:lineRule="atLeast"/>
              <w:jc w:val="both"/>
              <w:rPr>
                <w:rFonts w:ascii="Verdana" w:hAnsi="Verdana" w:cs="Open Sans"/>
                <w:color w:val="000000"/>
                <w:sz w:val="18"/>
                <w:szCs w:val="18"/>
              </w:rPr>
            </w:pPr>
            <w:proofErr w:type="gramStart"/>
            <w:r>
              <w:rPr>
                <w:rFonts w:ascii="Verdana" w:hAnsi="Verdana" w:cs="Open Sans"/>
                <w:color w:val="000000"/>
                <w:sz w:val="18"/>
                <w:szCs w:val="18"/>
                <w:shd w:val="clear" w:color="auto" w:fill="C0C0C0"/>
              </w:rPr>
              <w:t>max(</w:t>
            </w:r>
            <w:proofErr w:type="gramEnd"/>
            <w:r>
              <w:rPr>
                <w:rFonts w:ascii="Verdana" w:hAnsi="Verdana" w:cs="Open Sans"/>
                <w:color w:val="000000"/>
                <w:sz w:val="18"/>
                <w:szCs w:val="18"/>
                <w:shd w:val="clear" w:color="auto" w:fill="C0C0C0"/>
              </w:rPr>
              <w:t>)</w:t>
            </w:r>
          </w:p>
        </w:tc>
        <w:tc>
          <w:tcPr>
            <w:tcW w:w="595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F203B85" w14:textId="77777777" w:rsidR="00921D95" w:rsidRDefault="00921D95" w:rsidP="00921D95">
            <w:pPr>
              <w:pStyle w:val="e16ft-testotabella"/>
              <w:spacing w:before="0" w:beforeAutospacing="0" w:after="0" w:afterAutospacing="0" w:line="300" w:lineRule="atLeast"/>
              <w:jc w:val="both"/>
              <w:rPr>
                <w:rFonts w:ascii="Verdana" w:hAnsi="Verdana" w:cs="Open Sans"/>
                <w:color w:val="000000"/>
                <w:sz w:val="18"/>
                <w:szCs w:val="18"/>
              </w:rPr>
            </w:pPr>
            <w:r>
              <w:rPr>
                <w:rFonts w:ascii="Verdana" w:hAnsi="Verdana" w:cs="Open Sans"/>
                <w:color w:val="000000"/>
                <w:sz w:val="18"/>
                <w:szCs w:val="18"/>
              </w:rPr>
              <w:t xml:space="preserve">Returns the largest value in a sequence. When applied to a string, the function returns the highest alphabetical character, </w:t>
            </w:r>
            <w:r>
              <w:rPr>
                <w:rFonts w:ascii="Verdana" w:hAnsi="Verdana" w:cs="Open Sans"/>
                <w:color w:val="000000"/>
                <w:sz w:val="18"/>
                <w:szCs w:val="18"/>
              </w:rPr>
              <w:lastRenderedPageBreak/>
              <w:t>considering the letter «a» as the lowest value and the «z» letter as the highest value from an alphabetical point of view</w:t>
            </w:r>
          </w:p>
        </w:tc>
      </w:tr>
      <w:tr w:rsidR="00921D95" w14:paraId="196B6AF9" w14:textId="77777777" w:rsidTr="00921D95">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AD282DA" w14:textId="77777777" w:rsidR="00921D95" w:rsidRDefault="00921D95" w:rsidP="00921D95">
            <w:pPr>
              <w:pStyle w:val="e16ft-testotabella"/>
              <w:spacing w:before="0" w:beforeAutospacing="0" w:after="0" w:afterAutospacing="0" w:line="300" w:lineRule="atLeast"/>
              <w:jc w:val="both"/>
              <w:rPr>
                <w:rFonts w:ascii="Verdana" w:hAnsi="Verdana" w:cs="Open Sans"/>
                <w:color w:val="000000"/>
                <w:sz w:val="18"/>
                <w:szCs w:val="18"/>
              </w:rPr>
            </w:pPr>
            <w:proofErr w:type="gramStart"/>
            <w:r>
              <w:rPr>
                <w:rFonts w:ascii="Verdana" w:hAnsi="Verdana" w:cs="Open Sans"/>
                <w:color w:val="000000"/>
                <w:sz w:val="18"/>
                <w:szCs w:val="18"/>
                <w:shd w:val="clear" w:color="auto" w:fill="C0C0C0"/>
              </w:rPr>
              <w:lastRenderedPageBreak/>
              <w:t>min(</w:t>
            </w:r>
            <w:proofErr w:type="gramEnd"/>
            <w:r>
              <w:rPr>
                <w:rFonts w:ascii="Verdana" w:hAnsi="Verdana" w:cs="Open Sans"/>
                <w:color w:val="000000"/>
                <w:sz w:val="18"/>
                <w:szCs w:val="18"/>
                <w:shd w:val="clear" w:color="auto" w:fill="C0C0C0"/>
              </w:rPr>
              <w:t>)</w:t>
            </w:r>
          </w:p>
        </w:tc>
        <w:tc>
          <w:tcPr>
            <w:tcW w:w="595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8F2E5EB" w14:textId="77777777" w:rsidR="00921D95" w:rsidRDefault="00921D95" w:rsidP="00921D95">
            <w:pPr>
              <w:pStyle w:val="e16ft-testotabella"/>
              <w:spacing w:before="0" w:beforeAutospacing="0" w:after="0" w:afterAutospacing="0" w:line="300" w:lineRule="atLeast"/>
              <w:jc w:val="both"/>
              <w:rPr>
                <w:rFonts w:ascii="Verdana" w:hAnsi="Verdana" w:cs="Open Sans"/>
                <w:color w:val="000000"/>
                <w:sz w:val="18"/>
                <w:szCs w:val="18"/>
              </w:rPr>
            </w:pPr>
            <w:r>
              <w:rPr>
                <w:rFonts w:ascii="Verdana" w:hAnsi="Verdana" w:cs="Open Sans"/>
                <w:color w:val="000000"/>
                <w:sz w:val="18"/>
                <w:szCs w:val="18"/>
              </w:rPr>
              <w:t>Returns the smallest value in a sequence. As for the </w:t>
            </w:r>
            <w:proofErr w:type="gramStart"/>
            <w:r>
              <w:rPr>
                <w:rFonts w:ascii="Verdana" w:hAnsi="Verdana" w:cs="Open Sans"/>
                <w:color w:val="000000"/>
                <w:sz w:val="18"/>
                <w:szCs w:val="18"/>
                <w:shd w:val="clear" w:color="auto" w:fill="C0C0C0"/>
              </w:rPr>
              <w:t>max(</w:t>
            </w:r>
            <w:proofErr w:type="gramEnd"/>
            <w:r>
              <w:rPr>
                <w:rFonts w:ascii="Verdana" w:hAnsi="Verdana" w:cs="Open Sans"/>
                <w:color w:val="000000"/>
                <w:sz w:val="18"/>
                <w:szCs w:val="18"/>
                <w:shd w:val="clear" w:color="auto" w:fill="C0C0C0"/>
              </w:rPr>
              <w:t>)</w:t>
            </w:r>
            <w:r>
              <w:rPr>
                <w:rFonts w:ascii="Verdana" w:hAnsi="Verdana" w:cs="Open Sans"/>
                <w:color w:val="000000"/>
                <w:sz w:val="18"/>
                <w:szCs w:val="18"/>
              </w:rPr>
              <w:t> function, when it is applied to a string, the function returns the minimum alphabetical character</w:t>
            </w:r>
          </w:p>
        </w:tc>
      </w:tr>
    </w:tbl>
    <w:p w14:paraId="3B6ABD7F" w14:textId="08F49219"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29957E35" w14:textId="671788C6"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0CE705C0" w14:textId="48F39D03"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44DB4BAA" w14:textId="2BF28EDA"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135F0FB9" w14:textId="40EAED78"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0FA4F674" w14:textId="468F7C28"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099AF755" w14:textId="190F2178"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7483A4CC" w14:textId="79562CC1"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79FFD1AF" w14:textId="661C243A"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60A6B66F" w14:textId="76B1B9B4"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1B2E387C" w14:textId="5739BDE5"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5D36D3A8" w14:textId="1B62A93A"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3302DDB4" w14:textId="10000EBF"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6D426C62" w14:textId="2844D1E1"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73347C54" w14:textId="19C3AE0A"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Len function: calculates the length of a string: </w:t>
      </w:r>
    </w:p>
    <w:p w14:paraId="02F86F2F" w14:textId="0CCCD60A"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e.g.: </w:t>
      </w:r>
    </w:p>
    <w:p w14:paraId="293BF4DB" w14:textId="77777777"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0B3F2ED2" w14:textId="77777777" w:rsidR="00921D95" w:rsidRP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sidRPr="00921D95">
        <w:rPr>
          <w:rFonts w:ascii="Courier" w:hAnsi="Courier" w:cs="Courier"/>
          <w:color w:val="000000"/>
          <w:sz w:val="22"/>
          <w:szCs w:val="22"/>
        </w:rPr>
        <w:t>&gt;&gt;&gt; quote = 'Stay hungry. Stay foolish.'</w:t>
      </w:r>
    </w:p>
    <w:p w14:paraId="11F3DD33" w14:textId="77777777" w:rsidR="00921D95" w:rsidRP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sidRPr="00921D95">
        <w:rPr>
          <w:rFonts w:ascii="Courier" w:hAnsi="Courier" w:cs="Courier"/>
          <w:color w:val="000000"/>
          <w:sz w:val="22"/>
          <w:szCs w:val="22"/>
        </w:rPr>
        <w:t xml:space="preserve">&gt;&gt;&gt; </w:t>
      </w:r>
      <w:proofErr w:type="spellStart"/>
      <w:r w:rsidRPr="00921D95">
        <w:rPr>
          <w:rFonts w:ascii="Courier" w:hAnsi="Courier" w:cs="Courier"/>
          <w:color w:val="000000"/>
          <w:sz w:val="22"/>
          <w:szCs w:val="22"/>
        </w:rPr>
        <w:t>len</w:t>
      </w:r>
      <w:proofErr w:type="spellEnd"/>
      <w:r w:rsidRPr="00921D95">
        <w:rPr>
          <w:rFonts w:ascii="Courier" w:hAnsi="Courier" w:cs="Courier"/>
          <w:color w:val="000000"/>
          <w:sz w:val="22"/>
          <w:szCs w:val="22"/>
        </w:rPr>
        <w:t>(quote)</w:t>
      </w:r>
    </w:p>
    <w:p w14:paraId="537995C3" w14:textId="77777777" w:rsidR="00921D95" w:rsidRP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sidRPr="00921D95">
        <w:rPr>
          <w:rFonts w:ascii="Courier" w:hAnsi="Courier" w:cs="Courier"/>
          <w:color w:val="000000"/>
          <w:sz w:val="22"/>
          <w:szCs w:val="22"/>
        </w:rPr>
        <w:t>26</w:t>
      </w:r>
    </w:p>
    <w:p w14:paraId="77424355" w14:textId="69AB3F92"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Example with loops:</w:t>
      </w:r>
    </w:p>
    <w:p w14:paraId="69B2C297" w14:textId="77777777" w:rsid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p>
    <w:p w14:paraId="766A4B57" w14:textId="77777777" w:rsidR="00921D95" w:rsidRP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sidRPr="00921D95">
        <w:rPr>
          <w:rFonts w:ascii="Courier" w:hAnsi="Courier" w:cs="Courier"/>
          <w:color w:val="000000"/>
          <w:sz w:val="22"/>
          <w:szCs w:val="22"/>
        </w:rPr>
        <w:t xml:space="preserve">for c in </w:t>
      </w:r>
      <w:proofErr w:type="gramStart"/>
      <w:r w:rsidRPr="00921D95">
        <w:rPr>
          <w:rFonts w:ascii="Courier" w:hAnsi="Courier" w:cs="Courier"/>
          <w:color w:val="000000"/>
          <w:sz w:val="22"/>
          <w:szCs w:val="22"/>
        </w:rPr>
        <w:t>range(</w:t>
      </w:r>
      <w:proofErr w:type="gramEnd"/>
      <w:r w:rsidRPr="00921D95">
        <w:rPr>
          <w:rFonts w:ascii="Courier" w:hAnsi="Courier" w:cs="Courier"/>
          <w:color w:val="000000"/>
          <w:sz w:val="22"/>
          <w:szCs w:val="22"/>
        </w:rPr>
        <w:t xml:space="preserve">0, </w:t>
      </w:r>
      <w:proofErr w:type="spellStart"/>
      <w:r w:rsidRPr="00921D95">
        <w:rPr>
          <w:rFonts w:ascii="Courier" w:hAnsi="Courier" w:cs="Courier"/>
          <w:color w:val="000000"/>
          <w:sz w:val="22"/>
          <w:szCs w:val="22"/>
        </w:rPr>
        <w:t>len</w:t>
      </w:r>
      <w:proofErr w:type="spellEnd"/>
      <w:r w:rsidRPr="00921D95">
        <w:rPr>
          <w:rFonts w:ascii="Courier" w:hAnsi="Courier" w:cs="Courier"/>
          <w:color w:val="000000"/>
          <w:sz w:val="22"/>
          <w:szCs w:val="22"/>
        </w:rPr>
        <w:t>(quote)):</w:t>
      </w:r>
    </w:p>
    <w:p w14:paraId="66D94609" w14:textId="77777777" w:rsidR="00921D95" w:rsidRP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sidRPr="00921D95">
        <w:rPr>
          <w:rFonts w:ascii="Courier" w:hAnsi="Courier" w:cs="Courier"/>
          <w:color w:val="000000"/>
          <w:sz w:val="22"/>
          <w:szCs w:val="22"/>
        </w:rPr>
        <w:t>    print(quote[c])</w:t>
      </w:r>
    </w:p>
    <w:p w14:paraId="3860A3CF" w14:textId="77777777" w:rsidR="00921D95" w:rsidRPr="00921D95" w:rsidRDefault="00921D95" w:rsidP="00921D95">
      <w:pPr>
        <w:tabs>
          <w:tab w:val="left" w:pos="20"/>
          <w:tab w:val="left" w:pos="240"/>
        </w:tabs>
        <w:autoSpaceDE w:val="0"/>
        <w:autoSpaceDN w:val="0"/>
        <w:adjustRightInd w:val="0"/>
        <w:spacing w:line="276" w:lineRule="auto"/>
        <w:rPr>
          <w:rFonts w:ascii="Courier" w:hAnsi="Courier" w:cs="Courier"/>
          <w:color w:val="000000"/>
          <w:sz w:val="22"/>
          <w:szCs w:val="22"/>
        </w:rPr>
      </w:pPr>
      <w:r w:rsidRPr="00921D95">
        <w:rPr>
          <w:rFonts w:ascii="Courier" w:hAnsi="Courier" w:cs="Courier"/>
          <w:color w:val="000000"/>
          <w:sz w:val="22"/>
          <w:szCs w:val="22"/>
        </w:rPr>
        <w:t>    c = c + 1</w:t>
      </w:r>
    </w:p>
    <w:p w14:paraId="7ABFE700" w14:textId="690D9ED6" w:rsidR="00921D95" w:rsidRDefault="00853D28" w:rsidP="00853D28">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the result will show all the characters of the </w:t>
      </w:r>
      <w:proofErr w:type="spellStart"/>
      <w:r>
        <w:rPr>
          <w:rFonts w:ascii="Courier" w:hAnsi="Courier" w:cs="Courier"/>
          <w:color w:val="000000"/>
          <w:sz w:val="22"/>
          <w:szCs w:val="22"/>
        </w:rPr>
        <w:t>stirng</w:t>
      </w:r>
      <w:proofErr w:type="spellEnd"/>
      <w:r>
        <w:rPr>
          <w:rFonts w:ascii="Courier" w:hAnsi="Courier" w:cs="Courier"/>
          <w:color w:val="000000"/>
          <w:sz w:val="22"/>
          <w:szCs w:val="22"/>
        </w:rPr>
        <w:t xml:space="preserve">, in the original order, one below the other. </w:t>
      </w:r>
    </w:p>
    <w:p w14:paraId="4A936DC1" w14:textId="14E6622D" w:rsidR="00853D28" w:rsidRDefault="00853D28" w:rsidP="00853D28">
      <w:pPr>
        <w:tabs>
          <w:tab w:val="left" w:pos="20"/>
          <w:tab w:val="left" w:pos="240"/>
        </w:tabs>
        <w:autoSpaceDE w:val="0"/>
        <w:autoSpaceDN w:val="0"/>
        <w:adjustRightInd w:val="0"/>
        <w:spacing w:line="276" w:lineRule="auto"/>
        <w:rPr>
          <w:rFonts w:ascii="Courier" w:hAnsi="Courier" w:cs="Courier"/>
          <w:color w:val="000000"/>
          <w:sz w:val="22"/>
          <w:szCs w:val="22"/>
        </w:rPr>
      </w:pPr>
    </w:p>
    <w:tbl>
      <w:tblPr>
        <w:tblW w:w="7500" w:type="dxa"/>
        <w:shd w:val="clear" w:color="auto" w:fill="FFFFFF"/>
        <w:tblCellMar>
          <w:left w:w="0" w:type="dxa"/>
          <w:right w:w="0" w:type="dxa"/>
        </w:tblCellMar>
        <w:tblLook w:val="04A0" w:firstRow="1" w:lastRow="0" w:firstColumn="1" w:lastColumn="0" w:noHBand="0" w:noVBand="1"/>
      </w:tblPr>
      <w:tblGrid>
        <w:gridCol w:w="1963"/>
        <w:gridCol w:w="5537"/>
      </w:tblGrid>
      <w:tr w:rsidR="00853D28" w:rsidRPr="00853D28" w14:paraId="51B668A9"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6B483A5F"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b/>
                <w:bCs/>
                <w:color w:val="000000"/>
                <w:sz w:val="18"/>
                <w:szCs w:val="18"/>
              </w:rPr>
              <w:t>Method</w:t>
            </w:r>
          </w:p>
        </w:tc>
        <w:tc>
          <w:tcPr>
            <w:tcW w:w="6522"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4CF442E0"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b/>
                <w:bCs/>
                <w:color w:val="000000"/>
                <w:sz w:val="18"/>
                <w:szCs w:val="18"/>
              </w:rPr>
              <w:t>Description</w:t>
            </w:r>
          </w:p>
        </w:tc>
      </w:tr>
      <w:tr w:rsidR="00853D28" w:rsidRPr="00853D28" w14:paraId="05DB9701"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DD9FAB4"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.upper</w:t>
            </w:r>
            <w:proofErr w:type="gramEnd"/>
            <w:r w:rsidRPr="00853D28">
              <w:rPr>
                <w:rFonts w:ascii="Verdana" w:hAnsi="Verdana" w:cs="Open Sans"/>
                <w:color w:val="000000"/>
                <w:sz w:val="18"/>
                <w:szCs w:val="18"/>
                <w:shd w:val="clear" w:color="auto" w:fill="C0C0C0"/>
              </w:rPr>
              <w:t>()</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E73A708"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a copy of the string with all alphabetic letters converted to uppercase. Any character that is already uppercase is not modified</w:t>
            </w:r>
          </w:p>
        </w:tc>
      </w:tr>
      <w:tr w:rsidR="00853D28" w:rsidRPr="00853D28" w14:paraId="602D21B8"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43CC493"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.lower</w:t>
            </w:r>
            <w:proofErr w:type="gramEnd"/>
            <w:r w:rsidRPr="00853D28">
              <w:rPr>
                <w:rFonts w:ascii="Verdana" w:hAnsi="Verdana" w:cs="Open Sans"/>
                <w:color w:val="000000"/>
                <w:sz w:val="18"/>
                <w:szCs w:val="18"/>
                <w:shd w:val="clear" w:color="auto" w:fill="C0C0C0"/>
              </w:rPr>
              <w:t>()</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A4E129F"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a copy of the string with all alphabetic letters converted to lowercase. Any character that is already lowercase, is not modified</w:t>
            </w:r>
          </w:p>
        </w:tc>
      </w:tr>
      <w:tr w:rsidR="00853D28" w:rsidRPr="00853D28" w14:paraId="53622666"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E738661"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.capitalize</w:t>
            </w:r>
            <w:proofErr w:type="gramEnd"/>
            <w:r w:rsidRPr="00853D28">
              <w:rPr>
                <w:rFonts w:ascii="Verdana" w:hAnsi="Verdana" w:cs="Open Sans"/>
                <w:color w:val="000000"/>
                <w:sz w:val="18"/>
                <w:szCs w:val="18"/>
                <w:shd w:val="clear" w:color="auto" w:fill="C0C0C0"/>
              </w:rPr>
              <w:t>()</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0F71EB6"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 xml:space="preserve">Returns a copy of the string where the first character is upper </w:t>
            </w:r>
            <w:proofErr w:type="gramStart"/>
            <w:r w:rsidRPr="00853D28">
              <w:rPr>
                <w:rFonts w:ascii="Verdana" w:hAnsi="Verdana" w:cs="Open Sans"/>
                <w:color w:val="000000"/>
                <w:sz w:val="18"/>
                <w:szCs w:val="18"/>
              </w:rPr>
              <w:t>case</w:t>
            </w:r>
            <w:proofErr w:type="gramEnd"/>
            <w:r w:rsidRPr="00853D28">
              <w:rPr>
                <w:rFonts w:ascii="Verdana" w:hAnsi="Verdana" w:cs="Open Sans"/>
                <w:color w:val="000000"/>
                <w:sz w:val="18"/>
                <w:szCs w:val="18"/>
              </w:rPr>
              <w:t xml:space="preserve"> and all the other characters are lowercase</w:t>
            </w:r>
          </w:p>
        </w:tc>
      </w:tr>
      <w:tr w:rsidR="00853D28" w:rsidRPr="00853D28" w14:paraId="04C16956"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76801AD"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.strip</w:t>
            </w:r>
            <w:proofErr w:type="gramEnd"/>
            <w:r w:rsidRPr="00853D28">
              <w:rPr>
                <w:rFonts w:ascii="Verdana" w:hAnsi="Verdana" w:cs="Open Sans"/>
                <w:color w:val="000000"/>
                <w:sz w:val="18"/>
                <w:szCs w:val="18"/>
                <w:shd w:val="clear" w:color="auto" w:fill="C0C0C0"/>
              </w:rPr>
              <w:t>()</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C1535E4"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a copy of the string with all leading and trailing whitespace characters removed. The method also accepts the </w:t>
            </w:r>
            <w:r w:rsidRPr="00853D28">
              <w:rPr>
                <w:rFonts w:ascii="Verdana" w:hAnsi="Verdana" w:cs="Open Sans"/>
                <w:color w:val="000000"/>
                <w:sz w:val="18"/>
                <w:szCs w:val="18"/>
                <w:shd w:val="clear" w:color="auto" w:fill="C0C0C0"/>
              </w:rPr>
              <w:t>car</w:t>
            </w:r>
            <w:r w:rsidRPr="00853D28">
              <w:rPr>
                <w:rFonts w:ascii="Verdana" w:hAnsi="Verdana" w:cs="Open Sans"/>
                <w:color w:val="000000"/>
                <w:sz w:val="18"/>
                <w:szCs w:val="18"/>
              </w:rPr>
              <w:t> argument, in which a character to be removed instead of the space can be specified</w:t>
            </w:r>
          </w:p>
        </w:tc>
      </w:tr>
      <w:tr w:rsidR="00853D28" w:rsidRPr="00853D28" w14:paraId="2E62C026"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AF2C550"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lastRenderedPageBreak/>
              <w:t>.find</w:t>
            </w:r>
            <w:proofErr w:type="gramEnd"/>
            <w:r w:rsidRPr="00853D28">
              <w:rPr>
                <w:rFonts w:ascii="Verdana" w:hAnsi="Verdana" w:cs="Open Sans"/>
                <w:color w:val="000000"/>
                <w:sz w:val="18"/>
                <w:szCs w:val="18"/>
                <w:shd w:val="clear" w:color="auto" w:fill="C0C0C0"/>
              </w:rPr>
              <w:t>(sub)</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1E8842F7"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Searches in the string for the substring specified in the </w:t>
            </w:r>
            <w:r w:rsidRPr="00853D28">
              <w:rPr>
                <w:rFonts w:ascii="Verdana" w:hAnsi="Verdana" w:cs="Open Sans"/>
                <w:color w:val="000000"/>
                <w:sz w:val="18"/>
                <w:szCs w:val="18"/>
                <w:shd w:val="clear" w:color="auto" w:fill="C0C0C0"/>
              </w:rPr>
              <w:t>sub</w:t>
            </w:r>
            <w:r w:rsidRPr="00853D28">
              <w:rPr>
                <w:rFonts w:ascii="Verdana" w:hAnsi="Verdana" w:cs="Open Sans"/>
                <w:color w:val="000000"/>
                <w:sz w:val="18"/>
                <w:szCs w:val="18"/>
              </w:rPr>
              <w:t> argument and returns the index of the first occurrence found. Two other arguments, </w:t>
            </w:r>
            <w:r w:rsidRPr="00853D28">
              <w:rPr>
                <w:rFonts w:ascii="Verdana" w:hAnsi="Verdana" w:cs="Open Sans"/>
                <w:color w:val="000000"/>
                <w:sz w:val="18"/>
                <w:szCs w:val="18"/>
                <w:shd w:val="clear" w:color="auto" w:fill="C0C0C0"/>
              </w:rPr>
              <w:t>start</w:t>
            </w:r>
            <w:r w:rsidRPr="00853D28">
              <w:rPr>
                <w:rFonts w:ascii="Verdana" w:hAnsi="Verdana" w:cs="Open Sans"/>
                <w:color w:val="000000"/>
                <w:sz w:val="18"/>
                <w:szCs w:val="18"/>
              </w:rPr>
              <w:t> and </w:t>
            </w:r>
            <w:r w:rsidRPr="00853D28">
              <w:rPr>
                <w:rFonts w:ascii="Verdana" w:hAnsi="Verdana" w:cs="Open Sans"/>
                <w:color w:val="000000"/>
                <w:sz w:val="18"/>
                <w:szCs w:val="18"/>
                <w:shd w:val="clear" w:color="auto" w:fill="C0C0C0"/>
              </w:rPr>
              <w:t>end</w:t>
            </w:r>
            <w:r w:rsidRPr="00853D28">
              <w:rPr>
                <w:rFonts w:ascii="Verdana" w:hAnsi="Verdana" w:cs="Open Sans"/>
                <w:color w:val="000000"/>
                <w:sz w:val="18"/>
                <w:szCs w:val="18"/>
              </w:rPr>
              <w:t>, are optional and allow to restrict the search to a substring of the main string.</w:t>
            </w:r>
          </w:p>
          <w:p w14:paraId="6C7DBA58"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If the substring is not found, the method returns </w:t>
            </w:r>
            <w:r w:rsidRPr="00853D28">
              <w:rPr>
                <w:rFonts w:ascii="Verdana" w:hAnsi="Verdana" w:cs="Open Sans"/>
                <w:color w:val="000000"/>
                <w:sz w:val="18"/>
                <w:szCs w:val="18"/>
                <w:shd w:val="clear" w:color="auto" w:fill="C0C0C0"/>
              </w:rPr>
              <w:t>-1</w:t>
            </w:r>
          </w:p>
        </w:tc>
      </w:tr>
      <w:tr w:rsidR="00853D28" w:rsidRPr="00853D28" w14:paraId="2704F0FD"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1D724727"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.replace</w:t>
            </w:r>
            <w:proofErr w:type="gramEnd"/>
            <w:r w:rsidRPr="00853D28">
              <w:rPr>
                <w:rFonts w:ascii="Verdana" w:hAnsi="Verdana" w:cs="Open Sans"/>
                <w:color w:val="000000"/>
                <w:sz w:val="18"/>
                <w:szCs w:val="18"/>
                <w:shd w:val="clear" w:color="auto" w:fill="C0C0C0"/>
              </w:rPr>
              <w:t>(old, new)</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4420525F"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a copy of the string with all the occurrences of the substring </w:t>
            </w:r>
            <w:r w:rsidRPr="00853D28">
              <w:rPr>
                <w:rFonts w:ascii="Verdana" w:hAnsi="Verdana" w:cs="Open Sans"/>
                <w:color w:val="000000"/>
                <w:sz w:val="18"/>
                <w:szCs w:val="18"/>
                <w:shd w:val="clear" w:color="auto" w:fill="C0C0C0"/>
              </w:rPr>
              <w:t>old</w:t>
            </w:r>
            <w:r w:rsidRPr="00853D28">
              <w:rPr>
                <w:rFonts w:ascii="Verdana" w:hAnsi="Verdana" w:cs="Open Sans"/>
                <w:color w:val="000000"/>
                <w:sz w:val="18"/>
                <w:szCs w:val="18"/>
              </w:rPr>
              <w:t> are replaced by the substring </w:t>
            </w:r>
            <w:r w:rsidRPr="00853D28">
              <w:rPr>
                <w:rFonts w:ascii="Verdana" w:hAnsi="Verdana" w:cs="Open Sans"/>
                <w:color w:val="000000"/>
                <w:sz w:val="18"/>
                <w:szCs w:val="18"/>
                <w:shd w:val="clear" w:color="auto" w:fill="C0C0C0"/>
              </w:rPr>
              <w:t>new</w:t>
            </w:r>
          </w:p>
        </w:tc>
      </w:tr>
      <w:tr w:rsidR="00853D28" w:rsidRPr="00853D28" w14:paraId="66E77A5F"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39DD1A9"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w:t>
            </w:r>
            <w:proofErr w:type="spellStart"/>
            <w:r w:rsidRPr="00853D28">
              <w:rPr>
                <w:rFonts w:ascii="Verdana" w:hAnsi="Verdana" w:cs="Open Sans"/>
                <w:color w:val="000000"/>
                <w:sz w:val="18"/>
                <w:szCs w:val="18"/>
                <w:shd w:val="clear" w:color="auto" w:fill="C0C0C0"/>
              </w:rPr>
              <w:t>startswith</w:t>
            </w:r>
            <w:proofErr w:type="spellEnd"/>
            <w:proofErr w:type="gramEnd"/>
            <w:r w:rsidRPr="00853D28">
              <w:rPr>
                <w:rFonts w:ascii="Verdana" w:hAnsi="Verdana" w:cs="Open Sans"/>
                <w:color w:val="000000"/>
                <w:sz w:val="18"/>
                <w:szCs w:val="18"/>
                <w:shd w:val="clear" w:color="auto" w:fill="C0C0C0"/>
              </w:rPr>
              <w:t>(prefix)</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880F944"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w:t>
            </w:r>
            <w:r w:rsidRPr="00853D28">
              <w:rPr>
                <w:rFonts w:ascii="Verdana" w:hAnsi="Verdana" w:cs="Open Sans"/>
                <w:color w:val="000000"/>
                <w:sz w:val="18"/>
                <w:szCs w:val="18"/>
                <w:shd w:val="clear" w:color="auto" w:fill="C0C0C0"/>
              </w:rPr>
              <w:t>True</w:t>
            </w:r>
            <w:r w:rsidRPr="00853D28">
              <w:rPr>
                <w:rFonts w:ascii="Verdana" w:hAnsi="Verdana" w:cs="Open Sans"/>
                <w:color w:val="000000"/>
                <w:sz w:val="18"/>
                <w:szCs w:val="18"/>
              </w:rPr>
              <w:t> if the string ends with the string specified in the </w:t>
            </w:r>
            <w:r w:rsidRPr="00853D28">
              <w:rPr>
                <w:rFonts w:ascii="Verdana" w:hAnsi="Verdana" w:cs="Open Sans"/>
                <w:color w:val="000000"/>
                <w:sz w:val="18"/>
                <w:szCs w:val="18"/>
                <w:shd w:val="clear" w:color="auto" w:fill="C0C0C0"/>
              </w:rPr>
              <w:t>prefix</w:t>
            </w:r>
            <w:r w:rsidRPr="00853D28">
              <w:rPr>
                <w:rFonts w:ascii="Verdana" w:hAnsi="Verdana" w:cs="Open Sans"/>
                <w:color w:val="000000"/>
                <w:sz w:val="18"/>
                <w:szCs w:val="18"/>
              </w:rPr>
              <w:t> argument, otherwise it returns </w:t>
            </w:r>
            <w:r w:rsidRPr="00853D28">
              <w:rPr>
                <w:rFonts w:ascii="Verdana" w:hAnsi="Verdana" w:cs="Open Sans"/>
                <w:color w:val="000000"/>
                <w:sz w:val="18"/>
                <w:szCs w:val="18"/>
                <w:shd w:val="clear" w:color="auto" w:fill="C0C0C0"/>
              </w:rPr>
              <w:t>False</w:t>
            </w:r>
            <w:r w:rsidRPr="00853D28">
              <w:rPr>
                <w:rFonts w:ascii="Verdana" w:hAnsi="Verdana" w:cs="Open Sans"/>
                <w:color w:val="000000"/>
                <w:sz w:val="18"/>
                <w:szCs w:val="18"/>
              </w:rPr>
              <w:t>. Two other arguments, </w:t>
            </w:r>
            <w:r w:rsidRPr="00853D28">
              <w:rPr>
                <w:rFonts w:ascii="Verdana" w:hAnsi="Verdana" w:cs="Open Sans"/>
                <w:color w:val="000000"/>
                <w:sz w:val="18"/>
                <w:szCs w:val="18"/>
                <w:shd w:val="clear" w:color="auto" w:fill="C0C0C0"/>
              </w:rPr>
              <w:t>start</w:t>
            </w:r>
            <w:r w:rsidRPr="00853D28">
              <w:rPr>
                <w:rFonts w:ascii="Verdana" w:hAnsi="Verdana" w:cs="Open Sans"/>
                <w:color w:val="000000"/>
                <w:sz w:val="18"/>
                <w:szCs w:val="18"/>
              </w:rPr>
              <w:t> and </w:t>
            </w:r>
            <w:r w:rsidRPr="00853D28">
              <w:rPr>
                <w:rFonts w:ascii="Verdana" w:hAnsi="Verdana" w:cs="Open Sans"/>
                <w:color w:val="000000"/>
                <w:sz w:val="18"/>
                <w:szCs w:val="18"/>
                <w:shd w:val="clear" w:color="auto" w:fill="C0C0C0"/>
              </w:rPr>
              <w:t>end</w:t>
            </w:r>
            <w:r w:rsidRPr="00853D28">
              <w:rPr>
                <w:rFonts w:ascii="Verdana" w:hAnsi="Verdana" w:cs="Open Sans"/>
                <w:color w:val="000000"/>
                <w:sz w:val="18"/>
                <w:szCs w:val="18"/>
              </w:rPr>
              <w:t>, are optional and allow to restrict the search to a substring of the main string</w:t>
            </w:r>
          </w:p>
        </w:tc>
      </w:tr>
      <w:tr w:rsidR="00853D28" w:rsidRPr="00853D28" w14:paraId="7456B352"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94E7217"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w:t>
            </w:r>
            <w:proofErr w:type="spellStart"/>
            <w:r w:rsidRPr="00853D28">
              <w:rPr>
                <w:rFonts w:ascii="Verdana" w:hAnsi="Verdana" w:cs="Open Sans"/>
                <w:color w:val="000000"/>
                <w:sz w:val="18"/>
                <w:szCs w:val="18"/>
                <w:shd w:val="clear" w:color="auto" w:fill="C0C0C0"/>
              </w:rPr>
              <w:t>endswith</w:t>
            </w:r>
            <w:proofErr w:type="spellEnd"/>
            <w:proofErr w:type="gramEnd"/>
            <w:r w:rsidRPr="00853D28">
              <w:rPr>
                <w:rFonts w:ascii="Verdana" w:hAnsi="Verdana" w:cs="Open Sans"/>
                <w:color w:val="000000"/>
                <w:sz w:val="18"/>
                <w:szCs w:val="18"/>
                <w:shd w:val="clear" w:color="auto" w:fill="C0C0C0"/>
              </w:rPr>
              <w:t>(suffix)</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17BC58E"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w:t>
            </w:r>
            <w:r w:rsidRPr="00853D28">
              <w:rPr>
                <w:rFonts w:ascii="Verdana" w:hAnsi="Verdana" w:cs="Open Sans"/>
                <w:color w:val="000000"/>
                <w:sz w:val="18"/>
                <w:szCs w:val="18"/>
                <w:shd w:val="clear" w:color="auto" w:fill="C0C0C0"/>
              </w:rPr>
              <w:t>True</w:t>
            </w:r>
            <w:r w:rsidRPr="00853D28">
              <w:rPr>
                <w:rFonts w:ascii="Verdana" w:hAnsi="Verdana" w:cs="Open Sans"/>
                <w:color w:val="000000"/>
                <w:sz w:val="18"/>
                <w:szCs w:val="18"/>
              </w:rPr>
              <w:t> if the string ends with the string specified in the </w:t>
            </w:r>
            <w:r w:rsidRPr="00853D28">
              <w:rPr>
                <w:rFonts w:ascii="Verdana" w:hAnsi="Verdana" w:cs="Open Sans"/>
                <w:color w:val="000000"/>
                <w:sz w:val="18"/>
                <w:szCs w:val="18"/>
                <w:shd w:val="clear" w:color="auto" w:fill="C0C0C0"/>
              </w:rPr>
              <w:t>suffix</w:t>
            </w:r>
            <w:r w:rsidRPr="00853D28">
              <w:rPr>
                <w:rFonts w:ascii="Verdana" w:hAnsi="Verdana" w:cs="Open Sans"/>
                <w:color w:val="000000"/>
                <w:sz w:val="18"/>
                <w:szCs w:val="18"/>
              </w:rPr>
              <w:t> argument, otherwise it returns </w:t>
            </w:r>
            <w:r w:rsidRPr="00853D28">
              <w:rPr>
                <w:rFonts w:ascii="Verdana" w:hAnsi="Verdana" w:cs="Open Sans"/>
                <w:color w:val="000000"/>
                <w:sz w:val="18"/>
                <w:szCs w:val="18"/>
                <w:shd w:val="clear" w:color="auto" w:fill="C0C0C0"/>
              </w:rPr>
              <w:t>False</w:t>
            </w:r>
            <w:r w:rsidRPr="00853D28">
              <w:rPr>
                <w:rFonts w:ascii="Verdana" w:hAnsi="Verdana" w:cs="Open Sans"/>
                <w:color w:val="000000"/>
                <w:sz w:val="18"/>
                <w:szCs w:val="18"/>
              </w:rPr>
              <w:t>. Two other arguments, </w:t>
            </w:r>
            <w:r w:rsidRPr="00853D28">
              <w:rPr>
                <w:rFonts w:ascii="Verdana" w:hAnsi="Verdana" w:cs="Open Sans"/>
                <w:color w:val="000000"/>
                <w:sz w:val="18"/>
                <w:szCs w:val="18"/>
                <w:shd w:val="clear" w:color="auto" w:fill="C0C0C0"/>
              </w:rPr>
              <w:t>start</w:t>
            </w:r>
            <w:r w:rsidRPr="00853D28">
              <w:rPr>
                <w:rFonts w:ascii="Verdana" w:hAnsi="Verdana" w:cs="Open Sans"/>
                <w:color w:val="000000"/>
                <w:sz w:val="18"/>
                <w:szCs w:val="18"/>
              </w:rPr>
              <w:t> and </w:t>
            </w:r>
            <w:r w:rsidRPr="00853D28">
              <w:rPr>
                <w:rFonts w:ascii="Verdana" w:hAnsi="Verdana" w:cs="Open Sans"/>
                <w:color w:val="000000"/>
                <w:sz w:val="18"/>
                <w:szCs w:val="18"/>
                <w:shd w:val="clear" w:color="auto" w:fill="C0C0C0"/>
              </w:rPr>
              <w:t>end</w:t>
            </w:r>
            <w:r w:rsidRPr="00853D28">
              <w:rPr>
                <w:rFonts w:ascii="Verdana" w:hAnsi="Verdana" w:cs="Open Sans"/>
                <w:color w:val="000000"/>
                <w:sz w:val="18"/>
                <w:szCs w:val="18"/>
              </w:rPr>
              <w:t>, are optional and allow to restrict the search to a substring of the main string</w:t>
            </w:r>
          </w:p>
        </w:tc>
      </w:tr>
      <w:tr w:rsidR="00853D28" w:rsidRPr="00853D28" w14:paraId="2AB461E8"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D2A4FB8"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.count</w:t>
            </w:r>
            <w:proofErr w:type="gramEnd"/>
            <w:r w:rsidRPr="00853D28">
              <w:rPr>
                <w:rFonts w:ascii="Verdana" w:hAnsi="Verdana" w:cs="Open Sans"/>
                <w:color w:val="000000"/>
                <w:sz w:val="18"/>
                <w:szCs w:val="18"/>
                <w:shd w:val="clear" w:color="auto" w:fill="C0C0C0"/>
              </w:rPr>
              <w:t>(sub)</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1B41144C"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the number of occurrences of the substring </w:t>
            </w:r>
            <w:r w:rsidRPr="00853D28">
              <w:rPr>
                <w:rFonts w:ascii="Verdana" w:hAnsi="Verdana" w:cs="Open Sans"/>
                <w:color w:val="000000"/>
                <w:sz w:val="18"/>
                <w:szCs w:val="18"/>
                <w:shd w:val="clear" w:color="auto" w:fill="C0C0C0"/>
              </w:rPr>
              <w:t>sub</w:t>
            </w:r>
            <w:r w:rsidRPr="00853D28">
              <w:rPr>
                <w:rFonts w:ascii="Verdana" w:hAnsi="Verdana" w:cs="Open Sans"/>
                <w:color w:val="000000"/>
                <w:sz w:val="18"/>
                <w:szCs w:val="18"/>
              </w:rPr>
              <w:t> in the string</w:t>
            </w:r>
          </w:p>
        </w:tc>
      </w:tr>
      <w:tr w:rsidR="00853D28" w:rsidRPr="00853D28" w14:paraId="5A1EB57B"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51CC0E5"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.split</w:t>
            </w:r>
            <w:proofErr w:type="gramEnd"/>
            <w:r w:rsidRPr="00853D28">
              <w:rPr>
                <w:rFonts w:ascii="Verdana" w:hAnsi="Verdana" w:cs="Open Sans"/>
                <w:color w:val="000000"/>
                <w:sz w:val="18"/>
                <w:szCs w:val="18"/>
                <w:shd w:val="clear" w:color="auto" w:fill="C0C0C0"/>
              </w:rPr>
              <w:t>(</w:t>
            </w:r>
            <w:proofErr w:type="spellStart"/>
            <w:r w:rsidRPr="00853D28">
              <w:rPr>
                <w:rFonts w:ascii="Verdana" w:hAnsi="Verdana" w:cs="Open Sans"/>
                <w:color w:val="000000"/>
                <w:sz w:val="18"/>
                <w:szCs w:val="18"/>
                <w:shd w:val="clear" w:color="auto" w:fill="C0C0C0"/>
              </w:rPr>
              <w:t>iterable</w:t>
            </w:r>
            <w:proofErr w:type="spellEnd"/>
            <w:r w:rsidRPr="00853D28">
              <w:rPr>
                <w:rFonts w:ascii="Verdana" w:hAnsi="Verdana" w:cs="Open Sans"/>
                <w:color w:val="000000"/>
                <w:sz w:val="18"/>
                <w:szCs w:val="18"/>
                <w:shd w:val="clear" w:color="auto" w:fill="C0C0C0"/>
              </w:rPr>
              <w:t>)</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7F59A5E" w14:textId="77777777" w:rsid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Splits a string in words and returns a list of strings, considering the space character as the separator between the words. It is possible to specify two optional arguments, </w:t>
            </w:r>
            <w:r w:rsidRPr="00853D28">
              <w:rPr>
                <w:rFonts w:ascii="Verdana" w:hAnsi="Verdana" w:cs="Open Sans"/>
                <w:color w:val="000000"/>
                <w:sz w:val="18"/>
                <w:szCs w:val="18"/>
                <w:shd w:val="clear" w:color="auto" w:fill="C0C0C0"/>
              </w:rPr>
              <w:t>separator</w:t>
            </w:r>
            <w:r w:rsidRPr="00853D28">
              <w:rPr>
                <w:rFonts w:ascii="Verdana" w:hAnsi="Verdana" w:cs="Open Sans"/>
                <w:color w:val="000000"/>
                <w:sz w:val="18"/>
                <w:szCs w:val="18"/>
              </w:rPr>
              <w:t> and </w:t>
            </w:r>
            <w:proofErr w:type="spellStart"/>
            <w:r w:rsidRPr="00853D28">
              <w:rPr>
                <w:rFonts w:ascii="Verdana" w:hAnsi="Verdana" w:cs="Open Sans"/>
                <w:color w:val="000000"/>
                <w:sz w:val="18"/>
                <w:szCs w:val="18"/>
                <w:shd w:val="clear" w:color="auto" w:fill="C0C0C0"/>
              </w:rPr>
              <w:t>maxsplit</w:t>
            </w:r>
            <w:proofErr w:type="spellEnd"/>
            <w:r w:rsidRPr="00853D28">
              <w:rPr>
                <w:rFonts w:ascii="Verdana" w:hAnsi="Verdana" w:cs="Open Sans"/>
                <w:color w:val="000000"/>
                <w:sz w:val="18"/>
                <w:szCs w:val="18"/>
              </w:rPr>
              <w:t>, that allow to specify any text string as a separator and to indicate the maximum number of splits of the string to be made. If the </w:t>
            </w:r>
            <w:r w:rsidRPr="00853D28">
              <w:rPr>
                <w:rFonts w:ascii="Verdana" w:hAnsi="Verdana" w:cs="Open Sans"/>
                <w:color w:val="000000"/>
                <w:sz w:val="18"/>
                <w:szCs w:val="18"/>
                <w:shd w:val="clear" w:color="auto" w:fill="C0C0C0"/>
              </w:rPr>
              <w:t>separator</w:t>
            </w:r>
            <w:r w:rsidRPr="00853D28">
              <w:rPr>
                <w:rFonts w:ascii="Verdana" w:hAnsi="Verdana" w:cs="Open Sans"/>
                <w:color w:val="000000"/>
                <w:sz w:val="18"/>
                <w:szCs w:val="18"/>
              </w:rPr>
              <w:t> argument is omitted, space is the default value. If the </w:t>
            </w:r>
            <w:proofErr w:type="spellStart"/>
            <w:r w:rsidRPr="00853D28">
              <w:rPr>
                <w:rFonts w:ascii="Verdana" w:hAnsi="Verdana" w:cs="Open Sans"/>
                <w:color w:val="000000"/>
                <w:sz w:val="18"/>
                <w:szCs w:val="18"/>
                <w:shd w:val="clear" w:color="auto" w:fill="C0C0C0"/>
              </w:rPr>
              <w:t>maxsplit</w:t>
            </w:r>
            <w:proofErr w:type="spellEnd"/>
            <w:r w:rsidRPr="00853D28">
              <w:rPr>
                <w:rFonts w:ascii="Verdana" w:hAnsi="Verdana" w:cs="Open Sans"/>
                <w:color w:val="000000"/>
                <w:sz w:val="18"/>
                <w:szCs w:val="18"/>
              </w:rPr>
              <w:t> argument is omitted, the default is </w:t>
            </w:r>
            <w:r w:rsidRPr="00853D28">
              <w:rPr>
                <w:rFonts w:ascii="Verdana" w:hAnsi="Verdana" w:cs="Open Sans"/>
                <w:color w:val="000000"/>
                <w:sz w:val="18"/>
                <w:szCs w:val="18"/>
                <w:shd w:val="clear" w:color="auto" w:fill="C0C0C0"/>
              </w:rPr>
              <w:t>-1</w:t>
            </w:r>
            <w:r w:rsidRPr="00853D28">
              <w:rPr>
                <w:rFonts w:ascii="Verdana" w:hAnsi="Verdana" w:cs="Open Sans"/>
                <w:color w:val="000000"/>
                <w:sz w:val="18"/>
                <w:szCs w:val="18"/>
              </w:rPr>
              <w:t>, which means that the splits can be infinite</w:t>
            </w:r>
            <w:r>
              <w:rPr>
                <w:rFonts w:ascii="Verdana" w:hAnsi="Verdana" w:cs="Open Sans"/>
                <w:color w:val="000000"/>
                <w:sz w:val="18"/>
                <w:szCs w:val="18"/>
              </w:rPr>
              <w:t xml:space="preserve">. </w:t>
            </w:r>
          </w:p>
          <w:p w14:paraId="3D145A6D" w14:textId="77777777" w:rsidR="00853D28" w:rsidRDefault="00853D28" w:rsidP="00853D28">
            <w:pPr>
              <w:spacing w:line="300" w:lineRule="atLeast"/>
              <w:jc w:val="both"/>
              <w:rPr>
                <w:rFonts w:ascii="Verdana" w:hAnsi="Verdana" w:cs="Open Sans"/>
                <w:color w:val="000000"/>
                <w:sz w:val="18"/>
                <w:szCs w:val="18"/>
              </w:rPr>
            </w:pPr>
          </w:p>
          <w:p w14:paraId="11567109" w14:textId="77777777" w:rsidR="00853D28" w:rsidRDefault="00853D28" w:rsidP="00853D28">
            <w:pPr>
              <w:spacing w:line="300" w:lineRule="atLeast"/>
              <w:jc w:val="both"/>
              <w:rPr>
                <w:rFonts w:ascii="Verdana" w:hAnsi="Verdana" w:cs="Open Sans"/>
                <w:color w:val="000000"/>
                <w:sz w:val="18"/>
                <w:szCs w:val="18"/>
              </w:rPr>
            </w:pPr>
            <w:r>
              <w:rPr>
                <w:rFonts w:ascii="Verdana" w:hAnsi="Verdana" w:cs="Open Sans"/>
                <w:color w:val="000000"/>
                <w:sz w:val="18"/>
                <w:szCs w:val="18"/>
              </w:rPr>
              <w:t xml:space="preserve">When separator not space example: </w:t>
            </w:r>
          </w:p>
          <w:p w14:paraId="781C715F"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music2 = 'Blues, Rock, Pop, Soul, R&amp;B, Jazz, Metal, Folk'</w:t>
            </w:r>
          </w:p>
          <w:p w14:paraId="2EC158A1"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music2.split(", ")</w:t>
            </w:r>
          </w:p>
          <w:p w14:paraId="38681B6F"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['Blues', 'Rock', 'Pop', 'Soul', 'R&amp;B', 'Jazz', 'Metal', 'Folk']</w:t>
            </w:r>
          </w:p>
          <w:p w14:paraId="1B20F333" w14:textId="4711CF9C" w:rsidR="00853D28" w:rsidRPr="00853D28" w:rsidRDefault="00853D28" w:rsidP="00853D28">
            <w:pPr>
              <w:spacing w:line="300" w:lineRule="atLeast"/>
              <w:jc w:val="both"/>
              <w:rPr>
                <w:rFonts w:ascii="Verdana" w:hAnsi="Verdana" w:cs="Open Sans"/>
                <w:color w:val="000000"/>
                <w:sz w:val="18"/>
                <w:szCs w:val="18"/>
              </w:rPr>
            </w:pPr>
          </w:p>
        </w:tc>
      </w:tr>
      <w:tr w:rsidR="00853D28" w:rsidRPr="00853D28" w14:paraId="7C401B72" w14:textId="77777777" w:rsidTr="00853D28">
        <w:tc>
          <w:tcPr>
            <w:tcW w:w="20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725143C"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.join</w:t>
            </w:r>
            <w:proofErr w:type="gramEnd"/>
            <w:r w:rsidRPr="00853D28">
              <w:rPr>
                <w:rFonts w:ascii="Verdana" w:hAnsi="Verdana" w:cs="Open Sans"/>
                <w:color w:val="000000"/>
                <w:sz w:val="18"/>
                <w:szCs w:val="18"/>
                <w:shd w:val="clear" w:color="auto" w:fill="C0C0C0"/>
              </w:rPr>
              <w:t>(</w:t>
            </w:r>
            <w:proofErr w:type="spellStart"/>
            <w:r w:rsidRPr="00853D28">
              <w:rPr>
                <w:rFonts w:ascii="Verdana" w:hAnsi="Verdana" w:cs="Open Sans"/>
                <w:color w:val="000000"/>
                <w:sz w:val="18"/>
                <w:szCs w:val="18"/>
                <w:shd w:val="clear" w:color="auto" w:fill="C0C0C0"/>
              </w:rPr>
              <w:t>iterable</w:t>
            </w:r>
            <w:proofErr w:type="spellEnd"/>
            <w:r w:rsidRPr="00853D28">
              <w:rPr>
                <w:rFonts w:ascii="Verdana" w:hAnsi="Verdana" w:cs="Open Sans"/>
                <w:color w:val="000000"/>
                <w:sz w:val="18"/>
                <w:szCs w:val="18"/>
                <w:shd w:val="clear" w:color="auto" w:fill="C0C0C0"/>
              </w:rPr>
              <w:t>)</w:t>
            </w:r>
          </w:p>
        </w:tc>
        <w:tc>
          <w:tcPr>
            <w:tcW w:w="65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13C4139" w14:textId="61D6474B" w:rsid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 xml:space="preserve">Returns a string obtained concatenating all the elements of an </w:t>
            </w:r>
            <w:proofErr w:type="spellStart"/>
            <w:r w:rsidRPr="00853D28">
              <w:rPr>
                <w:rFonts w:ascii="Verdana" w:hAnsi="Verdana" w:cs="Open Sans"/>
                <w:color w:val="000000"/>
                <w:sz w:val="18"/>
                <w:szCs w:val="18"/>
              </w:rPr>
              <w:t>iterable</w:t>
            </w:r>
            <w:proofErr w:type="spellEnd"/>
            <w:r w:rsidRPr="00853D28">
              <w:rPr>
                <w:rFonts w:ascii="Verdana" w:hAnsi="Verdana" w:cs="Open Sans"/>
                <w:color w:val="000000"/>
                <w:sz w:val="18"/>
                <w:szCs w:val="18"/>
              </w:rPr>
              <w:t xml:space="preserve"> object (</w:t>
            </w:r>
            <w:r w:rsidRPr="00853D28">
              <w:rPr>
                <w:rFonts w:ascii="Verdana" w:hAnsi="Verdana" w:cs="Open Sans"/>
                <w:color w:val="000000"/>
                <w:sz w:val="18"/>
                <w:szCs w:val="18"/>
                <w:u w:val="single"/>
              </w:rPr>
              <w:t>§ 8.4</w:t>
            </w:r>
            <w:r w:rsidRPr="00853D28">
              <w:rPr>
                <w:rFonts w:ascii="Verdana" w:hAnsi="Verdana" w:cs="Open Sans"/>
                <w:color w:val="000000"/>
                <w:sz w:val="18"/>
                <w:szCs w:val="18"/>
              </w:rPr>
              <w:t>) containing only strings. A string containing the delimiter to be used must be specified: </w:t>
            </w:r>
            <w:r w:rsidRPr="00853D28">
              <w:rPr>
                <w:rFonts w:ascii="Verdana" w:hAnsi="Verdana" w:cs="Open Sans"/>
                <w:color w:val="000000"/>
                <w:sz w:val="18"/>
                <w:szCs w:val="18"/>
                <w:shd w:val="clear" w:color="auto" w:fill="C0C0C0"/>
              </w:rPr>
              <w:t>join</w:t>
            </w:r>
            <w:r w:rsidRPr="00853D28">
              <w:rPr>
                <w:rFonts w:ascii="Verdana" w:hAnsi="Verdana" w:cs="Open Sans"/>
                <w:color w:val="000000"/>
                <w:sz w:val="18"/>
                <w:szCs w:val="18"/>
              </w:rPr>
              <w:t xml:space="preserve"> is a method of this string, whereas the </w:t>
            </w:r>
            <w:proofErr w:type="spellStart"/>
            <w:r w:rsidRPr="00853D28">
              <w:rPr>
                <w:rFonts w:ascii="Verdana" w:hAnsi="Verdana" w:cs="Open Sans"/>
                <w:color w:val="000000"/>
                <w:sz w:val="18"/>
                <w:szCs w:val="18"/>
              </w:rPr>
              <w:t>iterable</w:t>
            </w:r>
            <w:proofErr w:type="spellEnd"/>
            <w:r w:rsidRPr="00853D28">
              <w:rPr>
                <w:rFonts w:ascii="Verdana" w:hAnsi="Verdana" w:cs="Open Sans"/>
                <w:color w:val="000000"/>
                <w:sz w:val="18"/>
                <w:szCs w:val="18"/>
              </w:rPr>
              <w:t xml:space="preserve"> object must be indicated between the parentheses of the method</w:t>
            </w:r>
          </w:p>
          <w:p w14:paraId="05E2B523" w14:textId="77777777" w:rsidR="00853D28" w:rsidRDefault="00853D28" w:rsidP="00853D28">
            <w:pPr>
              <w:spacing w:line="300" w:lineRule="atLeast"/>
              <w:jc w:val="both"/>
              <w:rPr>
                <w:rFonts w:ascii="Verdana" w:hAnsi="Verdana" w:cs="Open Sans"/>
                <w:color w:val="000000"/>
                <w:sz w:val="18"/>
                <w:szCs w:val="18"/>
              </w:rPr>
            </w:pPr>
            <w:r>
              <w:rPr>
                <w:rFonts w:ascii="Verdana" w:hAnsi="Verdana" w:cs="Open Sans"/>
                <w:color w:val="000000"/>
                <w:sz w:val="18"/>
                <w:szCs w:val="18"/>
              </w:rPr>
              <w:t xml:space="preserve">e.g. </w:t>
            </w:r>
          </w:p>
          <w:p w14:paraId="297F5321" w14:textId="654BBF07" w:rsidR="00853D28" w:rsidRDefault="00853D28" w:rsidP="00853D28">
            <w:pPr>
              <w:spacing w:line="300" w:lineRule="atLeast"/>
              <w:jc w:val="both"/>
              <w:rPr>
                <w:rFonts w:ascii="Verdana" w:hAnsi="Verdana" w:cs="Open Sans"/>
                <w:color w:val="000000"/>
                <w:sz w:val="18"/>
                <w:szCs w:val="18"/>
              </w:rPr>
            </w:pPr>
            <w:proofErr w:type="spellStart"/>
            <w:r w:rsidRPr="00853D28">
              <w:rPr>
                <w:rFonts w:ascii="Verdana" w:hAnsi="Verdana" w:cs="Open Sans"/>
                <w:color w:val="000000"/>
                <w:sz w:val="18"/>
                <w:szCs w:val="18"/>
              </w:rPr>
              <w:lastRenderedPageBreak/>
              <w:t>myseparator</w:t>
            </w:r>
            <w:proofErr w:type="spellEnd"/>
            <w:r w:rsidRPr="00853D28">
              <w:rPr>
                <w:rFonts w:ascii="Verdana" w:hAnsi="Verdana" w:cs="Open Sans"/>
                <w:color w:val="000000"/>
                <w:sz w:val="18"/>
                <w:szCs w:val="18"/>
              </w:rPr>
              <w:t xml:space="preserve"> = '/'</w:t>
            </w:r>
          </w:p>
          <w:p w14:paraId="53B6CC1A"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 xml:space="preserve">x = </w:t>
            </w:r>
            <w:proofErr w:type="spellStart"/>
            <w:proofErr w:type="gramStart"/>
            <w:r w:rsidRPr="00853D28">
              <w:rPr>
                <w:rFonts w:ascii="Verdana" w:hAnsi="Verdana" w:cs="Open Sans"/>
                <w:color w:val="000000"/>
                <w:sz w:val="18"/>
                <w:szCs w:val="18"/>
              </w:rPr>
              <w:t>myseparator.join</w:t>
            </w:r>
            <w:proofErr w:type="spellEnd"/>
            <w:proofErr w:type="gramEnd"/>
            <w:r w:rsidRPr="00853D28">
              <w:rPr>
                <w:rFonts w:ascii="Verdana" w:hAnsi="Verdana" w:cs="Open Sans"/>
                <w:color w:val="000000"/>
                <w:sz w:val="18"/>
                <w:szCs w:val="18"/>
              </w:rPr>
              <w:t>(music3)</w:t>
            </w:r>
          </w:p>
          <w:p w14:paraId="26C0D67E" w14:textId="59FDD993"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The x variable contains the following string: </w:t>
            </w:r>
          </w:p>
          <w:p w14:paraId="4EF15978"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'Blues/Rock/Pop/Soul/R&amp;B/Jazz/Metal/Folk'</w:t>
            </w:r>
          </w:p>
          <w:p w14:paraId="25EC5C0B" w14:textId="77777777" w:rsidR="00853D28" w:rsidRPr="00853D28" w:rsidRDefault="00853D28" w:rsidP="00853D28">
            <w:pPr>
              <w:spacing w:line="300" w:lineRule="atLeast"/>
              <w:jc w:val="both"/>
              <w:rPr>
                <w:rFonts w:ascii="Verdana" w:hAnsi="Verdana" w:cs="Open Sans"/>
                <w:color w:val="000000"/>
                <w:sz w:val="18"/>
                <w:szCs w:val="18"/>
              </w:rPr>
            </w:pPr>
          </w:p>
          <w:p w14:paraId="148638DC" w14:textId="14A4F17B" w:rsidR="00853D28" w:rsidRPr="00853D28" w:rsidRDefault="00853D28" w:rsidP="00853D28">
            <w:pPr>
              <w:spacing w:line="300" w:lineRule="atLeast"/>
              <w:jc w:val="both"/>
              <w:rPr>
                <w:rFonts w:ascii="Verdana" w:hAnsi="Verdana" w:cs="Open Sans"/>
                <w:color w:val="000000"/>
                <w:sz w:val="18"/>
                <w:szCs w:val="18"/>
              </w:rPr>
            </w:pPr>
          </w:p>
        </w:tc>
      </w:tr>
    </w:tbl>
    <w:p w14:paraId="655122C0" w14:textId="4269E837" w:rsidR="00853D28" w:rsidRDefault="00853D28" w:rsidP="00853D28">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p w14:paraId="73FE4CEF" w14:textId="7DDA6D8C" w:rsidR="00853D28" w:rsidRDefault="00853D28" w:rsidP="00853D28">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p w14:paraId="3FA99676" w14:textId="67FDF76B" w:rsidR="00853D28" w:rsidRDefault="00853D28" w:rsidP="00853D28">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p w14:paraId="6D227E69" w14:textId="5B8E2513" w:rsidR="00CC7D65" w:rsidRDefault="00853D28" w:rsidP="00CC7D65">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r>
        <w:rPr>
          <w:rFonts w:ascii="Courier" w:eastAsiaTheme="minorHAnsi" w:hAnsi="Courier" w:cs="Courier"/>
          <w:color w:val="000000"/>
          <w:sz w:val="22"/>
          <w:szCs w:val="22"/>
        </w:rPr>
        <w:t xml:space="preserve">List functions: </w:t>
      </w:r>
    </w:p>
    <w:p w14:paraId="77312FF4" w14:textId="35098C9E" w:rsidR="00853D28" w:rsidRDefault="00853D28" w:rsidP="00CC7D65">
      <w:pPr>
        <w:tabs>
          <w:tab w:val="left" w:pos="20"/>
          <w:tab w:val="left" w:pos="240"/>
        </w:tabs>
        <w:autoSpaceDE w:val="0"/>
        <w:autoSpaceDN w:val="0"/>
        <w:adjustRightInd w:val="0"/>
        <w:spacing w:line="276" w:lineRule="auto"/>
        <w:rPr>
          <w:rFonts w:ascii="Courier" w:eastAsiaTheme="minorHAnsi" w:hAnsi="Courier" w:cs="Courier"/>
          <w:color w:val="000000"/>
          <w:sz w:val="22"/>
          <w:szCs w:val="22"/>
        </w:rPr>
      </w:pPr>
    </w:p>
    <w:tbl>
      <w:tblPr>
        <w:tblW w:w="7500" w:type="dxa"/>
        <w:shd w:val="clear" w:color="auto" w:fill="FFFFFF"/>
        <w:tblCellMar>
          <w:left w:w="0" w:type="dxa"/>
          <w:right w:w="0" w:type="dxa"/>
        </w:tblCellMar>
        <w:tblLook w:val="04A0" w:firstRow="1" w:lastRow="0" w:firstColumn="1" w:lastColumn="0" w:noHBand="0" w:noVBand="1"/>
      </w:tblPr>
      <w:tblGrid>
        <w:gridCol w:w="1555"/>
        <w:gridCol w:w="5945"/>
      </w:tblGrid>
      <w:tr w:rsidR="00853D28" w:rsidRPr="00853D28" w14:paraId="4D82F4FD" w14:textId="77777777" w:rsidTr="00853D28">
        <w:tc>
          <w:tcPr>
            <w:tcW w:w="1622"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3693FBCD"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b/>
                <w:bCs/>
                <w:color w:val="000000"/>
                <w:sz w:val="18"/>
                <w:szCs w:val="18"/>
              </w:rPr>
              <w:t>Function</w:t>
            </w:r>
          </w:p>
        </w:tc>
        <w:tc>
          <w:tcPr>
            <w:tcW w:w="6588"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662FA968"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b/>
                <w:bCs/>
                <w:color w:val="000000"/>
                <w:sz w:val="18"/>
                <w:szCs w:val="18"/>
              </w:rPr>
              <w:t>Description</w:t>
            </w:r>
          </w:p>
        </w:tc>
      </w:tr>
      <w:tr w:rsidR="00853D28" w:rsidRPr="00853D28" w14:paraId="53ABF24D" w14:textId="77777777" w:rsidTr="00853D28">
        <w:tc>
          <w:tcPr>
            <w:tcW w:w="16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3FD7191" w14:textId="77777777" w:rsidR="00853D28" w:rsidRPr="00853D28" w:rsidRDefault="00853D28" w:rsidP="00853D28">
            <w:pPr>
              <w:spacing w:line="300" w:lineRule="atLeast"/>
              <w:jc w:val="both"/>
              <w:rPr>
                <w:rFonts w:ascii="Verdana" w:hAnsi="Verdana" w:cs="Open Sans"/>
                <w:color w:val="000000"/>
                <w:sz w:val="18"/>
                <w:szCs w:val="18"/>
              </w:rPr>
            </w:pPr>
            <w:proofErr w:type="spellStart"/>
            <w:proofErr w:type="gramStart"/>
            <w:r w:rsidRPr="00853D28">
              <w:rPr>
                <w:rFonts w:ascii="Verdana" w:hAnsi="Verdana" w:cs="Open Sans"/>
                <w:color w:val="000000"/>
                <w:sz w:val="18"/>
                <w:szCs w:val="18"/>
                <w:shd w:val="clear" w:color="auto" w:fill="C0C0C0"/>
              </w:rPr>
              <w:t>len</w:t>
            </w:r>
            <w:proofErr w:type="spellEnd"/>
            <w:r w:rsidRPr="00853D28">
              <w:rPr>
                <w:rFonts w:ascii="Verdana" w:hAnsi="Verdana" w:cs="Open Sans"/>
                <w:color w:val="000000"/>
                <w:sz w:val="18"/>
                <w:szCs w:val="18"/>
                <w:shd w:val="clear" w:color="auto" w:fill="C0C0C0"/>
              </w:rPr>
              <w:t>(</w:t>
            </w:r>
            <w:proofErr w:type="gramEnd"/>
            <w:r w:rsidRPr="00853D28">
              <w:rPr>
                <w:rFonts w:ascii="Verdana" w:hAnsi="Verdana" w:cs="Open Sans"/>
                <w:color w:val="000000"/>
                <w:sz w:val="18"/>
                <w:szCs w:val="18"/>
                <w:shd w:val="clear" w:color="auto" w:fill="C0C0C0"/>
              </w:rPr>
              <w:t>)</w:t>
            </w:r>
          </w:p>
        </w:tc>
        <w:tc>
          <w:tcPr>
            <w:tcW w:w="658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1CFA917C"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the length of a list, that is the number of elements of the list</w:t>
            </w:r>
          </w:p>
        </w:tc>
      </w:tr>
      <w:tr w:rsidR="00853D28" w:rsidRPr="00853D28" w14:paraId="67FA3E7F" w14:textId="77777777" w:rsidTr="00853D28">
        <w:tc>
          <w:tcPr>
            <w:tcW w:w="16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67B4CEB"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list(</w:t>
            </w:r>
            <w:proofErr w:type="gramEnd"/>
            <w:r w:rsidRPr="00853D28">
              <w:rPr>
                <w:rFonts w:ascii="Verdana" w:hAnsi="Verdana" w:cs="Open Sans"/>
                <w:color w:val="000000"/>
                <w:sz w:val="18"/>
                <w:szCs w:val="18"/>
                <w:shd w:val="clear" w:color="auto" w:fill="C0C0C0"/>
              </w:rPr>
              <w:t>)</w:t>
            </w:r>
          </w:p>
        </w:tc>
        <w:tc>
          <w:tcPr>
            <w:tcW w:w="658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434277C9"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 xml:space="preserve">Converts an </w:t>
            </w:r>
            <w:proofErr w:type="spellStart"/>
            <w:r w:rsidRPr="00853D28">
              <w:rPr>
                <w:rFonts w:ascii="Verdana" w:hAnsi="Verdana" w:cs="Open Sans"/>
                <w:color w:val="000000"/>
                <w:sz w:val="18"/>
                <w:szCs w:val="18"/>
              </w:rPr>
              <w:t>iterable</w:t>
            </w:r>
            <w:proofErr w:type="spellEnd"/>
            <w:r w:rsidRPr="00853D28">
              <w:rPr>
                <w:rFonts w:ascii="Verdana" w:hAnsi="Verdana" w:cs="Open Sans"/>
                <w:color w:val="000000"/>
                <w:sz w:val="18"/>
                <w:szCs w:val="18"/>
              </w:rPr>
              <w:t xml:space="preserve"> object into a list</w:t>
            </w:r>
          </w:p>
        </w:tc>
      </w:tr>
      <w:tr w:rsidR="00853D28" w:rsidRPr="00853D28" w14:paraId="393C9BB1" w14:textId="77777777" w:rsidTr="00853D28">
        <w:tc>
          <w:tcPr>
            <w:tcW w:w="16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63C7E3C"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max(</w:t>
            </w:r>
            <w:proofErr w:type="gramEnd"/>
            <w:r w:rsidRPr="00853D28">
              <w:rPr>
                <w:rFonts w:ascii="Verdana" w:hAnsi="Verdana" w:cs="Open Sans"/>
                <w:color w:val="000000"/>
                <w:sz w:val="18"/>
                <w:szCs w:val="18"/>
                <w:shd w:val="clear" w:color="auto" w:fill="C0C0C0"/>
              </w:rPr>
              <w:t>)</w:t>
            </w:r>
          </w:p>
        </w:tc>
        <w:tc>
          <w:tcPr>
            <w:tcW w:w="658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9C36D15"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the largest element of a list. When the elements are strings, the function returns the string beginning with the highest alphabetical character or characters</w:t>
            </w:r>
          </w:p>
        </w:tc>
      </w:tr>
      <w:tr w:rsidR="00853D28" w:rsidRPr="00853D28" w14:paraId="24336EAA" w14:textId="77777777" w:rsidTr="00853D28">
        <w:tc>
          <w:tcPr>
            <w:tcW w:w="16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52D9FB4"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min(</w:t>
            </w:r>
            <w:proofErr w:type="gramEnd"/>
            <w:r w:rsidRPr="00853D28">
              <w:rPr>
                <w:rFonts w:ascii="Verdana" w:hAnsi="Verdana" w:cs="Open Sans"/>
                <w:color w:val="000000"/>
                <w:sz w:val="18"/>
                <w:szCs w:val="18"/>
                <w:shd w:val="clear" w:color="auto" w:fill="C0C0C0"/>
              </w:rPr>
              <w:t>)</w:t>
            </w:r>
          </w:p>
        </w:tc>
        <w:tc>
          <w:tcPr>
            <w:tcW w:w="658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2254A465"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the smallest element of the list. When the elements are strings, the function returns the string beginning with the minimum alphabetical character or characters</w:t>
            </w:r>
          </w:p>
        </w:tc>
      </w:tr>
      <w:tr w:rsidR="00853D28" w:rsidRPr="00853D28" w14:paraId="0173B29C" w14:textId="77777777" w:rsidTr="00853D28">
        <w:tc>
          <w:tcPr>
            <w:tcW w:w="16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4293D88"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sorted(</w:t>
            </w:r>
            <w:proofErr w:type="gramEnd"/>
            <w:r w:rsidRPr="00853D28">
              <w:rPr>
                <w:rFonts w:ascii="Verdana" w:hAnsi="Verdana" w:cs="Open Sans"/>
                <w:color w:val="000000"/>
                <w:sz w:val="18"/>
                <w:szCs w:val="18"/>
                <w:shd w:val="clear" w:color="auto" w:fill="C0C0C0"/>
              </w:rPr>
              <w:t>)</w:t>
            </w:r>
          </w:p>
        </w:tc>
        <w:tc>
          <w:tcPr>
            <w:tcW w:w="658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1D2A7914" w14:textId="32570210"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a new sorted list</w:t>
            </w:r>
            <w:r>
              <w:rPr>
                <w:rFonts w:ascii="Verdana" w:hAnsi="Verdana" w:cs="Open Sans"/>
                <w:color w:val="000000"/>
                <w:sz w:val="18"/>
                <w:szCs w:val="18"/>
              </w:rPr>
              <w:t xml:space="preserve"> with elements sorted in ascending order. It doesn’t modify the original </w:t>
            </w:r>
            <w:proofErr w:type="gramStart"/>
            <w:r>
              <w:rPr>
                <w:rFonts w:ascii="Verdana" w:hAnsi="Verdana" w:cs="Open Sans"/>
                <w:color w:val="000000"/>
                <w:sz w:val="18"/>
                <w:szCs w:val="18"/>
              </w:rPr>
              <w:t>list, but</w:t>
            </w:r>
            <w:proofErr w:type="gramEnd"/>
            <w:r>
              <w:rPr>
                <w:rFonts w:ascii="Verdana" w:hAnsi="Verdana" w:cs="Open Sans"/>
                <w:color w:val="000000"/>
                <w:sz w:val="18"/>
                <w:szCs w:val="18"/>
              </w:rPr>
              <w:t xml:space="preserve"> is a throwaway function. </w:t>
            </w:r>
            <w:proofErr w:type="spellStart"/>
            <w:r>
              <w:rPr>
                <w:rFonts w:ascii="Verdana" w:hAnsi="Verdana" w:cs="Open Sans"/>
                <w:color w:val="000000"/>
                <w:sz w:val="18"/>
                <w:szCs w:val="18"/>
              </w:rPr>
              <w:t>Usa</w:t>
            </w:r>
            <w:proofErr w:type="spellEnd"/>
            <w:r>
              <w:rPr>
                <w:rFonts w:ascii="Verdana" w:hAnsi="Verdana" w:cs="Open Sans"/>
                <w:color w:val="000000"/>
                <w:sz w:val="18"/>
                <w:szCs w:val="18"/>
              </w:rPr>
              <w:t xml:space="preserve"> e </w:t>
            </w:r>
            <w:proofErr w:type="spellStart"/>
            <w:r>
              <w:rPr>
                <w:rFonts w:ascii="Verdana" w:hAnsi="Verdana" w:cs="Open Sans"/>
                <w:color w:val="000000"/>
                <w:sz w:val="18"/>
                <w:szCs w:val="18"/>
              </w:rPr>
              <w:t>butta</w:t>
            </w:r>
            <w:proofErr w:type="spellEnd"/>
          </w:p>
        </w:tc>
      </w:tr>
      <w:tr w:rsidR="00853D28" w:rsidRPr="00853D28" w14:paraId="404F6B2D" w14:textId="77777777" w:rsidTr="00853D28">
        <w:tc>
          <w:tcPr>
            <w:tcW w:w="162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4E97C2F1"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sum(</w:t>
            </w:r>
            <w:proofErr w:type="gramEnd"/>
            <w:r w:rsidRPr="00853D28">
              <w:rPr>
                <w:rFonts w:ascii="Verdana" w:hAnsi="Verdana" w:cs="Open Sans"/>
                <w:color w:val="000000"/>
                <w:sz w:val="18"/>
                <w:szCs w:val="18"/>
                <w:shd w:val="clear" w:color="auto" w:fill="C0C0C0"/>
              </w:rPr>
              <w:t>)</w:t>
            </w:r>
          </w:p>
        </w:tc>
        <w:tc>
          <w:tcPr>
            <w:tcW w:w="658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2F1E8134"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the sum of all the elements of a list</w:t>
            </w:r>
          </w:p>
        </w:tc>
      </w:tr>
    </w:tbl>
    <w:p w14:paraId="4A644F4E" w14:textId="77777777" w:rsidR="00853D28" w:rsidRDefault="00853D28"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5CC4E4B6" w14:textId="5333411B"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67556FC0" w14:textId="24D1F66A" w:rsidR="00853D28" w:rsidRPr="00853D28" w:rsidRDefault="00853D28" w:rsidP="00853D28">
      <w:pPr>
        <w:shd w:val="clear" w:color="auto" w:fill="FFFFFF"/>
        <w:spacing w:before="480" w:line="300" w:lineRule="atLeast"/>
        <w:jc w:val="both"/>
        <w:rPr>
          <w:rFonts w:ascii="Open Sans" w:hAnsi="Open Sans" w:cs="Open Sans"/>
          <w:b/>
          <w:bCs/>
          <w:color w:val="000000"/>
        </w:rPr>
      </w:pPr>
      <w:r w:rsidRPr="00853D28">
        <w:rPr>
          <w:rFonts w:ascii="Open Sans" w:hAnsi="Open Sans" w:cs="Open Sans"/>
          <w:b/>
          <w:bCs/>
          <w:color w:val="000000"/>
        </w:rPr>
        <w:t>Main list methods</w:t>
      </w:r>
    </w:p>
    <w:tbl>
      <w:tblPr>
        <w:tblW w:w="7500" w:type="dxa"/>
        <w:shd w:val="clear" w:color="auto" w:fill="FFFFFF"/>
        <w:tblCellMar>
          <w:left w:w="0" w:type="dxa"/>
          <w:right w:w="0" w:type="dxa"/>
        </w:tblCellMar>
        <w:tblLook w:val="04A0" w:firstRow="1" w:lastRow="0" w:firstColumn="1" w:lastColumn="0" w:noHBand="0" w:noVBand="1"/>
      </w:tblPr>
      <w:tblGrid>
        <w:gridCol w:w="2208"/>
        <w:gridCol w:w="5292"/>
      </w:tblGrid>
      <w:tr w:rsidR="00853D28" w:rsidRPr="00853D28" w14:paraId="3A9EA21D"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53AD05FF"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b/>
                <w:bCs/>
                <w:color w:val="000000"/>
                <w:sz w:val="18"/>
                <w:szCs w:val="18"/>
              </w:rPr>
              <w:t>Method</w:t>
            </w:r>
          </w:p>
        </w:tc>
        <w:tc>
          <w:tcPr>
            <w:tcW w:w="6238" w:type="dxa"/>
            <w:tcBorders>
              <w:top w:val="single" w:sz="6" w:space="0" w:color="000000"/>
              <w:left w:val="single" w:sz="6" w:space="0" w:color="000000"/>
              <w:bottom w:val="single" w:sz="6" w:space="0" w:color="000000"/>
              <w:right w:val="single" w:sz="6" w:space="0" w:color="000000"/>
            </w:tcBorders>
            <w:shd w:val="clear" w:color="auto" w:fill="D9D9D9"/>
            <w:tcMar>
              <w:top w:w="75" w:type="dxa"/>
              <w:left w:w="101" w:type="dxa"/>
              <w:bottom w:w="75" w:type="dxa"/>
              <w:right w:w="101" w:type="dxa"/>
            </w:tcMar>
            <w:hideMark/>
          </w:tcPr>
          <w:p w14:paraId="2FCBDB09"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b/>
                <w:bCs/>
                <w:color w:val="000000"/>
                <w:sz w:val="18"/>
                <w:szCs w:val="18"/>
              </w:rPr>
              <w:t>Description</w:t>
            </w:r>
          </w:p>
        </w:tc>
      </w:tr>
      <w:tr w:rsidR="00853D28" w:rsidRPr="00853D28" w14:paraId="4FB71FB7"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2BE1510"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.append</w:t>
            </w:r>
            <w:proofErr w:type="gramEnd"/>
            <w:r w:rsidRPr="00853D28">
              <w:rPr>
                <w:rFonts w:ascii="Verdana" w:hAnsi="Verdana" w:cs="Open Sans"/>
                <w:color w:val="000000"/>
                <w:sz w:val="18"/>
                <w:szCs w:val="18"/>
                <w:shd w:val="clear" w:color="auto" w:fill="C0C0C0"/>
              </w:rPr>
              <w:t>(element)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6348AD52" w14:textId="7469CFB9" w:rsid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Appends new elements to the list</w:t>
            </w:r>
            <w:r>
              <w:rPr>
                <w:rFonts w:ascii="Verdana" w:hAnsi="Verdana" w:cs="Open Sans"/>
                <w:color w:val="000000"/>
                <w:sz w:val="18"/>
                <w:szCs w:val="18"/>
              </w:rPr>
              <w:t xml:space="preserve">. </w:t>
            </w:r>
          </w:p>
          <w:p w14:paraId="7A022CCA" w14:textId="77777777" w:rsidR="00853D28" w:rsidRDefault="00853D28" w:rsidP="00853D28">
            <w:pPr>
              <w:spacing w:line="300" w:lineRule="atLeast"/>
              <w:jc w:val="both"/>
              <w:rPr>
                <w:rFonts w:ascii="Verdana" w:hAnsi="Verdana" w:cs="Open Sans"/>
                <w:color w:val="000000"/>
                <w:sz w:val="18"/>
                <w:szCs w:val="18"/>
              </w:rPr>
            </w:pPr>
            <w:r>
              <w:rPr>
                <w:rFonts w:ascii="Verdana" w:hAnsi="Verdana" w:cs="Open Sans"/>
                <w:color w:val="000000"/>
                <w:sz w:val="18"/>
                <w:szCs w:val="18"/>
              </w:rPr>
              <w:t>e.g.</w:t>
            </w:r>
          </w:p>
          <w:p w14:paraId="5DF38D99"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&gt;&gt;&gt; music5.append('Reggae')</w:t>
            </w:r>
          </w:p>
          <w:p w14:paraId="638BFED9"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&gt;&gt;&gt; music5</w:t>
            </w:r>
          </w:p>
          <w:p w14:paraId="0CBCA3A0"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['Rock', 'Dance', 'Reggae']</w:t>
            </w:r>
          </w:p>
          <w:p w14:paraId="013B018D" w14:textId="1A52EAB0" w:rsidR="00853D28" w:rsidRPr="00853D28" w:rsidRDefault="00853D28" w:rsidP="00853D28">
            <w:pPr>
              <w:spacing w:line="300" w:lineRule="atLeast"/>
              <w:jc w:val="both"/>
              <w:rPr>
                <w:rFonts w:ascii="Verdana" w:hAnsi="Verdana" w:cs="Open Sans"/>
                <w:color w:val="000000"/>
                <w:sz w:val="18"/>
                <w:szCs w:val="18"/>
              </w:rPr>
            </w:pPr>
          </w:p>
        </w:tc>
      </w:tr>
      <w:tr w:rsidR="00853D28" w:rsidRPr="00853D28" w14:paraId="484AA7A5"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F4890BD"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.insert</w:t>
            </w:r>
            <w:proofErr w:type="gramEnd"/>
            <w:r w:rsidRPr="00853D28">
              <w:rPr>
                <w:rFonts w:ascii="Verdana" w:hAnsi="Verdana" w:cs="Open Sans"/>
                <w:color w:val="000000"/>
                <w:sz w:val="18"/>
                <w:szCs w:val="18"/>
                <w:shd w:val="clear" w:color="auto" w:fill="C0C0C0"/>
              </w:rPr>
              <w:t>(index, element)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DE57F1F"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Inserts the desired element in the position specified by the </w:t>
            </w:r>
            <w:r w:rsidRPr="00853D28">
              <w:rPr>
                <w:rFonts w:ascii="Verdana" w:hAnsi="Verdana" w:cs="Open Sans"/>
                <w:color w:val="000000"/>
                <w:sz w:val="18"/>
                <w:szCs w:val="18"/>
                <w:shd w:val="clear" w:color="auto" w:fill="C0C0C0"/>
              </w:rPr>
              <w:t>index</w:t>
            </w:r>
            <w:r w:rsidRPr="00853D28">
              <w:rPr>
                <w:rFonts w:ascii="Verdana" w:hAnsi="Verdana" w:cs="Open Sans"/>
                <w:color w:val="000000"/>
                <w:sz w:val="18"/>
                <w:szCs w:val="18"/>
              </w:rPr>
              <w:t> parameter</w:t>
            </w:r>
          </w:p>
        </w:tc>
      </w:tr>
      <w:tr w:rsidR="00853D28" w:rsidRPr="00853D28" w14:paraId="55C3E530"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30E478B"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lastRenderedPageBreak/>
              <w:t>.remove</w:t>
            </w:r>
            <w:proofErr w:type="gramEnd"/>
            <w:r w:rsidRPr="00853D28">
              <w:rPr>
                <w:rFonts w:ascii="Verdana" w:hAnsi="Verdana" w:cs="Open Sans"/>
                <w:color w:val="000000"/>
                <w:sz w:val="18"/>
                <w:szCs w:val="18"/>
                <w:shd w:val="clear" w:color="auto" w:fill="C0C0C0"/>
              </w:rPr>
              <w:t>(element)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5DBA133"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Searches for the specified element in the list and removes the first occurrence</w:t>
            </w:r>
          </w:p>
        </w:tc>
      </w:tr>
      <w:tr w:rsidR="00853D28" w:rsidRPr="00853D28" w14:paraId="659FD86A"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73C3D1A"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.pop</w:t>
            </w:r>
            <w:proofErr w:type="gramEnd"/>
            <w:r w:rsidRPr="00853D28">
              <w:rPr>
                <w:rFonts w:ascii="Verdana" w:hAnsi="Verdana" w:cs="Open Sans"/>
                <w:color w:val="000000"/>
                <w:sz w:val="18"/>
                <w:szCs w:val="18"/>
                <w:shd w:val="clear" w:color="auto" w:fill="C0C0C0"/>
              </w:rPr>
              <w:t>([index])</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D00E00B"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Removes and returns the element with the specified index. If we omit </w:t>
            </w:r>
            <w:r w:rsidRPr="00853D28">
              <w:rPr>
                <w:rFonts w:ascii="Verdana" w:hAnsi="Verdana" w:cs="Open Sans"/>
                <w:color w:val="000000"/>
                <w:sz w:val="18"/>
                <w:szCs w:val="18"/>
                <w:shd w:val="clear" w:color="auto" w:fill="C0C0C0"/>
              </w:rPr>
              <w:t>index</w:t>
            </w:r>
            <w:r w:rsidRPr="00853D28">
              <w:rPr>
                <w:rFonts w:ascii="Verdana" w:hAnsi="Verdana" w:cs="Open Sans"/>
                <w:color w:val="000000"/>
                <w:sz w:val="18"/>
                <w:szCs w:val="18"/>
              </w:rPr>
              <w:t>, it removes the last element of the list</w:t>
            </w:r>
          </w:p>
        </w:tc>
      </w:tr>
      <w:tr w:rsidR="00853D28" w:rsidRPr="00853D28" w14:paraId="780AC6B4"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403E5338"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.extend</w:t>
            </w:r>
            <w:proofErr w:type="gramEnd"/>
            <w:r w:rsidRPr="00853D28">
              <w:rPr>
                <w:rFonts w:ascii="Verdana" w:hAnsi="Verdana" w:cs="Open Sans"/>
                <w:color w:val="000000"/>
                <w:sz w:val="18"/>
                <w:szCs w:val="18"/>
                <w:shd w:val="clear" w:color="auto" w:fill="C0C0C0"/>
              </w:rPr>
              <w:t>(list2)</w:t>
            </w:r>
            <w:r w:rsidRPr="00853D28">
              <w:rPr>
                <w:rFonts w:ascii="Verdana" w:hAnsi="Verdana" w:cs="Open Sans"/>
                <w:color w:val="000000"/>
                <w:sz w:val="18"/>
                <w:szCs w:val="18"/>
              </w:rPr>
              <w:t> </w:t>
            </w:r>
            <w:r w:rsidRPr="00853D28">
              <w:rPr>
                <w:rFonts w:ascii="Verdana" w:hAnsi="Verdana" w:cs="Open Sans"/>
                <w:color w:val="000000"/>
                <w:sz w:val="18"/>
                <w:szCs w:val="18"/>
                <w:shd w:val="clear" w:color="auto" w:fill="C0C0C0"/>
              </w:rPr>
              <w:t> </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20B56B9"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Appends the specified list (</w:t>
            </w:r>
            <w:r w:rsidRPr="00853D28">
              <w:rPr>
                <w:rFonts w:ascii="Verdana" w:hAnsi="Verdana" w:cs="Open Sans"/>
                <w:color w:val="000000"/>
                <w:sz w:val="18"/>
                <w:szCs w:val="18"/>
                <w:shd w:val="clear" w:color="auto" w:fill="C0C0C0"/>
              </w:rPr>
              <w:t>list2</w:t>
            </w:r>
            <w:r w:rsidRPr="00853D28">
              <w:rPr>
                <w:rFonts w:ascii="Verdana" w:hAnsi="Verdana" w:cs="Open Sans"/>
                <w:color w:val="000000"/>
                <w:sz w:val="18"/>
                <w:szCs w:val="18"/>
              </w:rPr>
              <w:t>) to the list</w:t>
            </w:r>
          </w:p>
        </w:tc>
      </w:tr>
      <w:tr w:rsidR="00853D28" w:rsidRPr="00853D28" w14:paraId="377574DB"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075DCE1"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.index</w:t>
            </w:r>
            <w:proofErr w:type="gramEnd"/>
            <w:r w:rsidRPr="00853D28">
              <w:rPr>
                <w:rFonts w:ascii="Verdana" w:hAnsi="Verdana" w:cs="Open Sans"/>
                <w:color w:val="000000"/>
                <w:sz w:val="18"/>
                <w:szCs w:val="18"/>
                <w:shd w:val="clear" w:color="auto" w:fill="C0C0C0"/>
              </w:rPr>
              <w:t xml:space="preserve"> (element)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4A77662"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Searches for the specified element within the list and returns its index. If the element occurs more times, returns the index of the first occurrence</w:t>
            </w:r>
          </w:p>
        </w:tc>
      </w:tr>
      <w:tr w:rsidR="00853D28" w:rsidRPr="00853D28" w14:paraId="00C79D1B"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010B493"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.sort</w:t>
            </w:r>
            <w:proofErr w:type="gramEnd"/>
            <w:r w:rsidRPr="00853D28">
              <w:rPr>
                <w:rFonts w:ascii="Verdana" w:hAnsi="Verdana" w:cs="Open Sans"/>
                <w:color w:val="000000"/>
                <w:sz w:val="18"/>
                <w:szCs w:val="18"/>
                <w:shd w:val="clear" w:color="auto" w:fill="C0C0C0"/>
              </w:rPr>
              <w: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BEC3C07"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Sorts the elements of the list in ascending order</w:t>
            </w:r>
          </w:p>
        </w:tc>
      </w:tr>
      <w:tr w:rsidR="00853D28" w:rsidRPr="00853D28" w14:paraId="538D596D"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4E2D002"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.reverse</w:t>
            </w:r>
            <w:proofErr w:type="gramEnd"/>
            <w:r w:rsidRPr="00853D28">
              <w:rPr>
                <w:rFonts w:ascii="Verdana" w:hAnsi="Verdana" w:cs="Open Sans"/>
                <w:color w:val="000000"/>
                <w:sz w:val="18"/>
                <w:szCs w:val="18"/>
                <w:shd w:val="clear" w:color="auto" w:fill="C0C0C0"/>
              </w:rPr>
              <w: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0C527CE0"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Reverses the elements of the list</w:t>
            </w:r>
          </w:p>
        </w:tc>
      </w:tr>
      <w:tr w:rsidR="00853D28" w:rsidRPr="00853D28" w14:paraId="131A58BA"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0AC8012"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.clear</w:t>
            </w:r>
            <w:proofErr w:type="gramEnd"/>
            <w:r w:rsidRPr="00853D28">
              <w:rPr>
                <w:rFonts w:ascii="Verdana" w:hAnsi="Verdana" w:cs="Open Sans"/>
                <w:color w:val="000000"/>
                <w:sz w:val="18"/>
                <w:szCs w:val="18"/>
                <w:shd w:val="clear" w:color="auto" w:fill="C0C0C0"/>
              </w:rPr>
              <w: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24BA1DEA"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Removes all the elements of a list</w:t>
            </w:r>
          </w:p>
        </w:tc>
      </w:tr>
      <w:tr w:rsidR="00853D28" w:rsidRPr="00853D28" w14:paraId="5E249D83"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74CA8C51"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.count</w:t>
            </w:r>
            <w:proofErr w:type="gramEnd"/>
            <w:r w:rsidRPr="00853D28">
              <w:rPr>
                <w:rFonts w:ascii="Verdana" w:hAnsi="Verdana" w:cs="Open Sans"/>
                <w:color w:val="000000"/>
                <w:sz w:val="18"/>
                <w:szCs w:val="18"/>
                <w:shd w:val="clear" w:color="auto" w:fill="C0C0C0"/>
              </w:rPr>
              <w:t>(element)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1975FAD6"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Counts how many times a given element is found in the list</w:t>
            </w:r>
          </w:p>
        </w:tc>
      </w:tr>
      <w:tr w:rsidR="00853D28" w:rsidRPr="00853D28" w14:paraId="1B3A40BB" w14:textId="77777777" w:rsidTr="00853D28">
        <w:tc>
          <w:tcPr>
            <w:tcW w:w="23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3DBB8627" w14:textId="77777777" w:rsidR="00853D28" w:rsidRPr="00853D28" w:rsidRDefault="00853D28" w:rsidP="00853D28">
            <w:pPr>
              <w:spacing w:line="300" w:lineRule="atLeast"/>
              <w:jc w:val="both"/>
              <w:rPr>
                <w:rFonts w:ascii="Verdana" w:hAnsi="Verdana" w:cs="Open Sans"/>
                <w:color w:val="000000"/>
                <w:sz w:val="18"/>
                <w:szCs w:val="18"/>
              </w:rPr>
            </w:pPr>
            <w:proofErr w:type="gramStart"/>
            <w:r w:rsidRPr="00853D28">
              <w:rPr>
                <w:rFonts w:ascii="Verdana" w:hAnsi="Verdana" w:cs="Open Sans"/>
                <w:color w:val="000000"/>
                <w:sz w:val="18"/>
                <w:szCs w:val="18"/>
                <w:shd w:val="clear" w:color="auto" w:fill="C0C0C0"/>
              </w:rPr>
              <w:t>.copy</w:t>
            </w:r>
            <w:proofErr w:type="gramEnd"/>
            <w:r w:rsidRPr="00853D28">
              <w:rPr>
                <w:rFonts w:ascii="Verdana" w:hAnsi="Verdana" w:cs="Open Sans"/>
                <w:color w:val="000000"/>
                <w:sz w:val="18"/>
                <w:szCs w:val="18"/>
                <w:shd w:val="clear" w:color="auto" w:fill="C0C0C0"/>
              </w:rPr>
              <w:t>()</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1" w:type="dxa"/>
              <w:bottom w:w="75" w:type="dxa"/>
              <w:right w:w="101" w:type="dxa"/>
            </w:tcMar>
            <w:hideMark/>
          </w:tcPr>
          <w:p w14:paraId="5E165EA8" w14:textId="77777777" w:rsidR="00853D28" w:rsidRPr="00853D28" w:rsidRDefault="00853D28" w:rsidP="00853D28">
            <w:pPr>
              <w:spacing w:line="300" w:lineRule="atLeast"/>
              <w:jc w:val="both"/>
              <w:rPr>
                <w:rFonts w:ascii="Verdana" w:hAnsi="Verdana" w:cs="Open Sans"/>
                <w:color w:val="000000"/>
                <w:sz w:val="18"/>
                <w:szCs w:val="18"/>
              </w:rPr>
            </w:pPr>
            <w:r w:rsidRPr="00853D28">
              <w:rPr>
                <w:rFonts w:ascii="Verdana" w:hAnsi="Verdana" w:cs="Open Sans"/>
                <w:color w:val="000000"/>
                <w:sz w:val="18"/>
                <w:szCs w:val="18"/>
              </w:rPr>
              <w:t>Returns a copy of the list</w:t>
            </w:r>
          </w:p>
        </w:tc>
      </w:tr>
    </w:tbl>
    <w:p w14:paraId="0766EC69" w14:textId="77C7F4B6" w:rsidR="00CC7D65" w:rsidRDefault="00B86F2A"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w</w:t>
      </w:r>
    </w:p>
    <w:p w14:paraId="594F6382" w14:textId="7E1A487F" w:rsidR="00653ED0" w:rsidRPr="001F63D6" w:rsidRDefault="001F63D6" w:rsidP="00CC7D65">
      <w:pPr>
        <w:tabs>
          <w:tab w:val="left" w:pos="20"/>
          <w:tab w:val="left" w:pos="240"/>
        </w:tabs>
        <w:autoSpaceDE w:val="0"/>
        <w:autoSpaceDN w:val="0"/>
        <w:adjustRightInd w:val="0"/>
        <w:spacing w:line="276" w:lineRule="auto"/>
        <w:rPr>
          <w:rFonts w:ascii="Courier" w:hAnsi="Courier" w:cs="Courier"/>
          <w:b/>
          <w:bCs/>
          <w:color w:val="000000"/>
          <w:sz w:val="36"/>
          <w:szCs w:val="36"/>
        </w:rPr>
      </w:pPr>
      <w:r w:rsidRPr="001F63D6">
        <w:rPr>
          <w:rFonts w:ascii="Courier" w:hAnsi="Courier" w:cs="Courier"/>
          <w:b/>
          <w:bCs/>
          <w:color w:val="000000"/>
          <w:sz w:val="36"/>
          <w:szCs w:val="36"/>
        </w:rPr>
        <w:t>Practice 7:</w:t>
      </w:r>
    </w:p>
    <w:p w14:paraId="5D4D7D86" w14:textId="03420B13" w:rsidR="00653ED0" w:rsidRDefault="00653ED0"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16349C57" w14:textId="39E3CF24" w:rsidR="00653ED0" w:rsidRPr="00653ED0" w:rsidRDefault="00653ED0"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noProof/>
          <w:color w:val="000000"/>
          <w:sz w:val="22"/>
          <w:szCs w:val="22"/>
        </w:rPr>
        <w:drawing>
          <wp:anchor distT="0" distB="0" distL="114300" distR="114300" simplePos="0" relativeHeight="251666432" behindDoc="0" locked="0" layoutInCell="1" allowOverlap="1" wp14:anchorId="47D43016" wp14:editId="32622FBC">
            <wp:simplePos x="0" y="0"/>
            <wp:positionH relativeFrom="column">
              <wp:posOffset>-13153</wp:posOffset>
            </wp:positionH>
            <wp:positionV relativeFrom="paragraph">
              <wp:posOffset>327660</wp:posOffset>
            </wp:positionV>
            <wp:extent cx="5943600" cy="2506980"/>
            <wp:effectExtent l="0" t="0" r="0" b="0"/>
            <wp:wrapSquare wrapText="bothSides"/>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14:sizeRelH relativeFrom="page">
              <wp14:pctWidth>0</wp14:pctWidth>
            </wp14:sizeRelH>
            <wp14:sizeRelV relativeFrom="page">
              <wp14:pctHeight>0</wp14:pctHeight>
            </wp14:sizeRelV>
          </wp:anchor>
        </w:drawing>
      </w:r>
      <w:r>
        <w:rPr>
          <w:rFonts w:ascii="Courier" w:hAnsi="Courier" w:cs="Courier"/>
          <w:color w:val="000000"/>
          <w:sz w:val="22"/>
          <w:szCs w:val="22"/>
        </w:rPr>
        <w:t xml:space="preserve">Dictionaries: instead of an index, we use keys </w:t>
      </w:r>
    </w:p>
    <w:p w14:paraId="551EA3C7" w14:textId="6EB58CAB" w:rsidR="00DE4221" w:rsidRPr="00DE4221" w:rsidRDefault="00DE4221"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b/>
          <w:bCs/>
          <w:color w:val="000000"/>
          <w:sz w:val="22"/>
          <w:szCs w:val="22"/>
        </w:rPr>
        <w:t xml:space="preserve"> </w:t>
      </w:r>
    </w:p>
    <w:p w14:paraId="109C410F" w14:textId="296561BF" w:rsidR="00653ED0" w:rsidRDefault="00653ED0"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roofErr w:type="gramStart"/>
      <w:r>
        <w:rPr>
          <w:rFonts w:ascii="Courier" w:hAnsi="Courier" w:cs="Courier"/>
          <w:b/>
          <w:bCs/>
          <w:color w:val="000000"/>
          <w:sz w:val="22"/>
          <w:szCs w:val="22"/>
        </w:rPr>
        <w:t>Key :</w:t>
      </w:r>
      <w:proofErr w:type="gramEnd"/>
      <w:r>
        <w:rPr>
          <w:rFonts w:ascii="Courier" w:hAnsi="Courier" w:cs="Courier"/>
          <w:b/>
          <w:bCs/>
          <w:color w:val="000000"/>
          <w:sz w:val="22"/>
          <w:szCs w:val="22"/>
        </w:rPr>
        <w:t xml:space="preserve"> value </w:t>
      </w:r>
    </w:p>
    <w:p w14:paraId="2E030814" w14:textId="77777777" w:rsidR="001F63D6" w:rsidRDefault="001F63D6" w:rsidP="001F63D6">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4559B3C4" w14:textId="77777777" w:rsidR="001F63D6" w:rsidRP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sidRPr="001F63D6">
        <w:rPr>
          <w:rFonts w:ascii="Courier" w:hAnsi="Courier" w:cs="Courier"/>
          <w:color w:val="000000"/>
          <w:sz w:val="22"/>
          <w:szCs w:val="22"/>
        </w:rPr>
        <w:t xml:space="preserve">A tuple is a </w:t>
      </w:r>
      <w:proofErr w:type="gramStart"/>
      <w:r w:rsidRPr="001F63D6">
        <w:rPr>
          <w:rFonts w:ascii="Courier" w:hAnsi="Courier" w:cs="Courier"/>
          <w:color w:val="000000"/>
          <w:sz w:val="22"/>
          <w:szCs w:val="22"/>
        </w:rPr>
        <w:t>list</w:t>
      </w:r>
      <w:proofErr w:type="gramEnd"/>
      <w:r w:rsidRPr="001F63D6">
        <w:rPr>
          <w:rFonts w:ascii="Courier" w:hAnsi="Courier" w:cs="Courier"/>
          <w:color w:val="000000"/>
          <w:sz w:val="22"/>
          <w:szCs w:val="22"/>
        </w:rPr>
        <w:t xml:space="preserve"> and you can put whatever you want in it i.e. any type. It is immutable. Tuples needs less ram memory than lists. </w:t>
      </w:r>
    </w:p>
    <w:p w14:paraId="3163B45B" w14:textId="77777777" w:rsidR="00653ED0" w:rsidRDefault="00653ED0"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1EBABD4F" w14:textId="46431E87" w:rsidR="00653ED0" w:rsidRDefault="00653ED0"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17F70167" w14:textId="7CBCE9DB" w:rsidR="00DE4221" w:rsidRDefault="00DE4221"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Separate example: </w:t>
      </w:r>
    </w:p>
    <w:p w14:paraId="5CB86772" w14:textId="77777777" w:rsidR="00653ED0" w:rsidRDefault="00653ED0"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0A8AF547" w14:textId="68FD69E4" w:rsidR="00653ED0" w:rsidRDefault="00653ED0"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S = “Hello World”</w:t>
      </w:r>
    </w:p>
    <w:p w14:paraId="0C43B69D" w14:textId="59843A67" w:rsidR="00CC7D65" w:rsidRDefault="00653ED0"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L = list(s)</w:t>
      </w:r>
    </w:p>
    <w:p w14:paraId="0D0D1B26" w14:textId="56DC2D5E" w:rsidR="00653ED0" w:rsidRDefault="00653ED0"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For </w:t>
      </w:r>
      <w:proofErr w:type="spellStart"/>
      <w:r>
        <w:rPr>
          <w:rFonts w:ascii="Courier" w:hAnsi="Courier" w:cs="Courier"/>
          <w:color w:val="000000"/>
          <w:sz w:val="22"/>
          <w:szCs w:val="22"/>
        </w:rPr>
        <w:t>elem</w:t>
      </w:r>
      <w:proofErr w:type="spellEnd"/>
      <w:r>
        <w:rPr>
          <w:rFonts w:ascii="Courier" w:hAnsi="Courier" w:cs="Courier"/>
          <w:color w:val="000000"/>
          <w:sz w:val="22"/>
          <w:szCs w:val="22"/>
        </w:rPr>
        <w:t xml:space="preserve"> in L: </w:t>
      </w:r>
    </w:p>
    <w:p w14:paraId="6BC3824F" w14:textId="04768317" w:rsidR="00653ED0" w:rsidRDefault="00653ED0"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r>
        <w:rPr>
          <w:rFonts w:ascii="Courier" w:hAnsi="Courier" w:cs="Courier"/>
          <w:color w:val="000000"/>
          <w:sz w:val="22"/>
          <w:szCs w:val="22"/>
        </w:rPr>
        <w:tab/>
      </w:r>
      <w:r>
        <w:rPr>
          <w:rFonts w:ascii="Courier" w:hAnsi="Courier" w:cs="Courier"/>
          <w:color w:val="000000"/>
          <w:sz w:val="22"/>
          <w:szCs w:val="22"/>
        </w:rPr>
        <w:tab/>
        <w:t>Print(s)</w:t>
      </w:r>
    </w:p>
    <w:p w14:paraId="41FCF949" w14:textId="77777777"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31360B5F" w14:textId="4BE8DFA1" w:rsidR="00CC7D65" w:rsidRDefault="00DE4221"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b/>
          <w:bCs/>
          <w:color w:val="000000"/>
          <w:sz w:val="22"/>
          <w:szCs w:val="22"/>
        </w:rPr>
        <w:t xml:space="preserve">Dictionaries: </w:t>
      </w:r>
    </w:p>
    <w:p w14:paraId="5A9E5562" w14:textId="77777777" w:rsidR="00AB1280" w:rsidRPr="00AB1280" w:rsidRDefault="00AB1280" w:rsidP="00AB1280">
      <w:pPr>
        <w:numPr>
          <w:ilvl w:val="0"/>
          <w:numId w:val="22"/>
        </w:numPr>
        <w:tabs>
          <w:tab w:val="left" w:pos="20"/>
          <w:tab w:val="left" w:pos="240"/>
        </w:tabs>
        <w:autoSpaceDE w:val="0"/>
        <w:autoSpaceDN w:val="0"/>
        <w:adjustRightInd w:val="0"/>
        <w:spacing w:line="276" w:lineRule="auto"/>
        <w:rPr>
          <w:rFonts w:ascii="Courier" w:hAnsi="Courier" w:cs="Courier"/>
          <w:color w:val="000000"/>
          <w:sz w:val="22"/>
          <w:szCs w:val="22"/>
        </w:rPr>
      </w:pPr>
      <w:r w:rsidRPr="00AB1280">
        <w:rPr>
          <w:rFonts w:ascii="Courier" w:hAnsi="Courier" w:cs="Courier"/>
          <w:color w:val="000000"/>
          <w:sz w:val="22"/>
          <w:szCs w:val="22"/>
        </w:rPr>
        <w:t xml:space="preserve">In Python, a dictionary is an object that contains a collection of data or items </w:t>
      </w:r>
    </w:p>
    <w:p w14:paraId="073E7708" w14:textId="77777777" w:rsidR="00AB1280" w:rsidRPr="00AB1280" w:rsidRDefault="00AB1280" w:rsidP="00AB1280">
      <w:pPr>
        <w:numPr>
          <w:ilvl w:val="0"/>
          <w:numId w:val="22"/>
        </w:numPr>
        <w:tabs>
          <w:tab w:val="left" w:pos="20"/>
          <w:tab w:val="left" w:pos="240"/>
        </w:tabs>
        <w:autoSpaceDE w:val="0"/>
        <w:autoSpaceDN w:val="0"/>
        <w:adjustRightInd w:val="0"/>
        <w:spacing w:line="276" w:lineRule="auto"/>
        <w:rPr>
          <w:rFonts w:ascii="Courier" w:hAnsi="Courier" w:cs="Courier"/>
          <w:color w:val="000000"/>
          <w:sz w:val="22"/>
          <w:szCs w:val="22"/>
        </w:rPr>
      </w:pPr>
      <w:r w:rsidRPr="00AB1280">
        <w:rPr>
          <w:rFonts w:ascii="Courier" w:hAnsi="Courier" w:cs="Courier"/>
          <w:color w:val="000000"/>
          <w:sz w:val="22"/>
          <w:szCs w:val="22"/>
        </w:rPr>
        <w:t xml:space="preserve">Element are made of two parts: a key and a value. The keys are unique and can be any kind of immutable objects. Values can be any kind of object, mutable or immutable. </w:t>
      </w:r>
    </w:p>
    <w:p w14:paraId="02692D00" w14:textId="77777777" w:rsidR="00AB1280" w:rsidRPr="00AB1280" w:rsidRDefault="00AB1280" w:rsidP="00AB1280">
      <w:pPr>
        <w:numPr>
          <w:ilvl w:val="0"/>
          <w:numId w:val="22"/>
        </w:numPr>
        <w:tabs>
          <w:tab w:val="left" w:pos="20"/>
          <w:tab w:val="left" w:pos="240"/>
        </w:tabs>
        <w:autoSpaceDE w:val="0"/>
        <w:autoSpaceDN w:val="0"/>
        <w:adjustRightInd w:val="0"/>
        <w:spacing w:line="276" w:lineRule="auto"/>
        <w:rPr>
          <w:rFonts w:ascii="Courier" w:hAnsi="Courier" w:cs="Courier"/>
          <w:color w:val="000000"/>
          <w:sz w:val="22"/>
          <w:szCs w:val="22"/>
        </w:rPr>
      </w:pPr>
      <w:r w:rsidRPr="00AB1280">
        <w:rPr>
          <w:rFonts w:ascii="Courier" w:hAnsi="Courier" w:cs="Courier"/>
          <w:color w:val="000000"/>
          <w:sz w:val="22"/>
          <w:szCs w:val="22"/>
        </w:rPr>
        <w:t xml:space="preserve">To create a dictionary it is necessary to write in curly brackets </w:t>
      </w:r>
      <w:proofErr w:type="gramStart"/>
      <w:r w:rsidRPr="00AB1280">
        <w:rPr>
          <w:rFonts w:ascii="Courier" w:hAnsi="Courier" w:cs="Courier"/>
          <w:color w:val="000000"/>
          <w:sz w:val="22"/>
          <w:szCs w:val="22"/>
        </w:rPr>
        <w:t>{ }</w:t>
      </w:r>
      <w:proofErr w:type="gramEnd"/>
      <w:r w:rsidRPr="00AB1280">
        <w:rPr>
          <w:rFonts w:ascii="Courier" w:hAnsi="Courier" w:cs="Courier"/>
          <w:color w:val="000000"/>
          <w:sz w:val="22"/>
          <w:szCs w:val="22"/>
        </w:rPr>
        <w:t xml:space="preserve"> the elements divided by commas (,). Every element is made of a </w:t>
      </w:r>
      <w:r w:rsidRPr="00AB1280">
        <w:rPr>
          <w:rFonts w:ascii="Courier" w:hAnsi="Courier" w:cs="Courier"/>
          <w:b/>
          <w:bCs/>
          <w:color w:val="000000"/>
          <w:sz w:val="22"/>
          <w:szCs w:val="22"/>
        </w:rPr>
        <w:t>key</w:t>
      </w:r>
      <w:r w:rsidRPr="00AB1280">
        <w:rPr>
          <w:rFonts w:ascii="Courier" w:hAnsi="Courier" w:cs="Courier"/>
          <w:color w:val="000000"/>
          <w:sz w:val="22"/>
          <w:szCs w:val="22"/>
        </w:rPr>
        <w:t xml:space="preserve"> followed by a colon </w:t>
      </w:r>
      <w:r w:rsidRPr="00AB1280">
        <w:rPr>
          <w:rFonts w:ascii="Courier" w:hAnsi="Courier" w:cs="Courier"/>
          <w:b/>
          <w:bCs/>
          <w:color w:val="000000"/>
          <w:sz w:val="22"/>
          <w:szCs w:val="22"/>
        </w:rPr>
        <w:t>(:)</w:t>
      </w:r>
      <w:r w:rsidRPr="00AB1280">
        <w:rPr>
          <w:rFonts w:ascii="Courier" w:hAnsi="Courier" w:cs="Courier"/>
          <w:color w:val="000000"/>
          <w:sz w:val="22"/>
          <w:szCs w:val="22"/>
        </w:rPr>
        <w:t xml:space="preserve"> and a </w:t>
      </w:r>
      <w:r w:rsidRPr="00AB1280">
        <w:rPr>
          <w:rFonts w:ascii="Courier" w:hAnsi="Courier" w:cs="Courier"/>
          <w:b/>
          <w:bCs/>
          <w:color w:val="000000"/>
          <w:sz w:val="22"/>
          <w:szCs w:val="22"/>
        </w:rPr>
        <w:t>value</w:t>
      </w:r>
      <w:r w:rsidRPr="00AB1280">
        <w:rPr>
          <w:rFonts w:ascii="Courier" w:hAnsi="Courier" w:cs="Courier"/>
          <w:color w:val="000000"/>
          <w:sz w:val="22"/>
          <w:szCs w:val="22"/>
        </w:rPr>
        <w:t xml:space="preserve"> </w:t>
      </w:r>
    </w:p>
    <w:p w14:paraId="17F00A3B" w14:textId="77777777" w:rsidR="00AB1280" w:rsidRPr="00AB1280" w:rsidRDefault="00AB1280" w:rsidP="00AB1280">
      <w:pPr>
        <w:numPr>
          <w:ilvl w:val="0"/>
          <w:numId w:val="22"/>
        </w:num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sidRPr="00AB1280">
        <w:rPr>
          <w:rFonts w:ascii="Courier" w:hAnsi="Courier" w:cs="Courier"/>
          <w:color w:val="000000"/>
          <w:sz w:val="22"/>
          <w:szCs w:val="22"/>
        </w:rPr>
        <w:t>Alternatively</w:t>
      </w:r>
      <w:proofErr w:type="gramEnd"/>
      <w:r w:rsidRPr="00AB1280">
        <w:rPr>
          <w:rFonts w:ascii="Courier" w:hAnsi="Courier" w:cs="Courier"/>
          <w:color w:val="000000"/>
          <w:sz w:val="22"/>
          <w:szCs w:val="22"/>
        </w:rPr>
        <w:t xml:space="preserve"> you can use the </w:t>
      </w:r>
      <w:proofErr w:type="spellStart"/>
      <w:r w:rsidRPr="00AB1280">
        <w:rPr>
          <w:rFonts w:ascii="Courier" w:hAnsi="Courier" w:cs="Courier"/>
          <w:color w:val="000000"/>
          <w:sz w:val="22"/>
          <w:szCs w:val="22"/>
        </w:rPr>
        <w:t>dict</w:t>
      </w:r>
      <w:proofErr w:type="spellEnd"/>
      <w:r w:rsidRPr="00AB1280">
        <w:rPr>
          <w:rFonts w:ascii="Courier" w:hAnsi="Courier" w:cs="Courier"/>
          <w:color w:val="000000"/>
          <w:sz w:val="22"/>
          <w:szCs w:val="22"/>
        </w:rPr>
        <w:t xml:space="preserve"> function, which creates a new dictionary with no elements </w:t>
      </w:r>
    </w:p>
    <w:p w14:paraId="6EC539DF" w14:textId="77777777" w:rsidR="00AB1280" w:rsidRPr="00AB1280" w:rsidRDefault="00AB1280" w:rsidP="00AB1280">
      <w:pPr>
        <w:numPr>
          <w:ilvl w:val="0"/>
          <w:numId w:val="22"/>
        </w:numPr>
        <w:tabs>
          <w:tab w:val="left" w:pos="20"/>
          <w:tab w:val="left" w:pos="240"/>
        </w:tabs>
        <w:autoSpaceDE w:val="0"/>
        <w:autoSpaceDN w:val="0"/>
        <w:adjustRightInd w:val="0"/>
        <w:spacing w:line="276" w:lineRule="auto"/>
        <w:rPr>
          <w:rFonts w:ascii="Courier" w:hAnsi="Courier" w:cs="Courier"/>
          <w:color w:val="000000"/>
          <w:sz w:val="22"/>
          <w:szCs w:val="22"/>
        </w:rPr>
      </w:pPr>
      <w:r w:rsidRPr="00AB1280">
        <w:rPr>
          <w:rFonts w:ascii="Courier" w:hAnsi="Courier" w:cs="Courier"/>
          <w:color w:val="000000"/>
          <w:sz w:val="22"/>
          <w:szCs w:val="22"/>
        </w:rPr>
        <w:t xml:space="preserve">Dictionaries are mutable objects </w:t>
      </w:r>
    </w:p>
    <w:p w14:paraId="486F3520" w14:textId="76647123" w:rsidR="00DE4221" w:rsidRDefault="00DE4221"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296B7460" w14:textId="6CFBB54C" w:rsidR="00DE4221" w:rsidRPr="00DE4221" w:rsidRDefault="00DE4221" w:rsidP="00DE4221">
      <w:pPr>
        <w:tabs>
          <w:tab w:val="left" w:pos="20"/>
          <w:tab w:val="left" w:pos="240"/>
        </w:tabs>
        <w:autoSpaceDE w:val="0"/>
        <w:autoSpaceDN w:val="0"/>
        <w:adjustRightInd w:val="0"/>
        <w:spacing w:line="276" w:lineRule="auto"/>
        <w:rPr>
          <w:rFonts w:ascii="Courier" w:hAnsi="Courier" w:cs="Courier"/>
          <w:color w:val="000000"/>
          <w:sz w:val="22"/>
          <w:szCs w:val="22"/>
        </w:rPr>
      </w:pPr>
      <w:r w:rsidRPr="00DE4221">
        <w:rPr>
          <w:rFonts w:ascii="Courier" w:hAnsi="Courier" w:cs="Courier"/>
          <w:b/>
          <w:bCs/>
          <w:color w:val="000000"/>
          <w:sz w:val="22"/>
          <w:szCs w:val="22"/>
        </w:rPr>
        <w:t>Keys and values</w:t>
      </w:r>
      <w:r w:rsidR="001F63D6">
        <w:rPr>
          <w:rFonts w:ascii="Courier" w:hAnsi="Courier" w:cs="Courier"/>
          <w:b/>
          <w:bCs/>
          <w:color w:val="000000"/>
          <w:sz w:val="22"/>
          <w:szCs w:val="22"/>
        </w:rPr>
        <w:t>: how to create dictionaries</w:t>
      </w:r>
    </w:p>
    <w:p w14:paraId="1A5C4033" w14:textId="77777777" w:rsidR="00DE4221" w:rsidRPr="00DE4221" w:rsidRDefault="00DE4221" w:rsidP="00DE4221">
      <w:pPr>
        <w:tabs>
          <w:tab w:val="left" w:pos="20"/>
          <w:tab w:val="left" w:pos="240"/>
        </w:tabs>
        <w:autoSpaceDE w:val="0"/>
        <w:autoSpaceDN w:val="0"/>
        <w:adjustRightInd w:val="0"/>
        <w:spacing w:line="276" w:lineRule="auto"/>
        <w:rPr>
          <w:rFonts w:ascii="Courier" w:hAnsi="Courier" w:cs="Courier"/>
          <w:color w:val="000000"/>
          <w:sz w:val="22"/>
          <w:szCs w:val="22"/>
        </w:rPr>
      </w:pPr>
      <w:r w:rsidRPr="00DE4221">
        <w:rPr>
          <w:rFonts w:ascii="Courier" w:hAnsi="Courier" w:cs="Courier"/>
          <w:color w:val="000000"/>
          <w:sz w:val="22"/>
          <w:szCs w:val="22"/>
        </w:rPr>
        <w:t xml:space="preserve">• The order of items in a dictionary is unpredictable, for this reason we cannot use indexing as we can do in sequences </w:t>
      </w:r>
    </w:p>
    <w:p w14:paraId="60179647" w14:textId="77777777" w:rsidR="00DE4221" w:rsidRPr="00DE4221" w:rsidRDefault="00DE4221" w:rsidP="00DE4221">
      <w:pPr>
        <w:tabs>
          <w:tab w:val="left" w:pos="20"/>
          <w:tab w:val="left" w:pos="240"/>
        </w:tabs>
        <w:autoSpaceDE w:val="0"/>
        <w:autoSpaceDN w:val="0"/>
        <w:adjustRightInd w:val="0"/>
        <w:spacing w:line="276" w:lineRule="auto"/>
        <w:rPr>
          <w:rFonts w:ascii="Courier" w:hAnsi="Courier" w:cs="Courier"/>
          <w:color w:val="000000"/>
          <w:sz w:val="22"/>
          <w:szCs w:val="22"/>
        </w:rPr>
      </w:pPr>
      <w:r w:rsidRPr="00DE4221">
        <w:rPr>
          <w:rFonts w:ascii="Courier" w:hAnsi="Courier" w:cs="Courier"/>
          <w:color w:val="000000"/>
          <w:sz w:val="22"/>
          <w:szCs w:val="22"/>
        </w:rPr>
        <w:t xml:space="preserve">• To retrieve a value stored in the dictionary we use the corresponding </w:t>
      </w:r>
      <w:proofErr w:type="gramStart"/>
      <w:r w:rsidRPr="00DE4221">
        <w:rPr>
          <w:rFonts w:ascii="Courier" w:hAnsi="Courier" w:cs="Courier"/>
          <w:color w:val="000000"/>
          <w:sz w:val="22"/>
          <w:szCs w:val="22"/>
        </w:rPr>
        <w:t>key :</w:t>
      </w:r>
      <w:proofErr w:type="gramEnd"/>
      <w:r w:rsidRPr="00DE4221">
        <w:rPr>
          <w:rFonts w:ascii="Courier" w:hAnsi="Courier" w:cs="Courier"/>
          <w:color w:val="000000"/>
          <w:sz w:val="22"/>
          <w:szCs w:val="22"/>
        </w:rPr>
        <w:t xml:space="preserve"> </w:t>
      </w:r>
      <w:proofErr w:type="spellStart"/>
      <w:r w:rsidRPr="00DE4221">
        <w:rPr>
          <w:rFonts w:ascii="Courier" w:hAnsi="Courier" w:cs="Courier"/>
          <w:b/>
          <w:bCs/>
          <w:color w:val="000000"/>
          <w:sz w:val="22"/>
          <w:szCs w:val="22"/>
        </w:rPr>
        <w:t>dict_name</w:t>
      </w:r>
      <w:proofErr w:type="spellEnd"/>
      <w:r w:rsidRPr="00DE4221">
        <w:rPr>
          <w:rFonts w:ascii="Courier" w:hAnsi="Courier" w:cs="Courier"/>
          <w:b/>
          <w:bCs/>
          <w:color w:val="000000"/>
          <w:sz w:val="22"/>
          <w:szCs w:val="22"/>
        </w:rPr>
        <w:t xml:space="preserve">[key] </w:t>
      </w:r>
    </w:p>
    <w:p w14:paraId="06555237" w14:textId="0C228FC8" w:rsidR="00DE4221" w:rsidRPr="00DE4221" w:rsidRDefault="00DE4221"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r w:rsidRPr="00DE4221">
        <w:rPr>
          <w:rFonts w:ascii="Courier" w:hAnsi="Courier" w:cs="Courier"/>
          <w:color w:val="000000"/>
          <w:sz w:val="22"/>
          <w:szCs w:val="22"/>
        </w:rPr>
        <w:t xml:space="preserve">• In order to add key-value pairs: </w:t>
      </w:r>
      <w:proofErr w:type="spellStart"/>
      <w:r w:rsidRPr="00DE4221">
        <w:rPr>
          <w:rFonts w:ascii="Courier" w:hAnsi="Courier" w:cs="Courier"/>
          <w:b/>
          <w:bCs/>
          <w:color w:val="000000"/>
          <w:sz w:val="22"/>
          <w:szCs w:val="22"/>
        </w:rPr>
        <w:t>dict_name</w:t>
      </w:r>
      <w:proofErr w:type="spellEnd"/>
      <w:r w:rsidRPr="00DE4221">
        <w:rPr>
          <w:rFonts w:ascii="Courier" w:hAnsi="Courier" w:cs="Courier"/>
          <w:b/>
          <w:bCs/>
          <w:color w:val="000000"/>
          <w:sz w:val="22"/>
          <w:szCs w:val="22"/>
        </w:rPr>
        <w:t xml:space="preserve">[key] = value </w:t>
      </w:r>
    </w:p>
    <w:p w14:paraId="35D4859D" w14:textId="77777777" w:rsidR="00CC7D65" w:rsidRPr="001A4448" w:rsidRDefault="00CC7D65"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3F9F1EF2" w14:textId="4CBD5F57" w:rsidR="00CC7D65" w:rsidRPr="001A4448" w:rsidRDefault="00DE4221" w:rsidP="00AB1280">
      <w:pPr>
        <w:tabs>
          <w:tab w:val="left" w:pos="20"/>
          <w:tab w:val="left" w:pos="240"/>
          <w:tab w:val="left" w:pos="8369"/>
        </w:tabs>
        <w:autoSpaceDE w:val="0"/>
        <w:autoSpaceDN w:val="0"/>
        <w:adjustRightInd w:val="0"/>
        <w:spacing w:line="276" w:lineRule="auto"/>
        <w:rPr>
          <w:rFonts w:ascii="Courier" w:hAnsi="Courier" w:cs="Courier"/>
          <w:color w:val="000000"/>
          <w:sz w:val="22"/>
          <w:szCs w:val="22"/>
        </w:rPr>
      </w:pPr>
      <w:proofErr w:type="spellStart"/>
      <w:r w:rsidRPr="001A4448">
        <w:rPr>
          <w:rFonts w:ascii="Courier" w:hAnsi="Courier" w:cs="Courier"/>
          <w:color w:val="000000"/>
          <w:sz w:val="22"/>
          <w:szCs w:val="22"/>
        </w:rPr>
        <w:t>myDict</w:t>
      </w:r>
      <w:proofErr w:type="spellEnd"/>
      <w:r w:rsidRPr="001A4448">
        <w:rPr>
          <w:rFonts w:ascii="Courier" w:hAnsi="Courier" w:cs="Courier"/>
          <w:color w:val="000000"/>
          <w:sz w:val="22"/>
          <w:szCs w:val="22"/>
        </w:rPr>
        <w:t xml:space="preserve"> = {10: “K”, “A”:0,</w:t>
      </w:r>
      <w:r w:rsidR="00AB1280" w:rsidRPr="001A4448">
        <w:rPr>
          <w:rFonts w:ascii="Courier" w:hAnsi="Courier" w:cs="Courier"/>
          <w:color w:val="000000"/>
          <w:sz w:val="22"/>
          <w:szCs w:val="22"/>
        </w:rPr>
        <w:t xml:space="preserve"> </w:t>
      </w:r>
      <w:r w:rsidRPr="001A4448">
        <w:rPr>
          <w:rFonts w:ascii="Courier" w:hAnsi="Courier" w:cs="Courier"/>
          <w:color w:val="000000"/>
          <w:sz w:val="22"/>
          <w:szCs w:val="22"/>
        </w:rPr>
        <w:t>2.5:(1,2,3)</w:t>
      </w:r>
      <w:proofErr w:type="gramStart"/>
      <w:r w:rsidRPr="001A4448">
        <w:rPr>
          <w:rFonts w:ascii="Courier" w:hAnsi="Courier" w:cs="Courier"/>
          <w:color w:val="000000"/>
          <w:sz w:val="22"/>
          <w:szCs w:val="22"/>
        </w:rPr>
        <w:t>,</w:t>
      </w:r>
      <w:r w:rsidR="00AB1280" w:rsidRPr="001A4448">
        <w:rPr>
          <w:rFonts w:ascii="Courier" w:hAnsi="Courier" w:cs="Courier"/>
          <w:color w:val="000000"/>
          <w:sz w:val="22"/>
          <w:szCs w:val="22"/>
        </w:rPr>
        <w:t xml:space="preserve"> ”</w:t>
      </w:r>
      <w:proofErr w:type="spellStart"/>
      <w:r w:rsidRPr="001A4448">
        <w:rPr>
          <w:rFonts w:ascii="Courier" w:hAnsi="Courier" w:cs="Courier"/>
          <w:color w:val="000000"/>
          <w:sz w:val="22"/>
          <w:szCs w:val="22"/>
        </w:rPr>
        <w:t>Greetings</w:t>
      </w:r>
      <w:proofErr w:type="gramEnd"/>
      <w:r w:rsidRPr="001A4448">
        <w:rPr>
          <w:rFonts w:ascii="Courier" w:hAnsi="Courier" w:cs="Courier"/>
          <w:color w:val="000000"/>
          <w:sz w:val="22"/>
          <w:szCs w:val="22"/>
        </w:rPr>
        <w:t>”:”hello</w:t>
      </w:r>
      <w:proofErr w:type="spellEnd"/>
      <w:r w:rsidRPr="001A4448">
        <w:rPr>
          <w:rFonts w:ascii="Courier" w:hAnsi="Courier" w:cs="Courier"/>
          <w:color w:val="000000"/>
          <w:sz w:val="22"/>
          <w:szCs w:val="22"/>
        </w:rPr>
        <w:t>”</w:t>
      </w:r>
      <w:r w:rsidR="00AB1280" w:rsidRPr="001A4448">
        <w:rPr>
          <w:rFonts w:ascii="Courier" w:hAnsi="Courier" w:cs="Courier"/>
          <w:color w:val="000000"/>
          <w:sz w:val="22"/>
          <w:szCs w:val="22"/>
        </w:rPr>
        <w:t>}</w:t>
      </w:r>
    </w:p>
    <w:p w14:paraId="7E6895B0" w14:textId="453DEA83" w:rsidR="00DE4221" w:rsidRPr="001A4448" w:rsidRDefault="00DE4221" w:rsidP="00CC7D65">
      <w:pPr>
        <w:tabs>
          <w:tab w:val="left" w:pos="20"/>
          <w:tab w:val="left" w:pos="240"/>
        </w:tabs>
        <w:autoSpaceDE w:val="0"/>
        <w:autoSpaceDN w:val="0"/>
        <w:adjustRightInd w:val="0"/>
        <w:spacing w:line="276" w:lineRule="auto"/>
        <w:rPr>
          <w:rFonts w:ascii="Courier" w:hAnsi="Courier" w:cs="Courier"/>
          <w:color w:val="000000"/>
          <w:sz w:val="22"/>
          <w:szCs w:val="22"/>
        </w:rPr>
      </w:pPr>
      <w:r w:rsidRPr="001A4448">
        <w:rPr>
          <w:rFonts w:ascii="Courier" w:hAnsi="Courier" w:cs="Courier"/>
          <w:color w:val="000000"/>
          <w:sz w:val="22"/>
          <w:szCs w:val="22"/>
        </w:rPr>
        <w:t>print</w:t>
      </w:r>
      <w:r w:rsidR="00AB1280" w:rsidRPr="001A4448">
        <w:rPr>
          <w:rFonts w:ascii="Courier" w:hAnsi="Courier" w:cs="Courier"/>
          <w:color w:val="000000"/>
          <w:sz w:val="22"/>
          <w:szCs w:val="22"/>
        </w:rPr>
        <w:t>(</w:t>
      </w:r>
      <w:proofErr w:type="spellStart"/>
      <w:r w:rsidR="00AB1280" w:rsidRPr="001A4448">
        <w:rPr>
          <w:rFonts w:ascii="Courier" w:hAnsi="Courier" w:cs="Courier"/>
          <w:color w:val="000000"/>
          <w:sz w:val="22"/>
          <w:szCs w:val="22"/>
        </w:rPr>
        <w:t>myDict</w:t>
      </w:r>
      <w:proofErr w:type="spellEnd"/>
      <w:r w:rsidR="00AB1280" w:rsidRPr="001A4448">
        <w:rPr>
          <w:rFonts w:ascii="Courier" w:hAnsi="Courier" w:cs="Courier"/>
          <w:color w:val="000000"/>
          <w:sz w:val="22"/>
          <w:szCs w:val="22"/>
        </w:rPr>
        <w:t>)</w:t>
      </w:r>
    </w:p>
    <w:p w14:paraId="735A7170" w14:textId="6FBECB53" w:rsidR="00AB1280" w:rsidRPr="001A4448" w:rsidRDefault="00AB1280"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058B0FE3" w14:textId="18CE6D36" w:rsidR="00AB1280" w:rsidRPr="001A4448" w:rsidRDefault="00AB1280" w:rsidP="00CC7D65">
      <w:pPr>
        <w:tabs>
          <w:tab w:val="left" w:pos="20"/>
          <w:tab w:val="left" w:pos="240"/>
        </w:tabs>
        <w:autoSpaceDE w:val="0"/>
        <w:autoSpaceDN w:val="0"/>
        <w:adjustRightInd w:val="0"/>
        <w:spacing w:line="276" w:lineRule="auto"/>
        <w:rPr>
          <w:rFonts w:ascii="Courier" w:hAnsi="Courier" w:cs="Courier"/>
          <w:color w:val="000000"/>
          <w:sz w:val="22"/>
          <w:szCs w:val="22"/>
        </w:rPr>
      </w:pPr>
      <w:r w:rsidRPr="001A4448">
        <w:rPr>
          <w:rFonts w:ascii="Courier" w:hAnsi="Courier" w:cs="Courier"/>
          <w:color w:val="000000"/>
          <w:sz w:val="22"/>
          <w:szCs w:val="22"/>
        </w:rPr>
        <w:t>print(“</w:t>
      </w:r>
      <w:proofErr w:type="spellStart"/>
      <w:r w:rsidRPr="001A4448">
        <w:rPr>
          <w:rFonts w:ascii="Courier" w:hAnsi="Courier" w:cs="Courier"/>
          <w:color w:val="000000"/>
          <w:sz w:val="22"/>
          <w:szCs w:val="22"/>
        </w:rPr>
        <w:t>myDict</w:t>
      </w:r>
      <w:proofErr w:type="spellEnd"/>
      <w:r w:rsidRPr="001A4448">
        <w:rPr>
          <w:rFonts w:ascii="Courier" w:hAnsi="Courier" w:cs="Courier"/>
          <w:color w:val="000000"/>
          <w:sz w:val="22"/>
          <w:szCs w:val="22"/>
        </w:rPr>
        <w:t>[</w:t>
      </w:r>
      <w:r w:rsidR="00CB49E1">
        <w:rPr>
          <w:rFonts w:ascii="Courier" w:hAnsi="Courier" w:cs="Courier"/>
          <w:color w:val="000000"/>
          <w:sz w:val="22"/>
          <w:szCs w:val="22"/>
        </w:rPr>
        <w:t>‘</w:t>
      </w:r>
      <w:r w:rsidRPr="001A4448">
        <w:rPr>
          <w:rFonts w:ascii="Courier" w:hAnsi="Courier" w:cs="Courier"/>
          <w:color w:val="000000"/>
          <w:sz w:val="22"/>
          <w:szCs w:val="22"/>
        </w:rPr>
        <w:t>A</w:t>
      </w:r>
      <w:r w:rsidR="00CB49E1">
        <w:rPr>
          <w:rFonts w:ascii="Courier" w:hAnsi="Courier" w:cs="Courier"/>
          <w:color w:val="000000"/>
          <w:sz w:val="22"/>
          <w:szCs w:val="22"/>
        </w:rPr>
        <w:t>’</w:t>
      </w:r>
      <w:r w:rsidRPr="001A4448">
        <w:rPr>
          <w:rFonts w:ascii="Courier" w:hAnsi="Courier" w:cs="Courier"/>
          <w:color w:val="000000"/>
          <w:sz w:val="22"/>
          <w:szCs w:val="22"/>
        </w:rPr>
        <w:t>], (“</w:t>
      </w:r>
      <w:proofErr w:type="spellStart"/>
      <w:r w:rsidRPr="001A4448">
        <w:rPr>
          <w:rFonts w:ascii="Courier" w:hAnsi="Courier" w:cs="Courier"/>
          <w:color w:val="000000"/>
          <w:sz w:val="22"/>
          <w:szCs w:val="22"/>
        </w:rPr>
        <w:t>myDict</w:t>
      </w:r>
      <w:proofErr w:type="spellEnd"/>
      <w:r w:rsidRPr="001A4448">
        <w:rPr>
          <w:rFonts w:ascii="Courier" w:hAnsi="Courier" w:cs="Courier"/>
          <w:color w:val="000000"/>
          <w:sz w:val="22"/>
          <w:szCs w:val="22"/>
        </w:rPr>
        <w:t>[“A”])</w:t>
      </w:r>
    </w:p>
    <w:p w14:paraId="315F747C" w14:textId="5E233911" w:rsidR="00CC7D65" w:rsidRPr="001A4448" w:rsidRDefault="00CC7D65"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08513099" w14:textId="01227B26" w:rsidR="00DE4221" w:rsidRPr="001A4448" w:rsidRDefault="00AB1280" w:rsidP="00CC7D65">
      <w:pPr>
        <w:tabs>
          <w:tab w:val="left" w:pos="20"/>
          <w:tab w:val="left" w:pos="240"/>
        </w:tabs>
        <w:autoSpaceDE w:val="0"/>
        <w:autoSpaceDN w:val="0"/>
        <w:adjustRightInd w:val="0"/>
        <w:spacing w:line="276" w:lineRule="auto"/>
        <w:rPr>
          <w:rFonts w:ascii="Courier" w:hAnsi="Courier" w:cs="Courier"/>
          <w:color w:val="000000"/>
          <w:sz w:val="22"/>
          <w:szCs w:val="22"/>
        </w:rPr>
      </w:pPr>
      <w:proofErr w:type="spellStart"/>
      <w:proofErr w:type="gramStart"/>
      <w:r w:rsidRPr="001A4448">
        <w:rPr>
          <w:rFonts w:ascii="Courier" w:hAnsi="Courier" w:cs="Courier"/>
          <w:color w:val="000000"/>
          <w:sz w:val="22"/>
          <w:szCs w:val="22"/>
        </w:rPr>
        <w:t>myDict</w:t>
      </w:r>
      <w:proofErr w:type="spellEnd"/>
      <w:r w:rsidRPr="001A4448">
        <w:rPr>
          <w:rFonts w:ascii="Courier" w:hAnsi="Courier" w:cs="Courier"/>
          <w:color w:val="000000"/>
          <w:sz w:val="22"/>
          <w:szCs w:val="22"/>
        </w:rPr>
        <w:t>[</w:t>
      </w:r>
      <w:proofErr w:type="gramEnd"/>
      <w:r w:rsidRPr="001A4448">
        <w:rPr>
          <w:rFonts w:ascii="Courier" w:hAnsi="Courier" w:cs="Courier"/>
          <w:color w:val="000000"/>
          <w:sz w:val="22"/>
          <w:szCs w:val="22"/>
        </w:rPr>
        <w:t>5] = 500</w:t>
      </w:r>
      <w:r w:rsidR="001A4448" w:rsidRPr="001A4448">
        <w:rPr>
          <w:rFonts w:ascii="Courier" w:hAnsi="Courier" w:cs="Courier"/>
          <w:color w:val="000000"/>
          <w:sz w:val="22"/>
          <w:szCs w:val="22"/>
        </w:rPr>
        <w:t xml:space="preserve"> </w:t>
      </w:r>
      <w:r w:rsidR="001A4448" w:rsidRPr="001A4448">
        <w:rPr>
          <w:rFonts w:ascii="Courier" w:hAnsi="Courier" w:cs="Courier"/>
          <w:b/>
          <w:bCs/>
          <w:color w:val="000000"/>
          <w:sz w:val="22"/>
          <w:szCs w:val="22"/>
        </w:rPr>
        <w:t xml:space="preserve">: to </w:t>
      </w:r>
      <w:proofErr w:type="spellStart"/>
      <w:r w:rsidR="001A4448" w:rsidRPr="001A4448">
        <w:rPr>
          <w:rFonts w:ascii="Courier" w:hAnsi="Courier" w:cs="Courier"/>
          <w:b/>
          <w:bCs/>
          <w:color w:val="000000"/>
          <w:sz w:val="22"/>
          <w:szCs w:val="22"/>
        </w:rPr>
        <w:t>assing</w:t>
      </w:r>
      <w:proofErr w:type="spellEnd"/>
      <w:r w:rsidR="001A4448" w:rsidRPr="001A4448">
        <w:rPr>
          <w:rFonts w:ascii="Courier" w:hAnsi="Courier" w:cs="Courier"/>
          <w:b/>
          <w:bCs/>
          <w:color w:val="000000"/>
          <w:sz w:val="22"/>
          <w:szCs w:val="22"/>
        </w:rPr>
        <w:t xml:space="preserve"> a new value</w:t>
      </w:r>
    </w:p>
    <w:p w14:paraId="09A7D787" w14:textId="07041D14" w:rsidR="00DE4221" w:rsidRPr="001A4448" w:rsidRDefault="00DE4221"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43DC433C" w14:textId="2304F451" w:rsidR="00DE4221" w:rsidRDefault="00671B97" w:rsidP="00CC7D65">
      <w:pPr>
        <w:tabs>
          <w:tab w:val="left" w:pos="20"/>
          <w:tab w:val="left" w:pos="240"/>
        </w:tabs>
        <w:autoSpaceDE w:val="0"/>
        <w:autoSpaceDN w:val="0"/>
        <w:adjustRightInd w:val="0"/>
        <w:spacing w:line="276" w:lineRule="auto"/>
        <w:rPr>
          <w:rFonts w:ascii="Courier" w:hAnsi="Courier" w:cs="Courier"/>
          <w:color w:val="000000"/>
          <w:sz w:val="22"/>
          <w:szCs w:val="22"/>
        </w:rPr>
      </w:pPr>
      <w:proofErr w:type="spellStart"/>
      <w:r>
        <w:rPr>
          <w:rFonts w:ascii="Courier" w:hAnsi="Courier" w:cs="Courier"/>
          <w:color w:val="000000"/>
          <w:sz w:val="22"/>
          <w:szCs w:val="22"/>
        </w:rPr>
        <w:t>myDict</w:t>
      </w:r>
      <w:proofErr w:type="spellEnd"/>
      <w:r>
        <w:rPr>
          <w:rFonts w:ascii="Courier" w:hAnsi="Courier" w:cs="Courier"/>
          <w:color w:val="000000"/>
          <w:sz w:val="22"/>
          <w:szCs w:val="22"/>
        </w:rPr>
        <w:t xml:space="preserve">[“A”] = 48 </w:t>
      </w:r>
      <w:r w:rsidRPr="00671B97">
        <w:rPr>
          <w:rFonts w:ascii="Courier" w:hAnsi="Courier" w:cs="Courier"/>
          <w:color w:val="000000"/>
          <w:sz w:val="22"/>
          <w:szCs w:val="22"/>
        </w:rPr>
        <w:sym w:font="Wingdings" w:char="F0E0"/>
      </w:r>
      <w:r>
        <w:rPr>
          <w:rFonts w:ascii="Courier" w:hAnsi="Courier" w:cs="Courier"/>
          <w:color w:val="000000"/>
          <w:sz w:val="22"/>
          <w:szCs w:val="22"/>
        </w:rPr>
        <w:t xml:space="preserve"> changing existing content</w:t>
      </w:r>
      <w:r w:rsidR="00CB49E1">
        <w:rPr>
          <w:rFonts w:ascii="Courier" w:hAnsi="Courier" w:cs="Courier"/>
          <w:color w:val="000000"/>
          <w:sz w:val="22"/>
          <w:szCs w:val="22"/>
        </w:rPr>
        <w:t xml:space="preserve">. </w:t>
      </w:r>
      <w:proofErr w:type="gramStart"/>
      <w:r w:rsidR="00CB49E1">
        <w:rPr>
          <w:rFonts w:ascii="Courier" w:hAnsi="Courier" w:cs="Courier"/>
          <w:color w:val="000000"/>
          <w:sz w:val="22"/>
          <w:szCs w:val="22"/>
        </w:rPr>
        <w:t>i.e.</w:t>
      </w:r>
      <w:proofErr w:type="gramEnd"/>
      <w:r w:rsidR="00CB49E1">
        <w:rPr>
          <w:rFonts w:ascii="Courier" w:hAnsi="Courier" w:cs="Courier"/>
          <w:color w:val="000000"/>
          <w:sz w:val="22"/>
          <w:szCs w:val="22"/>
        </w:rPr>
        <w:t xml:space="preserve"> assigning a new value to A.</w:t>
      </w:r>
    </w:p>
    <w:p w14:paraId="77CE4950" w14:textId="3FDF6EA2" w:rsidR="00671B97" w:rsidRDefault="00671B97"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79A41E54" w14:textId="40629AC4" w:rsidR="00671B97" w:rsidRPr="001A4448" w:rsidRDefault="00671B97"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print(</w:t>
      </w:r>
      <w:proofErr w:type="spellStart"/>
      <w:r>
        <w:rPr>
          <w:rFonts w:ascii="Courier" w:hAnsi="Courier" w:cs="Courier"/>
          <w:color w:val="000000"/>
          <w:sz w:val="22"/>
          <w:szCs w:val="22"/>
        </w:rPr>
        <w:t>myDict</w:t>
      </w:r>
      <w:proofErr w:type="spellEnd"/>
      <w:r>
        <w:rPr>
          <w:rFonts w:ascii="Courier" w:hAnsi="Courier" w:cs="Courier"/>
          <w:color w:val="000000"/>
          <w:sz w:val="22"/>
          <w:szCs w:val="22"/>
        </w:rPr>
        <w:t xml:space="preserve">) </w:t>
      </w:r>
    </w:p>
    <w:p w14:paraId="121E181F" w14:textId="27902AAA" w:rsidR="00DE4221" w:rsidRPr="001A4448" w:rsidRDefault="00DE4221"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60C18795" w14:textId="54E87E6A" w:rsidR="00DE4221" w:rsidRPr="00AF1889" w:rsidRDefault="00CB49E1"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r w:rsidRPr="00AF1889">
        <w:rPr>
          <w:rFonts w:ascii="Courier" w:hAnsi="Courier" w:cs="Courier"/>
          <w:b/>
          <w:bCs/>
          <w:color w:val="000000"/>
          <w:sz w:val="22"/>
          <w:szCs w:val="22"/>
        </w:rPr>
        <w:t>&gt;&gt;&gt; {10: “K”, “A”:48, 2.5:(1,2,3)</w:t>
      </w:r>
      <w:proofErr w:type="gramStart"/>
      <w:r w:rsidRPr="00AF1889">
        <w:rPr>
          <w:rFonts w:ascii="Courier" w:hAnsi="Courier" w:cs="Courier"/>
          <w:b/>
          <w:bCs/>
          <w:color w:val="000000"/>
          <w:sz w:val="22"/>
          <w:szCs w:val="22"/>
        </w:rPr>
        <w:t>, ”Greetings</w:t>
      </w:r>
      <w:proofErr w:type="gramEnd"/>
      <w:r w:rsidRPr="00AF1889">
        <w:rPr>
          <w:rFonts w:ascii="Courier" w:hAnsi="Courier" w:cs="Courier"/>
          <w:b/>
          <w:bCs/>
          <w:color w:val="000000"/>
          <w:sz w:val="22"/>
          <w:szCs w:val="22"/>
        </w:rPr>
        <w:t>”:”hello”,5:500}</w:t>
      </w:r>
    </w:p>
    <w:p w14:paraId="28458009" w14:textId="77777777" w:rsidR="00AF1889" w:rsidRDefault="00AF1889"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7517364B" w14:textId="77777777" w:rsidR="00AF1889" w:rsidRDefault="00AF1889"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688A5717" w14:textId="77777777" w:rsidR="00AF1889" w:rsidRDefault="00AF1889"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7EE9EF40" w14:textId="77777777" w:rsidR="00AF1889" w:rsidRDefault="00AF1889"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77A3640E" w14:textId="77777777" w:rsidR="00AF1889" w:rsidRDefault="00AF1889"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64AFAC3C" w14:textId="6F8C6248" w:rsidR="00CC7D65" w:rsidRDefault="00AF1889" w:rsidP="00CC7D65">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Operations with dictionaries: </w:t>
      </w:r>
    </w:p>
    <w:p w14:paraId="6A53B5C7" w14:textId="77777777" w:rsidR="00AF1889" w:rsidRPr="001A4448" w:rsidRDefault="00AF1889" w:rsidP="00CC7D65">
      <w:pPr>
        <w:tabs>
          <w:tab w:val="left" w:pos="20"/>
          <w:tab w:val="left" w:pos="240"/>
        </w:tabs>
        <w:autoSpaceDE w:val="0"/>
        <w:autoSpaceDN w:val="0"/>
        <w:adjustRightInd w:val="0"/>
        <w:spacing w:line="276" w:lineRule="auto"/>
        <w:rPr>
          <w:rFonts w:ascii="Courier" w:hAnsi="Courier" w:cs="Courier"/>
          <w:color w:val="000000"/>
          <w:sz w:val="22"/>
          <w:szCs w:val="22"/>
        </w:rPr>
      </w:pPr>
    </w:p>
    <w:p w14:paraId="72D2AEE3" w14:textId="77777777" w:rsidR="00AF1889" w:rsidRDefault="00AF1889" w:rsidP="00AF1889">
      <w:pPr>
        <w:tabs>
          <w:tab w:val="left" w:pos="20"/>
          <w:tab w:val="left" w:pos="240"/>
        </w:tabs>
        <w:autoSpaceDE w:val="0"/>
        <w:autoSpaceDN w:val="0"/>
        <w:adjustRightInd w:val="0"/>
        <w:spacing w:line="276" w:lineRule="auto"/>
        <w:rPr>
          <w:rFonts w:ascii="Courier" w:hAnsi="Courier" w:cs="Courier"/>
          <w:color w:val="000000"/>
          <w:sz w:val="22"/>
          <w:szCs w:val="22"/>
        </w:rPr>
      </w:pPr>
      <w:r w:rsidRPr="00AF1889">
        <w:rPr>
          <w:rFonts w:ascii="Courier" w:hAnsi="Courier" w:cs="Courier"/>
          <w:color w:val="000000"/>
          <w:sz w:val="22"/>
          <w:szCs w:val="22"/>
        </w:rPr>
        <w:t xml:space="preserve">• </w:t>
      </w:r>
      <w:r w:rsidRPr="00AF1889">
        <w:rPr>
          <w:rFonts w:ascii="Courier" w:hAnsi="Courier" w:cs="Courier"/>
          <w:b/>
          <w:bCs/>
          <w:color w:val="000000"/>
          <w:sz w:val="22"/>
          <w:szCs w:val="22"/>
        </w:rPr>
        <w:t>in</w:t>
      </w:r>
      <w:r w:rsidRPr="00AF1889">
        <w:rPr>
          <w:rFonts w:ascii="Courier" w:hAnsi="Courier" w:cs="Courier"/>
          <w:color w:val="000000"/>
          <w:sz w:val="22"/>
          <w:szCs w:val="22"/>
        </w:rPr>
        <w:t xml:space="preserve"> allows to check the presence of a key</w:t>
      </w:r>
      <w:r w:rsidRPr="00AF1889">
        <w:rPr>
          <w:rFonts w:ascii="Courier" w:hAnsi="Courier" w:cs="Courier"/>
          <w:color w:val="000000"/>
          <w:sz w:val="22"/>
          <w:szCs w:val="22"/>
        </w:rPr>
        <w:br/>
        <w:t xml:space="preserve">• </w:t>
      </w:r>
      <w:r w:rsidRPr="00AF1889">
        <w:rPr>
          <w:rFonts w:ascii="Courier" w:hAnsi="Courier" w:cs="Courier"/>
          <w:b/>
          <w:bCs/>
          <w:color w:val="000000"/>
          <w:sz w:val="22"/>
          <w:szCs w:val="22"/>
        </w:rPr>
        <w:t>del</w:t>
      </w:r>
      <w:r w:rsidRPr="00AF1889">
        <w:rPr>
          <w:rFonts w:ascii="Courier" w:hAnsi="Courier" w:cs="Courier"/>
          <w:color w:val="000000"/>
          <w:sz w:val="22"/>
          <w:szCs w:val="22"/>
        </w:rPr>
        <w:t xml:space="preserve"> removes a key-value pair from a dictionary </w:t>
      </w:r>
    </w:p>
    <w:p w14:paraId="3555269C" w14:textId="5C6F2CF6" w:rsidR="001F63D6" w:rsidRDefault="00AF1889" w:rsidP="00AF1889">
      <w:pPr>
        <w:tabs>
          <w:tab w:val="left" w:pos="20"/>
          <w:tab w:val="left" w:pos="240"/>
        </w:tabs>
        <w:autoSpaceDE w:val="0"/>
        <w:autoSpaceDN w:val="0"/>
        <w:adjustRightInd w:val="0"/>
        <w:spacing w:line="276" w:lineRule="auto"/>
        <w:rPr>
          <w:rFonts w:ascii="Courier" w:hAnsi="Courier" w:cs="Courier"/>
          <w:b/>
          <w:bCs/>
          <w:color w:val="000000"/>
          <w:sz w:val="22"/>
          <w:szCs w:val="22"/>
        </w:rPr>
      </w:pPr>
      <w:r w:rsidRPr="00AF1889">
        <w:rPr>
          <w:rFonts w:ascii="Courier" w:hAnsi="Courier" w:cs="Courier"/>
          <w:color w:val="000000"/>
          <w:sz w:val="22"/>
          <w:szCs w:val="22"/>
        </w:rPr>
        <w:t xml:space="preserve">• </w:t>
      </w:r>
      <w:proofErr w:type="spellStart"/>
      <w:r w:rsidRPr="00AF1889">
        <w:rPr>
          <w:rFonts w:ascii="Courier" w:hAnsi="Courier" w:cs="Courier"/>
          <w:b/>
          <w:bCs/>
          <w:color w:val="000000"/>
          <w:sz w:val="22"/>
          <w:szCs w:val="22"/>
        </w:rPr>
        <w:t>len</w:t>
      </w:r>
      <w:proofErr w:type="spellEnd"/>
      <w:r w:rsidRPr="00AF1889">
        <w:rPr>
          <w:rFonts w:ascii="Courier" w:hAnsi="Courier" w:cs="Courier"/>
          <w:color w:val="000000"/>
          <w:sz w:val="22"/>
          <w:szCs w:val="22"/>
        </w:rPr>
        <w:t xml:space="preserve"> returns the number of </w:t>
      </w:r>
      <w:r w:rsidRPr="00AF1889">
        <w:rPr>
          <w:rFonts w:ascii="Courier" w:hAnsi="Courier" w:cs="Courier"/>
          <w:b/>
          <w:bCs/>
          <w:color w:val="000000"/>
          <w:sz w:val="22"/>
          <w:szCs w:val="22"/>
        </w:rPr>
        <w:t>key-value pairs</w:t>
      </w:r>
      <w:r w:rsidRPr="00AF1889">
        <w:rPr>
          <w:rFonts w:ascii="Courier" w:hAnsi="Courier" w:cs="Courier"/>
          <w:color w:val="000000"/>
          <w:sz w:val="22"/>
          <w:szCs w:val="22"/>
        </w:rPr>
        <w:t xml:space="preserve"> </w:t>
      </w:r>
      <w:r>
        <w:rPr>
          <w:rFonts w:ascii="Courier" w:hAnsi="Courier" w:cs="Courier"/>
          <w:color w:val="000000"/>
          <w:sz w:val="22"/>
          <w:szCs w:val="22"/>
        </w:rPr>
        <w:t>(</w:t>
      </w:r>
      <w:proofErr w:type="gramStart"/>
      <w:r>
        <w:rPr>
          <w:rFonts w:ascii="Courier" w:hAnsi="Courier" w:cs="Courier"/>
          <w:color w:val="000000"/>
          <w:sz w:val="22"/>
          <w:szCs w:val="22"/>
        </w:rPr>
        <w:t>i.e.</w:t>
      </w:r>
      <w:proofErr w:type="gramEnd"/>
      <w:r>
        <w:rPr>
          <w:rFonts w:ascii="Courier" w:hAnsi="Courier" w:cs="Courier"/>
          <w:color w:val="000000"/>
          <w:sz w:val="22"/>
          <w:szCs w:val="22"/>
        </w:rPr>
        <w:t xml:space="preserve"> the couples of key and values)</w:t>
      </w:r>
      <w:r w:rsidR="001F63D6">
        <w:rPr>
          <w:rFonts w:ascii="Courier" w:hAnsi="Courier" w:cs="Courier"/>
          <w:color w:val="000000"/>
          <w:sz w:val="22"/>
          <w:szCs w:val="22"/>
        </w:rPr>
        <w:t xml:space="preserve"> </w:t>
      </w:r>
      <w:proofErr w:type="spellStart"/>
      <w:r w:rsidR="001F63D6">
        <w:rPr>
          <w:rFonts w:ascii="Courier" w:hAnsi="Courier" w:cs="Courier"/>
          <w:color w:val="000000"/>
          <w:sz w:val="22"/>
          <w:szCs w:val="22"/>
        </w:rPr>
        <w:t>e.g.len</w:t>
      </w:r>
      <w:proofErr w:type="spellEnd"/>
      <w:r w:rsidR="001F63D6">
        <w:rPr>
          <w:rFonts w:ascii="Courier" w:hAnsi="Courier" w:cs="Courier"/>
          <w:color w:val="000000"/>
          <w:sz w:val="22"/>
          <w:szCs w:val="22"/>
        </w:rPr>
        <w:t>(</w:t>
      </w:r>
      <w:proofErr w:type="spellStart"/>
      <w:r w:rsidR="001F63D6">
        <w:rPr>
          <w:rFonts w:ascii="Courier" w:hAnsi="Courier" w:cs="Courier"/>
          <w:color w:val="000000"/>
          <w:sz w:val="22"/>
          <w:szCs w:val="22"/>
        </w:rPr>
        <w:t>myDict</w:t>
      </w:r>
      <w:proofErr w:type="spellEnd"/>
      <w:r w:rsidR="001F63D6">
        <w:rPr>
          <w:rFonts w:ascii="Courier" w:hAnsi="Courier" w:cs="Courier"/>
          <w:color w:val="000000"/>
          <w:sz w:val="22"/>
          <w:szCs w:val="22"/>
        </w:rPr>
        <w:t xml:space="preserve">) -- &gt; </w:t>
      </w:r>
      <w:r w:rsidR="001F63D6" w:rsidRPr="001F63D6">
        <w:rPr>
          <w:rFonts w:ascii="Courier" w:hAnsi="Courier" w:cs="Courier"/>
          <w:b/>
          <w:bCs/>
          <w:color w:val="000000"/>
          <w:sz w:val="22"/>
          <w:szCs w:val="22"/>
        </w:rPr>
        <w:t>elements are made by couples</w:t>
      </w:r>
      <w:r w:rsidR="001F63D6">
        <w:rPr>
          <w:rFonts w:ascii="Courier" w:hAnsi="Courier" w:cs="Courier"/>
          <w:b/>
          <w:bCs/>
          <w:color w:val="000000"/>
          <w:sz w:val="22"/>
          <w:szCs w:val="22"/>
        </w:rPr>
        <w:t xml:space="preserve">. </w:t>
      </w:r>
    </w:p>
    <w:p w14:paraId="301CB7DA" w14:textId="77777777" w:rsidR="001F63D6" w:rsidRPr="001F63D6" w:rsidRDefault="001F63D6" w:rsidP="00AF1889">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016BE06" w14:textId="780B8303" w:rsidR="001F63D6" w:rsidRPr="001F63D6" w:rsidRDefault="001F63D6" w:rsidP="00AF1889">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6CADF96E" w14:textId="6946EE2A" w:rsidR="001F63D6" w:rsidRPr="001F63D6" w:rsidRDefault="001F63D6" w:rsidP="00AF1889">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612BAF2D" w14:textId="63EC3D18" w:rsidR="001F63D6" w:rsidRDefault="001F63D6" w:rsidP="00AF1889">
      <w:pPr>
        <w:tabs>
          <w:tab w:val="left" w:pos="20"/>
          <w:tab w:val="left" w:pos="240"/>
        </w:tabs>
        <w:autoSpaceDE w:val="0"/>
        <w:autoSpaceDN w:val="0"/>
        <w:adjustRightInd w:val="0"/>
        <w:spacing w:line="276" w:lineRule="auto"/>
        <w:rPr>
          <w:rFonts w:ascii="Courier" w:hAnsi="Courier" w:cs="Courier"/>
          <w:color w:val="000000"/>
          <w:sz w:val="22"/>
          <w:szCs w:val="22"/>
        </w:rPr>
      </w:pPr>
    </w:p>
    <w:p w14:paraId="78F0A333" w14:textId="42688D96" w:rsidR="001F63D6" w:rsidRDefault="001F63D6" w:rsidP="00AF188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noProof/>
          <w:color w:val="000000"/>
          <w:sz w:val="22"/>
          <w:szCs w:val="22"/>
        </w:rPr>
        <w:drawing>
          <wp:anchor distT="0" distB="0" distL="114300" distR="114300" simplePos="0" relativeHeight="251667456" behindDoc="0" locked="0" layoutInCell="1" allowOverlap="1" wp14:anchorId="400C8337" wp14:editId="05D96A51">
            <wp:simplePos x="0" y="0"/>
            <wp:positionH relativeFrom="column">
              <wp:posOffset>0</wp:posOffset>
            </wp:positionH>
            <wp:positionV relativeFrom="paragraph">
              <wp:posOffset>0</wp:posOffset>
            </wp:positionV>
            <wp:extent cx="5943600" cy="2652395"/>
            <wp:effectExtent l="0" t="0" r="0" b="190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52395"/>
                    </a:xfrm>
                    <a:prstGeom prst="rect">
                      <a:avLst/>
                    </a:prstGeom>
                  </pic:spPr>
                </pic:pic>
              </a:graphicData>
            </a:graphic>
            <wp14:sizeRelH relativeFrom="page">
              <wp14:pctWidth>0</wp14:pctWidth>
            </wp14:sizeRelH>
            <wp14:sizeRelV relativeFrom="page">
              <wp14:pctHeight>0</wp14:pctHeight>
            </wp14:sizeRelV>
          </wp:anchor>
        </w:drawing>
      </w:r>
    </w:p>
    <w:p w14:paraId="38567400" w14:textId="58C601E8" w:rsidR="001F63D6" w:rsidRDefault="001F63D6" w:rsidP="00AF1889">
      <w:pPr>
        <w:tabs>
          <w:tab w:val="left" w:pos="20"/>
          <w:tab w:val="left" w:pos="240"/>
        </w:tabs>
        <w:autoSpaceDE w:val="0"/>
        <w:autoSpaceDN w:val="0"/>
        <w:adjustRightInd w:val="0"/>
        <w:spacing w:line="276" w:lineRule="auto"/>
        <w:rPr>
          <w:rFonts w:ascii="Courier" w:hAnsi="Courier" w:cs="Courier"/>
          <w:color w:val="000000"/>
          <w:sz w:val="22"/>
          <w:szCs w:val="22"/>
        </w:rPr>
      </w:pPr>
    </w:p>
    <w:p w14:paraId="3D0DB9A3" w14:textId="77777777" w:rsidR="001F63D6" w:rsidRP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sidRPr="001F63D6">
        <w:rPr>
          <w:rFonts w:ascii="Courier" w:hAnsi="Courier" w:cs="Courier"/>
          <w:b/>
          <w:bCs/>
          <w:color w:val="000000"/>
          <w:sz w:val="22"/>
          <w:szCs w:val="22"/>
        </w:rPr>
        <w:t xml:space="preserve">Traversing dictionaries </w:t>
      </w:r>
    </w:p>
    <w:p w14:paraId="0C1D8D15" w14:textId="71AF1A9C" w:rsidR="001F63D6" w:rsidRP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sidRPr="001F63D6">
        <w:rPr>
          <w:rFonts w:ascii="Courier" w:hAnsi="Courier" w:cs="Courier"/>
          <w:color w:val="000000"/>
          <w:sz w:val="22"/>
          <w:szCs w:val="22"/>
        </w:rPr>
        <w:t xml:space="preserve">• The keys of a dictionary can be traversed using a for loop: </w:t>
      </w:r>
    </w:p>
    <w:p w14:paraId="19706BE6" w14:textId="77777777" w:rsidR="001F63D6" w:rsidRP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sidRPr="001F63D6">
        <w:rPr>
          <w:rFonts w:ascii="Courier" w:hAnsi="Courier" w:cs="Courier"/>
          <w:color w:val="000000"/>
          <w:sz w:val="22"/>
          <w:szCs w:val="22"/>
        </w:rPr>
        <w:t xml:space="preserve">&gt;&gt;&gt; </w:t>
      </w:r>
      <w:proofErr w:type="spellStart"/>
      <w:r w:rsidRPr="001F63D6">
        <w:rPr>
          <w:rFonts w:ascii="Courier" w:hAnsi="Courier" w:cs="Courier"/>
          <w:color w:val="000000"/>
          <w:sz w:val="22"/>
          <w:szCs w:val="22"/>
        </w:rPr>
        <w:t>address_book</w:t>
      </w:r>
      <w:proofErr w:type="spellEnd"/>
      <w:r w:rsidRPr="001F63D6">
        <w:rPr>
          <w:rFonts w:ascii="Courier" w:hAnsi="Courier" w:cs="Courier"/>
          <w:color w:val="000000"/>
          <w:sz w:val="22"/>
          <w:szCs w:val="22"/>
        </w:rPr>
        <w:t xml:space="preserve"> = </w:t>
      </w:r>
      <w:proofErr w:type="gramStart"/>
      <w:r w:rsidRPr="001F63D6">
        <w:rPr>
          <w:rFonts w:ascii="Courier" w:hAnsi="Courier" w:cs="Courier"/>
          <w:color w:val="000000"/>
          <w:sz w:val="22"/>
          <w:szCs w:val="22"/>
        </w:rPr>
        <w:t>{ '</w:t>
      </w:r>
      <w:proofErr w:type="spellStart"/>
      <w:proofErr w:type="gramEnd"/>
      <w:r w:rsidRPr="001F63D6">
        <w:rPr>
          <w:rFonts w:ascii="Courier" w:hAnsi="Courier" w:cs="Courier"/>
          <w:color w:val="000000"/>
          <w:sz w:val="22"/>
          <w:szCs w:val="22"/>
        </w:rPr>
        <w:t>pippo</w:t>
      </w:r>
      <w:proofErr w:type="spellEnd"/>
      <w:r w:rsidRPr="001F63D6">
        <w:rPr>
          <w:rFonts w:ascii="Courier" w:hAnsi="Courier" w:cs="Courier"/>
          <w:color w:val="000000"/>
          <w:sz w:val="22"/>
          <w:szCs w:val="22"/>
        </w:rPr>
        <w:t>': '555-123456', '</w:t>
      </w:r>
      <w:proofErr w:type="spellStart"/>
      <w:r w:rsidRPr="001F63D6">
        <w:rPr>
          <w:rFonts w:ascii="Courier" w:hAnsi="Courier" w:cs="Courier"/>
          <w:color w:val="000000"/>
          <w:sz w:val="22"/>
          <w:szCs w:val="22"/>
        </w:rPr>
        <w:t>pluto</w:t>
      </w:r>
      <w:proofErr w:type="spellEnd"/>
      <w:r w:rsidRPr="001F63D6">
        <w:rPr>
          <w:rFonts w:ascii="Courier" w:hAnsi="Courier" w:cs="Courier"/>
          <w:color w:val="000000"/>
          <w:sz w:val="22"/>
          <w:szCs w:val="22"/>
        </w:rPr>
        <w:t xml:space="preserve">': '555-654321' } &gt;&gt;&gt; for key in </w:t>
      </w:r>
      <w:proofErr w:type="spellStart"/>
      <w:r w:rsidRPr="001F63D6">
        <w:rPr>
          <w:rFonts w:ascii="Courier" w:hAnsi="Courier" w:cs="Courier"/>
          <w:color w:val="000000"/>
          <w:sz w:val="22"/>
          <w:szCs w:val="22"/>
        </w:rPr>
        <w:t>address_book</w:t>
      </w:r>
      <w:proofErr w:type="spellEnd"/>
      <w:r w:rsidRPr="001F63D6">
        <w:rPr>
          <w:rFonts w:ascii="Courier" w:hAnsi="Courier" w:cs="Courier"/>
          <w:color w:val="000000"/>
          <w:sz w:val="22"/>
          <w:szCs w:val="22"/>
        </w:rPr>
        <w:t xml:space="preserve">: </w:t>
      </w:r>
    </w:p>
    <w:p w14:paraId="535AD033" w14:textId="3F4407B5" w:rsid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sidRPr="001F63D6">
        <w:rPr>
          <w:rFonts w:ascii="Courier" w:hAnsi="Courier" w:cs="Courier"/>
          <w:color w:val="000000"/>
          <w:sz w:val="22"/>
          <w:szCs w:val="22"/>
        </w:rPr>
        <w:t>print(key)</w:t>
      </w:r>
    </w:p>
    <w:p w14:paraId="0D47BBAB" w14:textId="0C84185C" w:rsidR="001F63D6" w:rsidRPr="001F63D6" w:rsidRDefault="001F63D6" w:rsidP="001F63D6">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Output: </w:t>
      </w:r>
      <w:proofErr w:type="spellStart"/>
      <w:r>
        <w:rPr>
          <w:rFonts w:ascii="Courier" w:hAnsi="Courier" w:cs="Courier"/>
          <w:color w:val="000000"/>
          <w:sz w:val="22"/>
          <w:szCs w:val="22"/>
        </w:rPr>
        <w:t>pippo</w:t>
      </w:r>
      <w:proofErr w:type="spellEnd"/>
      <w:r>
        <w:rPr>
          <w:rFonts w:ascii="Courier" w:hAnsi="Courier" w:cs="Courier"/>
          <w:color w:val="000000"/>
          <w:sz w:val="22"/>
          <w:szCs w:val="22"/>
        </w:rPr>
        <w:tab/>
      </w:r>
      <w:proofErr w:type="spellStart"/>
      <w:r>
        <w:rPr>
          <w:rFonts w:ascii="Courier" w:hAnsi="Courier" w:cs="Courier"/>
          <w:color w:val="000000"/>
          <w:sz w:val="22"/>
          <w:szCs w:val="22"/>
        </w:rPr>
        <w:t>pluto</w:t>
      </w:r>
      <w:proofErr w:type="spellEnd"/>
      <w:r>
        <w:rPr>
          <w:rFonts w:ascii="Courier" w:hAnsi="Courier" w:cs="Courier"/>
          <w:color w:val="000000"/>
          <w:sz w:val="22"/>
          <w:szCs w:val="22"/>
        </w:rPr>
        <w:t xml:space="preserve">: it shows us the </w:t>
      </w:r>
      <w:r>
        <w:rPr>
          <w:rFonts w:ascii="Courier" w:hAnsi="Courier" w:cs="Courier"/>
          <w:b/>
          <w:bCs/>
          <w:color w:val="000000"/>
          <w:sz w:val="22"/>
          <w:szCs w:val="22"/>
        </w:rPr>
        <w:t>keys</w:t>
      </w:r>
    </w:p>
    <w:p w14:paraId="5EFA4AED" w14:textId="77777777" w:rsidR="00FE3BDB" w:rsidRDefault="00FE3BDB" w:rsidP="001F63D6">
      <w:pPr>
        <w:tabs>
          <w:tab w:val="left" w:pos="20"/>
          <w:tab w:val="left" w:pos="240"/>
        </w:tabs>
        <w:autoSpaceDE w:val="0"/>
        <w:autoSpaceDN w:val="0"/>
        <w:adjustRightInd w:val="0"/>
        <w:spacing w:line="276" w:lineRule="auto"/>
        <w:rPr>
          <w:rFonts w:ascii="Courier" w:hAnsi="Courier" w:cs="Courier"/>
          <w:color w:val="000000"/>
          <w:sz w:val="22"/>
          <w:szCs w:val="22"/>
        </w:rPr>
      </w:pPr>
    </w:p>
    <w:p w14:paraId="42A74382" w14:textId="0CDEEB6C" w:rsidR="001F63D6" w:rsidRDefault="00FE3BDB" w:rsidP="001F63D6">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Elements:</w:t>
      </w:r>
    </w:p>
    <w:p w14:paraId="60EE1626" w14:textId="1A056BF7" w:rsid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sidRPr="001F63D6">
        <w:rPr>
          <w:rFonts w:ascii="Courier" w:hAnsi="Courier" w:cs="Courier"/>
          <w:color w:val="000000"/>
          <w:sz w:val="22"/>
          <w:szCs w:val="22"/>
        </w:rPr>
        <w:sym w:font="Wingdings" w:char="F0E0"/>
      </w:r>
      <w:r>
        <w:rPr>
          <w:rFonts w:ascii="Courier" w:hAnsi="Courier" w:cs="Courier"/>
          <w:color w:val="000000"/>
          <w:sz w:val="22"/>
          <w:szCs w:val="22"/>
        </w:rPr>
        <w:t xml:space="preserve"> to show us </w:t>
      </w:r>
      <w:r w:rsidRPr="001F63D6">
        <w:rPr>
          <w:rFonts w:ascii="Courier" w:hAnsi="Courier" w:cs="Courier"/>
          <w:b/>
          <w:bCs/>
          <w:color w:val="000000"/>
          <w:sz w:val="22"/>
          <w:szCs w:val="22"/>
        </w:rPr>
        <w:t>elements</w:t>
      </w:r>
      <w:r>
        <w:rPr>
          <w:rFonts w:ascii="Courier" w:hAnsi="Courier" w:cs="Courier"/>
          <w:color w:val="000000"/>
          <w:sz w:val="22"/>
          <w:szCs w:val="22"/>
        </w:rPr>
        <w:t xml:space="preserve">: </w:t>
      </w:r>
    </w:p>
    <w:p w14:paraId="15F7ACB3" w14:textId="5AB9DE98" w:rsidR="001F63D6" w:rsidRDefault="001F63D6" w:rsidP="001F63D6">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For </w:t>
      </w:r>
      <w:proofErr w:type="spellStart"/>
      <w:r>
        <w:rPr>
          <w:rFonts w:ascii="Courier" w:hAnsi="Courier" w:cs="Courier"/>
          <w:color w:val="000000"/>
          <w:sz w:val="22"/>
          <w:szCs w:val="22"/>
        </w:rPr>
        <w:t>elem</w:t>
      </w:r>
      <w:proofErr w:type="spellEnd"/>
      <w:r>
        <w:rPr>
          <w:rFonts w:ascii="Courier" w:hAnsi="Courier" w:cs="Courier"/>
          <w:color w:val="000000"/>
          <w:sz w:val="22"/>
          <w:szCs w:val="22"/>
        </w:rPr>
        <w:t xml:space="preserve"> in </w:t>
      </w:r>
      <w:proofErr w:type="spellStart"/>
      <w:r>
        <w:rPr>
          <w:rFonts w:ascii="Courier" w:hAnsi="Courier" w:cs="Courier"/>
          <w:color w:val="000000"/>
          <w:sz w:val="22"/>
          <w:szCs w:val="22"/>
        </w:rPr>
        <w:t>myDict</w:t>
      </w:r>
      <w:proofErr w:type="spellEnd"/>
      <w:r>
        <w:rPr>
          <w:rFonts w:ascii="Courier" w:hAnsi="Courier" w:cs="Courier"/>
          <w:color w:val="000000"/>
          <w:sz w:val="22"/>
          <w:szCs w:val="22"/>
        </w:rPr>
        <w:t xml:space="preserve">: </w:t>
      </w:r>
    </w:p>
    <w:p w14:paraId="279D6568" w14:textId="2D225AE2" w:rsidR="001F63D6" w:rsidRP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Print(</w:t>
      </w:r>
      <w:proofErr w:type="spellStart"/>
      <w:r>
        <w:rPr>
          <w:rFonts w:ascii="Courier" w:hAnsi="Courier" w:cs="Courier"/>
          <w:color w:val="000000"/>
          <w:sz w:val="22"/>
          <w:szCs w:val="22"/>
        </w:rPr>
        <w:t>myDict</w:t>
      </w:r>
      <w:proofErr w:type="spellEnd"/>
      <w:r>
        <w:rPr>
          <w:rFonts w:ascii="Courier" w:hAnsi="Courier" w:cs="Courier"/>
          <w:color w:val="000000"/>
          <w:sz w:val="22"/>
          <w:szCs w:val="22"/>
        </w:rPr>
        <w:t>[</w:t>
      </w:r>
      <w:proofErr w:type="spellStart"/>
      <w:r>
        <w:rPr>
          <w:rFonts w:ascii="Courier" w:hAnsi="Courier" w:cs="Courier"/>
          <w:color w:val="000000"/>
          <w:sz w:val="22"/>
          <w:szCs w:val="22"/>
        </w:rPr>
        <w:t>elem</w:t>
      </w:r>
      <w:proofErr w:type="spellEnd"/>
      <w:r>
        <w:rPr>
          <w:rFonts w:ascii="Courier" w:hAnsi="Courier" w:cs="Courier"/>
          <w:color w:val="000000"/>
          <w:sz w:val="22"/>
          <w:szCs w:val="22"/>
        </w:rPr>
        <w:t>])</w:t>
      </w:r>
    </w:p>
    <w:p w14:paraId="2487D325" w14:textId="77777777" w:rsid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p>
    <w:p w14:paraId="733B465A" w14:textId="77777777" w:rsid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sidRPr="001F63D6">
        <w:rPr>
          <w:rFonts w:ascii="Courier" w:hAnsi="Courier" w:cs="Courier"/>
          <w:color w:val="000000"/>
          <w:sz w:val="22"/>
          <w:szCs w:val="22"/>
        </w:rPr>
        <w:sym w:font="Wingdings" w:char="F0E0"/>
      </w:r>
      <w:r>
        <w:rPr>
          <w:rFonts w:ascii="Courier" w:hAnsi="Courier" w:cs="Courier"/>
          <w:color w:val="000000"/>
          <w:sz w:val="22"/>
          <w:szCs w:val="22"/>
        </w:rPr>
        <w:t xml:space="preserve"> special method to print elements (using methods in chart above): </w:t>
      </w:r>
    </w:p>
    <w:p w14:paraId="54A596F5" w14:textId="3B746353" w:rsidR="001F63D6" w:rsidRDefault="001F63D6" w:rsidP="001F63D6">
      <w:pPr>
        <w:pStyle w:val="ListParagraph"/>
        <w:numPr>
          <w:ilvl w:val="0"/>
          <w:numId w:val="15"/>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For </w:t>
      </w:r>
      <w:proofErr w:type="spellStart"/>
      <w:r>
        <w:rPr>
          <w:rFonts w:ascii="Courier" w:hAnsi="Courier" w:cs="Courier"/>
          <w:color w:val="000000"/>
          <w:sz w:val="22"/>
          <w:szCs w:val="22"/>
        </w:rPr>
        <w:t>elem</w:t>
      </w:r>
      <w:proofErr w:type="spellEnd"/>
      <w:r>
        <w:rPr>
          <w:rFonts w:ascii="Courier" w:hAnsi="Courier" w:cs="Courier"/>
          <w:color w:val="000000"/>
          <w:sz w:val="22"/>
          <w:szCs w:val="22"/>
        </w:rPr>
        <w:t xml:space="preserve"> in </w:t>
      </w:r>
      <w:proofErr w:type="spellStart"/>
      <w:r>
        <w:rPr>
          <w:rFonts w:ascii="Courier" w:hAnsi="Courier" w:cs="Courier"/>
          <w:color w:val="000000"/>
          <w:sz w:val="22"/>
          <w:szCs w:val="22"/>
        </w:rPr>
        <w:t>myDict</w:t>
      </w:r>
      <w:r w:rsidR="00FE3BDB">
        <w:rPr>
          <w:rFonts w:ascii="Courier" w:hAnsi="Courier" w:cs="Courier"/>
          <w:color w:val="000000"/>
          <w:sz w:val="22"/>
          <w:szCs w:val="22"/>
        </w:rPr>
        <w:t>.</w:t>
      </w:r>
      <w:r w:rsidRPr="00FE3BDB">
        <w:rPr>
          <w:rFonts w:ascii="Courier" w:hAnsi="Courier" w:cs="Courier"/>
          <w:b/>
          <w:bCs/>
          <w:color w:val="000000"/>
          <w:sz w:val="22"/>
          <w:szCs w:val="22"/>
        </w:rPr>
        <w:t>values</w:t>
      </w:r>
      <w:proofErr w:type="spellEnd"/>
      <w:r>
        <w:rPr>
          <w:rFonts w:ascii="Courier" w:hAnsi="Courier" w:cs="Courier"/>
          <w:color w:val="000000"/>
          <w:sz w:val="22"/>
          <w:szCs w:val="22"/>
        </w:rPr>
        <w:t xml:space="preserve">(): </w:t>
      </w:r>
    </w:p>
    <w:p w14:paraId="1F54D80B" w14:textId="44DFF4B2" w:rsidR="001F63D6" w:rsidRPr="001F63D6" w:rsidRDefault="001F63D6" w:rsidP="001F63D6">
      <w:pPr>
        <w:tabs>
          <w:tab w:val="left" w:pos="20"/>
          <w:tab w:val="left" w:pos="240"/>
        </w:tabs>
        <w:autoSpaceDE w:val="0"/>
        <w:autoSpaceDN w:val="0"/>
        <w:adjustRightInd w:val="0"/>
        <w:spacing w:line="276" w:lineRule="auto"/>
        <w:ind w:left="90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Print(</w:t>
      </w:r>
      <w:proofErr w:type="spellStart"/>
      <w:r>
        <w:rPr>
          <w:rFonts w:ascii="Courier" w:hAnsi="Courier" w:cs="Courier"/>
          <w:color w:val="000000"/>
          <w:sz w:val="22"/>
          <w:szCs w:val="22"/>
        </w:rPr>
        <w:t>elem</w:t>
      </w:r>
      <w:proofErr w:type="spellEnd"/>
      <w:r>
        <w:rPr>
          <w:rFonts w:ascii="Courier" w:hAnsi="Courier" w:cs="Courier"/>
          <w:color w:val="000000"/>
          <w:sz w:val="22"/>
          <w:szCs w:val="22"/>
        </w:rPr>
        <w:t>)</w:t>
      </w:r>
    </w:p>
    <w:p w14:paraId="2C1BA8AC" w14:textId="77777777" w:rsidR="00FE3BDB" w:rsidRDefault="00FE3BDB" w:rsidP="001F63D6">
      <w:pPr>
        <w:tabs>
          <w:tab w:val="left" w:pos="20"/>
          <w:tab w:val="left" w:pos="240"/>
        </w:tabs>
        <w:autoSpaceDE w:val="0"/>
        <w:autoSpaceDN w:val="0"/>
        <w:adjustRightInd w:val="0"/>
        <w:spacing w:line="276" w:lineRule="auto"/>
        <w:rPr>
          <w:rFonts w:ascii="Courier" w:hAnsi="Courier" w:cs="Courier"/>
          <w:color w:val="000000"/>
          <w:sz w:val="22"/>
          <w:szCs w:val="22"/>
        </w:rPr>
      </w:pPr>
    </w:p>
    <w:p w14:paraId="08E808AF" w14:textId="7B133D18" w:rsid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r w:rsidRPr="001F63D6">
        <w:rPr>
          <w:rFonts w:ascii="Courier" w:hAnsi="Courier" w:cs="Courier"/>
          <w:color w:val="000000"/>
          <w:sz w:val="22"/>
          <w:szCs w:val="22"/>
        </w:rPr>
        <w:lastRenderedPageBreak/>
        <w:br/>
        <w:t xml:space="preserve">• We can also traverse key-value pairs using the for loop of the list </w:t>
      </w:r>
      <w:proofErr w:type="spellStart"/>
      <w:proofErr w:type="gramStart"/>
      <w:r w:rsidRPr="001F63D6">
        <w:rPr>
          <w:rFonts w:ascii="Courier" w:hAnsi="Courier" w:cs="Courier"/>
          <w:color w:val="000000"/>
          <w:sz w:val="22"/>
          <w:szCs w:val="22"/>
        </w:rPr>
        <w:t>dict.</w:t>
      </w:r>
      <w:r w:rsidRPr="001F63D6">
        <w:rPr>
          <w:rFonts w:ascii="Courier" w:hAnsi="Courier" w:cs="Courier"/>
          <w:b/>
          <w:bCs/>
          <w:color w:val="000000"/>
          <w:sz w:val="22"/>
          <w:szCs w:val="22"/>
        </w:rPr>
        <w:t>items</w:t>
      </w:r>
      <w:proofErr w:type="spellEnd"/>
      <w:proofErr w:type="gramEnd"/>
      <w:r w:rsidRPr="001F63D6">
        <w:rPr>
          <w:rFonts w:ascii="Courier" w:hAnsi="Courier" w:cs="Courier"/>
          <w:color w:val="000000"/>
          <w:sz w:val="22"/>
          <w:szCs w:val="22"/>
        </w:rPr>
        <w:t xml:space="preserve">() </w:t>
      </w:r>
    </w:p>
    <w:p w14:paraId="7187B6F8" w14:textId="77777777" w:rsidR="001F63D6" w:rsidRPr="001F63D6" w:rsidRDefault="001F63D6" w:rsidP="001F63D6">
      <w:pPr>
        <w:tabs>
          <w:tab w:val="left" w:pos="20"/>
          <w:tab w:val="left" w:pos="240"/>
        </w:tabs>
        <w:autoSpaceDE w:val="0"/>
        <w:autoSpaceDN w:val="0"/>
        <w:adjustRightInd w:val="0"/>
        <w:spacing w:line="276" w:lineRule="auto"/>
        <w:rPr>
          <w:rFonts w:ascii="Courier" w:hAnsi="Courier" w:cs="Courier"/>
          <w:color w:val="000000"/>
          <w:sz w:val="22"/>
          <w:szCs w:val="22"/>
        </w:rPr>
      </w:pPr>
    </w:p>
    <w:p w14:paraId="48A1E8E8" w14:textId="28DBB304" w:rsidR="001F63D6" w:rsidRPr="00C623C0" w:rsidRDefault="001F63D6" w:rsidP="00FE3BDB">
      <w:pPr>
        <w:tabs>
          <w:tab w:val="left" w:pos="20"/>
          <w:tab w:val="left" w:pos="240"/>
        </w:tabs>
        <w:autoSpaceDE w:val="0"/>
        <w:autoSpaceDN w:val="0"/>
        <w:adjustRightInd w:val="0"/>
        <w:spacing w:line="276" w:lineRule="auto"/>
        <w:rPr>
          <w:rFonts w:ascii="Courier" w:hAnsi="Courier" w:cs="Courier"/>
          <w:b/>
          <w:bCs/>
          <w:color w:val="000000"/>
          <w:sz w:val="22"/>
          <w:szCs w:val="22"/>
        </w:rPr>
      </w:pPr>
      <w:r w:rsidRPr="001F63D6">
        <w:rPr>
          <w:rFonts w:ascii="Courier" w:hAnsi="Courier" w:cs="Courier"/>
          <w:color w:val="000000"/>
          <w:sz w:val="22"/>
          <w:szCs w:val="22"/>
        </w:rPr>
        <w:t xml:space="preserve">&gt;&gt;&gt; </w:t>
      </w:r>
      <w:r w:rsidR="00FE3BDB" w:rsidRPr="00C623C0">
        <w:rPr>
          <w:rFonts w:ascii="Courier" w:hAnsi="Courier" w:cs="Courier"/>
          <w:b/>
          <w:bCs/>
          <w:color w:val="000000"/>
          <w:sz w:val="22"/>
          <w:szCs w:val="22"/>
        </w:rPr>
        <w:t xml:space="preserve">for </w:t>
      </w:r>
      <w:proofErr w:type="spellStart"/>
      <w:r w:rsidR="00FE3BDB" w:rsidRPr="00C623C0">
        <w:rPr>
          <w:rFonts w:ascii="Courier" w:hAnsi="Courier" w:cs="Courier"/>
          <w:b/>
          <w:bCs/>
          <w:color w:val="000000"/>
          <w:sz w:val="22"/>
          <w:szCs w:val="22"/>
        </w:rPr>
        <w:t>myKey</w:t>
      </w:r>
      <w:proofErr w:type="spellEnd"/>
      <w:r w:rsidR="00FE3BDB" w:rsidRPr="00C623C0">
        <w:rPr>
          <w:rFonts w:ascii="Courier" w:hAnsi="Courier" w:cs="Courier"/>
          <w:b/>
          <w:bCs/>
          <w:color w:val="000000"/>
          <w:sz w:val="22"/>
          <w:szCs w:val="22"/>
        </w:rPr>
        <w:t xml:space="preserve">, </w:t>
      </w:r>
      <w:proofErr w:type="spellStart"/>
      <w:r w:rsidR="00FE3BDB" w:rsidRPr="00C623C0">
        <w:rPr>
          <w:rFonts w:ascii="Courier" w:hAnsi="Courier" w:cs="Courier"/>
          <w:b/>
          <w:bCs/>
          <w:color w:val="000000"/>
          <w:sz w:val="22"/>
          <w:szCs w:val="22"/>
        </w:rPr>
        <w:t>my</w:t>
      </w:r>
      <w:r w:rsidR="00C623C0">
        <w:rPr>
          <w:rFonts w:ascii="Courier" w:hAnsi="Courier" w:cs="Courier"/>
          <w:b/>
          <w:bCs/>
          <w:color w:val="000000"/>
          <w:sz w:val="22"/>
          <w:szCs w:val="22"/>
        </w:rPr>
        <w:t>V</w:t>
      </w:r>
      <w:r w:rsidR="00FE3BDB" w:rsidRPr="00C623C0">
        <w:rPr>
          <w:rFonts w:ascii="Courier" w:hAnsi="Courier" w:cs="Courier"/>
          <w:b/>
          <w:bCs/>
          <w:color w:val="000000"/>
          <w:sz w:val="22"/>
          <w:szCs w:val="22"/>
        </w:rPr>
        <w:t>alue</w:t>
      </w:r>
      <w:proofErr w:type="spellEnd"/>
      <w:r w:rsidR="00FE3BDB" w:rsidRPr="00C623C0">
        <w:rPr>
          <w:rFonts w:ascii="Courier" w:hAnsi="Courier" w:cs="Courier"/>
          <w:b/>
          <w:bCs/>
          <w:color w:val="000000"/>
          <w:sz w:val="22"/>
          <w:szCs w:val="22"/>
        </w:rPr>
        <w:t xml:space="preserve"> in </w:t>
      </w:r>
      <w:proofErr w:type="spellStart"/>
      <w:r w:rsidR="00FE3BDB" w:rsidRPr="00C623C0">
        <w:rPr>
          <w:rFonts w:ascii="Courier" w:hAnsi="Courier" w:cs="Courier"/>
          <w:b/>
          <w:bCs/>
          <w:color w:val="000000"/>
          <w:sz w:val="22"/>
          <w:szCs w:val="22"/>
        </w:rPr>
        <w:t>myDict.items</w:t>
      </w:r>
      <w:proofErr w:type="spellEnd"/>
      <w:r w:rsidR="00FE3BDB" w:rsidRPr="00C623C0">
        <w:rPr>
          <w:rFonts w:ascii="Courier" w:hAnsi="Courier" w:cs="Courier"/>
          <w:b/>
          <w:bCs/>
          <w:color w:val="000000"/>
          <w:sz w:val="22"/>
          <w:szCs w:val="22"/>
        </w:rPr>
        <w:t>():</w:t>
      </w:r>
    </w:p>
    <w:p w14:paraId="28B47618" w14:textId="7BFA9E5E" w:rsidR="00FE3BDB" w:rsidRPr="001F63D6" w:rsidRDefault="00FE3BDB" w:rsidP="00FE3BDB">
      <w:pPr>
        <w:tabs>
          <w:tab w:val="left" w:pos="20"/>
          <w:tab w:val="left" w:pos="240"/>
        </w:tabs>
        <w:autoSpaceDE w:val="0"/>
        <w:autoSpaceDN w:val="0"/>
        <w:adjustRightInd w:val="0"/>
        <w:spacing w:line="276" w:lineRule="auto"/>
        <w:rPr>
          <w:rFonts w:ascii="Courier" w:hAnsi="Courier" w:cs="Courier"/>
          <w:b/>
          <w:bCs/>
          <w:color w:val="000000"/>
          <w:sz w:val="22"/>
          <w:szCs w:val="22"/>
        </w:rPr>
      </w:pPr>
      <w:r w:rsidRPr="00C623C0">
        <w:rPr>
          <w:rFonts w:ascii="Courier" w:hAnsi="Courier" w:cs="Courier"/>
          <w:b/>
          <w:bCs/>
          <w:color w:val="000000"/>
          <w:sz w:val="22"/>
          <w:szCs w:val="22"/>
        </w:rPr>
        <w:tab/>
      </w:r>
      <w:r w:rsidRPr="00C623C0">
        <w:rPr>
          <w:rFonts w:ascii="Courier" w:hAnsi="Courier" w:cs="Courier"/>
          <w:b/>
          <w:bCs/>
          <w:color w:val="000000"/>
          <w:sz w:val="22"/>
          <w:szCs w:val="22"/>
        </w:rPr>
        <w:tab/>
      </w:r>
      <w:r w:rsidRPr="00C623C0">
        <w:rPr>
          <w:rFonts w:ascii="Courier" w:hAnsi="Courier" w:cs="Courier"/>
          <w:b/>
          <w:bCs/>
          <w:color w:val="000000"/>
          <w:sz w:val="22"/>
          <w:szCs w:val="22"/>
        </w:rPr>
        <w:tab/>
        <w:t>Print(</w:t>
      </w:r>
      <w:proofErr w:type="spellStart"/>
      <w:proofErr w:type="gramStart"/>
      <w:r w:rsidRPr="00C623C0">
        <w:rPr>
          <w:rFonts w:ascii="Courier" w:hAnsi="Courier" w:cs="Courier"/>
          <w:b/>
          <w:bCs/>
          <w:color w:val="000000"/>
          <w:sz w:val="22"/>
          <w:szCs w:val="22"/>
        </w:rPr>
        <w:t>myKey,myValue</w:t>
      </w:r>
      <w:proofErr w:type="spellEnd"/>
      <w:proofErr w:type="gramEnd"/>
      <w:r w:rsidRPr="00C623C0">
        <w:rPr>
          <w:rFonts w:ascii="Courier" w:hAnsi="Courier" w:cs="Courier"/>
          <w:b/>
          <w:bCs/>
          <w:color w:val="000000"/>
          <w:sz w:val="22"/>
          <w:szCs w:val="22"/>
        </w:rPr>
        <w:t>)</w:t>
      </w:r>
    </w:p>
    <w:p w14:paraId="6F836401" w14:textId="0F6F62D8" w:rsidR="001F63D6" w:rsidRDefault="001F63D6" w:rsidP="00AF1889">
      <w:pPr>
        <w:tabs>
          <w:tab w:val="left" w:pos="20"/>
          <w:tab w:val="left" w:pos="240"/>
        </w:tabs>
        <w:autoSpaceDE w:val="0"/>
        <w:autoSpaceDN w:val="0"/>
        <w:adjustRightInd w:val="0"/>
        <w:spacing w:line="276" w:lineRule="auto"/>
        <w:rPr>
          <w:rFonts w:ascii="Courier" w:hAnsi="Courier" w:cs="Courier"/>
          <w:color w:val="000000"/>
          <w:sz w:val="22"/>
          <w:szCs w:val="22"/>
        </w:rPr>
      </w:pPr>
    </w:p>
    <w:p w14:paraId="3F2FA966" w14:textId="0866BF19" w:rsidR="00C623C0" w:rsidRPr="00C623C0" w:rsidRDefault="00C623C0" w:rsidP="00AF1889">
      <w:pPr>
        <w:tabs>
          <w:tab w:val="left" w:pos="20"/>
          <w:tab w:val="left" w:pos="240"/>
        </w:tabs>
        <w:autoSpaceDE w:val="0"/>
        <w:autoSpaceDN w:val="0"/>
        <w:adjustRightInd w:val="0"/>
        <w:spacing w:line="276" w:lineRule="auto"/>
        <w:rPr>
          <w:rFonts w:ascii="Courier" w:hAnsi="Courier" w:cs="Courier"/>
          <w:b/>
          <w:bCs/>
          <w:color w:val="000000"/>
          <w:sz w:val="28"/>
          <w:szCs w:val="28"/>
        </w:rPr>
      </w:pPr>
      <w:r w:rsidRPr="00C623C0">
        <w:rPr>
          <w:rFonts w:ascii="Courier" w:hAnsi="Courier" w:cs="Courier"/>
          <w:b/>
          <w:bCs/>
          <w:color w:val="000000"/>
          <w:sz w:val="28"/>
          <w:szCs w:val="28"/>
        </w:rPr>
        <w:t>Practice 7 worksheet</w:t>
      </w:r>
    </w:p>
    <w:p w14:paraId="68BDE6A4" w14:textId="58460322" w:rsidR="00C623C0" w:rsidRDefault="00C623C0" w:rsidP="00AF1889">
      <w:pPr>
        <w:tabs>
          <w:tab w:val="left" w:pos="20"/>
          <w:tab w:val="left" w:pos="240"/>
        </w:tabs>
        <w:autoSpaceDE w:val="0"/>
        <w:autoSpaceDN w:val="0"/>
        <w:adjustRightInd w:val="0"/>
        <w:spacing w:line="276" w:lineRule="auto"/>
        <w:rPr>
          <w:rFonts w:ascii="Courier" w:hAnsi="Courier" w:cs="Courier"/>
          <w:color w:val="000000"/>
          <w:sz w:val="22"/>
          <w:szCs w:val="22"/>
        </w:rPr>
      </w:pPr>
    </w:p>
    <w:p w14:paraId="10F31C3A" w14:textId="39F5FEF5" w:rsidR="00C623C0" w:rsidRDefault="00C623C0" w:rsidP="00C623C0">
      <w:pPr>
        <w:pStyle w:val="ListParagraph"/>
        <w:numPr>
          <w:ilvl w:val="0"/>
          <w:numId w:val="23"/>
        </w:num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 xml:space="preserve">Def </w:t>
      </w:r>
      <w:proofErr w:type="spellStart"/>
      <w:r>
        <w:rPr>
          <w:rFonts w:ascii="Courier" w:hAnsi="Courier" w:cs="Courier"/>
          <w:color w:val="000000"/>
          <w:sz w:val="22"/>
          <w:szCs w:val="22"/>
        </w:rPr>
        <w:t>top_</w:t>
      </w:r>
      <w:proofErr w:type="gramStart"/>
      <w:r>
        <w:rPr>
          <w:rFonts w:ascii="Courier" w:hAnsi="Courier" w:cs="Courier"/>
          <w:color w:val="000000"/>
          <w:sz w:val="22"/>
          <w:szCs w:val="22"/>
        </w:rPr>
        <w:t>cities</w:t>
      </w:r>
      <w:proofErr w:type="spellEnd"/>
      <w:r>
        <w:rPr>
          <w:rFonts w:ascii="Courier" w:hAnsi="Courier" w:cs="Courier"/>
          <w:color w:val="000000"/>
          <w:sz w:val="22"/>
          <w:szCs w:val="22"/>
        </w:rPr>
        <w:t>(</w:t>
      </w:r>
      <w:proofErr w:type="spellStart"/>
      <w:proofErr w:type="gramEnd"/>
      <w:r>
        <w:rPr>
          <w:rFonts w:ascii="Courier" w:hAnsi="Courier" w:cs="Courier"/>
          <w:color w:val="000000"/>
          <w:sz w:val="22"/>
          <w:szCs w:val="22"/>
        </w:rPr>
        <w:t>myList</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num_cities</w:t>
      </w:r>
      <w:proofErr w:type="spellEnd"/>
      <w:r>
        <w:rPr>
          <w:rFonts w:ascii="Courier" w:hAnsi="Courier" w:cs="Courier"/>
          <w:color w:val="000000"/>
          <w:sz w:val="22"/>
          <w:szCs w:val="22"/>
        </w:rPr>
        <w:t xml:space="preserve"> = 5):</w:t>
      </w:r>
    </w:p>
    <w:p w14:paraId="2D42D26C" w14:textId="4497CDAF" w:rsidR="00C623C0" w:rsidRDefault="00C623C0" w:rsidP="00C623C0">
      <w:pPr>
        <w:tabs>
          <w:tab w:val="left" w:pos="20"/>
          <w:tab w:val="left" w:pos="240"/>
        </w:tabs>
        <w:autoSpaceDE w:val="0"/>
        <w:autoSpaceDN w:val="0"/>
        <w:adjustRightInd w:val="0"/>
        <w:spacing w:line="276" w:lineRule="auto"/>
        <w:ind w:left="720"/>
        <w:rPr>
          <w:rFonts w:ascii="Courier" w:hAnsi="Courier" w:cs="Courier"/>
          <w:color w:val="000000"/>
          <w:sz w:val="22"/>
          <w:szCs w:val="22"/>
        </w:rPr>
      </w:pPr>
      <w:r>
        <w:rPr>
          <w:rFonts w:ascii="Courier" w:hAnsi="Courier" w:cs="Courier"/>
          <w:color w:val="000000"/>
          <w:sz w:val="22"/>
          <w:szCs w:val="22"/>
        </w:rPr>
        <w:tab/>
        <w:t xml:space="preserve">Import random </w:t>
      </w:r>
    </w:p>
    <w:p w14:paraId="0EBA91BD" w14:textId="01C69005" w:rsidR="00C623C0" w:rsidRDefault="00C623C0" w:rsidP="00C623C0">
      <w:pPr>
        <w:tabs>
          <w:tab w:val="left" w:pos="20"/>
          <w:tab w:val="left" w:pos="240"/>
        </w:tabs>
        <w:autoSpaceDE w:val="0"/>
        <w:autoSpaceDN w:val="0"/>
        <w:adjustRightInd w:val="0"/>
        <w:spacing w:line="276" w:lineRule="auto"/>
        <w:ind w:left="720"/>
        <w:rPr>
          <w:rFonts w:ascii="Courier" w:hAnsi="Courier" w:cs="Courier"/>
          <w:color w:val="000000"/>
          <w:sz w:val="22"/>
          <w:szCs w:val="22"/>
        </w:rPr>
      </w:pPr>
      <w:r>
        <w:rPr>
          <w:rFonts w:ascii="Courier" w:hAnsi="Courier" w:cs="Courier"/>
          <w:color w:val="000000"/>
          <w:sz w:val="22"/>
          <w:szCs w:val="22"/>
        </w:rPr>
        <w:tab/>
        <w:t>Top = {}</w:t>
      </w:r>
    </w:p>
    <w:p w14:paraId="398FCE88" w14:textId="5CF31285" w:rsidR="00C623C0" w:rsidRDefault="00C623C0" w:rsidP="00C623C0">
      <w:pPr>
        <w:tabs>
          <w:tab w:val="left" w:pos="20"/>
          <w:tab w:val="left" w:pos="240"/>
        </w:tabs>
        <w:autoSpaceDE w:val="0"/>
        <w:autoSpaceDN w:val="0"/>
        <w:adjustRightInd w:val="0"/>
        <w:spacing w:line="276" w:lineRule="auto"/>
        <w:ind w:left="720"/>
        <w:rPr>
          <w:rFonts w:ascii="Courier" w:hAnsi="Courier" w:cs="Courier"/>
          <w:color w:val="000000"/>
          <w:sz w:val="22"/>
          <w:szCs w:val="22"/>
        </w:rPr>
      </w:pPr>
    </w:p>
    <w:p w14:paraId="741A645C" w14:textId="58FAE709" w:rsidR="00C623C0" w:rsidRDefault="00C623C0" w:rsidP="00C623C0">
      <w:pPr>
        <w:tabs>
          <w:tab w:val="left" w:pos="20"/>
          <w:tab w:val="left" w:pos="240"/>
        </w:tabs>
        <w:autoSpaceDE w:val="0"/>
        <w:autoSpaceDN w:val="0"/>
        <w:adjustRightInd w:val="0"/>
        <w:spacing w:line="276" w:lineRule="auto"/>
        <w:ind w:left="720"/>
        <w:rPr>
          <w:rFonts w:ascii="Courier" w:hAnsi="Courier" w:cs="Courier"/>
          <w:color w:val="000000"/>
          <w:sz w:val="22"/>
          <w:szCs w:val="22"/>
        </w:rPr>
      </w:pPr>
      <w:r>
        <w:rPr>
          <w:rFonts w:ascii="Courier" w:hAnsi="Courier" w:cs="Courier"/>
          <w:color w:val="000000"/>
          <w:sz w:val="22"/>
          <w:szCs w:val="22"/>
        </w:rPr>
        <w:tab/>
        <w:t>For key in range(</w:t>
      </w:r>
      <w:proofErr w:type="gramStart"/>
      <w:r>
        <w:rPr>
          <w:rFonts w:ascii="Courier" w:hAnsi="Courier" w:cs="Courier"/>
          <w:color w:val="000000"/>
          <w:sz w:val="22"/>
          <w:szCs w:val="22"/>
        </w:rPr>
        <w:t>1,number</w:t>
      </w:r>
      <w:proofErr w:type="gramEnd"/>
      <w:r>
        <w:rPr>
          <w:rFonts w:ascii="Courier" w:hAnsi="Courier" w:cs="Courier"/>
          <w:color w:val="000000"/>
          <w:sz w:val="22"/>
          <w:szCs w:val="22"/>
        </w:rPr>
        <w:t>+1):</w:t>
      </w:r>
    </w:p>
    <w:p w14:paraId="0BF19BAB" w14:textId="5E8B2966" w:rsidR="00C623C0" w:rsidRPr="00C623C0" w:rsidRDefault="00C623C0" w:rsidP="00C623C0">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r>
      <w:proofErr w:type="spellStart"/>
      <w:r w:rsidRPr="00C623C0">
        <w:rPr>
          <w:rFonts w:ascii="Courier" w:hAnsi="Courier" w:cs="Courier"/>
          <w:color w:val="000000"/>
          <w:sz w:val="22"/>
          <w:szCs w:val="22"/>
        </w:rPr>
        <w:t>Rnd_num</w:t>
      </w:r>
      <w:proofErr w:type="spellEnd"/>
      <w:r w:rsidRPr="00C623C0">
        <w:rPr>
          <w:rFonts w:ascii="Courier" w:hAnsi="Courier" w:cs="Courier"/>
          <w:color w:val="000000"/>
          <w:sz w:val="22"/>
          <w:szCs w:val="22"/>
        </w:rPr>
        <w:t xml:space="preserve"> =</w:t>
      </w:r>
      <w:r w:rsidRPr="00C623C0">
        <w:rPr>
          <w:rFonts w:ascii="Courier" w:hAnsi="Courier" w:cs="Courier"/>
          <w:b/>
          <w:bCs/>
          <w:color w:val="000000"/>
          <w:sz w:val="22"/>
          <w:szCs w:val="22"/>
        </w:rPr>
        <w:t xml:space="preserve"> </w:t>
      </w:r>
      <w:proofErr w:type="spellStart"/>
      <w:proofErr w:type="gramStart"/>
      <w:r w:rsidRPr="00C623C0">
        <w:rPr>
          <w:rFonts w:ascii="Courier" w:hAnsi="Courier" w:cs="Courier"/>
          <w:b/>
          <w:bCs/>
          <w:color w:val="000000"/>
          <w:sz w:val="22"/>
          <w:szCs w:val="22"/>
        </w:rPr>
        <w:t>random.randrange</w:t>
      </w:r>
      <w:proofErr w:type="spellEnd"/>
      <w:proofErr w:type="gramEnd"/>
      <w:r w:rsidRPr="00C623C0">
        <w:rPr>
          <w:rFonts w:ascii="Courier" w:hAnsi="Courier" w:cs="Courier"/>
          <w:color w:val="000000"/>
          <w:sz w:val="22"/>
          <w:szCs w:val="22"/>
        </w:rPr>
        <w:t>(</w:t>
      </w:r>
      <w:proofErr w:type="spellStart"/>
      <w:r w:rsidRPr="00C623C0">
        <w:rPr>
          <w:rFonts w:ascii="Courier" w:hAnsi="Courier" w:cs="Courier"/>
          <w:color w:val="000000"/>
          <w:sz w:val="22"/>
          <w:szCs w:val="22"/>
        </w:rPr>
        <w:t>len</w:t>
      </w:r>
      <w:proofErr w:type="spellEnd"/>
      <w:r w:rsidRPr="00C623C0">
        <w:rPr>
          <w:rFonts w:ascii="Courier" w:hAnsi="Courier" w:cs="Courier"/>
          <w:color w:val="000000"/>
          <w:sz w:val="22"/>
          <w:szCs w:val="22"/>
        </w:rPr>
        <w:t>(</w:t>
      </w:r>
      <w:proofErr w:type="spellStart"/>
      <w:r w:rsidRPr="00C623C0">
        <w:rPr>
          <w:rFonts w:ascii="Courier" w:hAnsi="Courier" w:cs="Courier"/>
          <w:color w:val="000000"/>
          <w:sz w:val="22"/>
          <w:szCs w:val="22"/>
        </w:rPr>
        <w:t>myList</w:t>
      </w:r>
      <w:proofErr w:type="spellEnd"/>
      <w:r w:rsidRPr="00C623C0">
        <w:rPr>
          <w:rFonts w:ascii="Courier" w:hAnsi="Courier" w:cs="Courier"/>
          <w:color w:val="000000"/>
          <w:sz w:val="22"/>
          <w:szCs w:val="22"/>
        </w:rPr>
        <w:t>))</w:t>
      </w:r>
    </w:p>
    <w:p w14:paraId="1BC011F0" w14:textId="6340B4B9" w:rsidR="00C623C0" w:rsidRPr="00C623C0" w:rsidRDefault="00C623C0" w:rsidP="00C623C0">
      <w:pPr>
        <w:tabs>
          <w:tab w:val="left" w:pos="20"/>
          <w:tab w:val="left" w:pos="240"/>
        </w:tabs>
        <w:autoSpaceDE w:val="0"/>
        <w:autoSpaceDN w:val="0"/>
        <w:adjustRightInd w:val="0"/>
        <w:spacing w:line="276" w:lineRule="auto"/>
        <w:rPr>
          <w:rFonts w:ascii="Courier" w:hAnsi="Courier" w:cs="Courier"/>
          <w:color w:val="000000"/>
          <w:sz w:val="22"/>
          <w:szCs w:val="22"/>
        </w:rPr>
      </w:pPr>
      <w:r w:rsidRPr="00C623C0">
        <w:rPr>
          <w:rFonts w:ascii="Courier" w:hAnsi="Courier" w:cs="Courier"/>
          <w:color w:val="000000"/>
          <w:sz w:val="22"/>
          <w:szCs w:val="22"/>
        </w:rPr>
        <w:tab/>
      </w:r>
      <w:r w:rsidRPr="00C623C0">
        <w:rPr>
          <w:rFonts w:ascii="Courier" w:hAnsi="Courier" w:cs="Courier"/>
          <w:color w:val="000000"/>
          <w:sz w:val="22"/>
          <w:szCs w:val="22"/>
        </w:rPr>
        <w:tab/>
      </w:r>
      <w:r w:rsidRPr="00C623C0">
        <w:rPr>
          <w:rFonts w:ascii="Courier" w:hAnsi="Courier" w:cs="Courier"/>
          <w:color w:val="000000"/>
          <w:sz w:val="22"/>
          <w:szCs w:val="22"/>
        </w:rPr>
        <w:tab/>
      </w:r>
      <w:r w:rsidRPr="00C623C0">
        <w:rPr>
          <w:rFonts w:ascii="Courier" w:hAnsi="Courier" w:cs="Courier"/>
          <w:color w:val="000000"/>
          <w:sz w:val="22"/>
          <w:szCs w:val="22"/>
        </w:rPr>
        <w:tab/>
      </w:r>
      <w:r w:rsidRPr="00C623C0">
        <w:rPr>
          <w:rFonts w:ascii="Courier" w:hAnsi="Courier" w:cs="Courier"/>
          <w:color w:val="000000"/>
          <w:sz w:val="22"/>
          <w:szCs w:val="22"/>
        </w:rPr>
        <w:tab/>
        <w:t xml:space="preserve">Town = </w:t>
      </w:r>
      <w:proofErr w:type="spellStart"/>
      <w:r w:rsidRPr="00C623C0">
        <w:rPr>
          <w:rFonts w:ascii="Courier" w:hAnsi="Courier" w:cs="Courier"/>
          <w:color w:val="000000"/>
          <w:sz w:val="22"/>
          <w:szCs w:val="22"/>
        </w:rPr>
        <w:t>myList</w:t>
      </w:r>
      <w:proofErr w:type="spellEnd"/>
      <w:r w:rsidRPr="00C623C0">
        <w:rPr>
          <w:rFonts w:ascii="Courier" w:hAnsi="Courier" w:cs="Courier"/>
          <w:color w:val="000000"/>
          <w:sz w:val="22"/>
          <w:szCs w:val="22"/>
        </w:rPr>
        <w:t>[</w:t>
      </w:r>
      <w:proofErr w:type="spellStart"/>
      <w:r w:rsidRPr="00C623C0">
        <w:rPr>
          <w:rFonts w:ascii="Courier" w:hAnsi="Courier" w:cs="Courier"/>
          <w:color w:val="000000"/>
          <w:sz w:val="22"/>
          <w:szCs w:val="22"/>
        </w:rPr>
        <w:t>rnd_num</w:t>
      </w:r>
      <w:proofErr w:type="spellEnd"/>
      <w:r w:rsidRPr="00C623C0">
        <w:rPr>
          <w:rFonts w:ascii="Courier" w:hAnsi="Courier" w:cs="Courier"/>
          <w:color w:val="000000"/>
          <w:sz w:val="22"/>
          <w:szCs w:val="22"/>
        </w:rPr>
        <w:t>]</w:t>
      </w:r>
    </w:p>
    <w:p w14:paraId="70660CDB" w14:textId="2C7E266D" w:rsidR="00C623C0" w:rsidRDefault="00C623C0" w:rsidP="00C623C0">
      <w:pPr>
        <w:tabs>
          <w:tab w:val="left" w:pos="20"/>
          <w:tab w:val="left" w:pos="240"/>
        </w:tabs>
        <w:autoSpaceDE w:val="0"/>
        <w:autoSpaceDN w:val="0"/>
        <w:adjustRightInd w:val="0"/>
        <w:spacing w:line="276" w:lineRule="auto"/>
        <w:rPr>
          <w:rFonts w:ascii="Courier" w:hAnsi="Courier" w:cs="Courier"/>
          <w:color w:val="000000"/>
          <w:sz w:val="22"/>
          <w:szCs w:val="22"/>
        </w:rPr>
      </w:pPr>
      <w:r w:rsidRPr="00C623C0">
        <w:rPr>
          <w:rFonts w:ascii="Courier" w:hAnsi="Courier" w:cs="Courier"/>
          <w:color w:val="000000"/>
          <w:sz w:val="22"/>
          <w:szCs w:val="22"/>
        </w:rPr>
        <w:tab/>
      </w:r>
      <w:r w:rsidRPr="00C623C0">
        <w:rPr>
          <w:rFonts w:ascii="Courier" w:hAnsi="Courier" w:cs="Courier"/>
          <w:color w:val="000000"/>
          <w:sz w:val="22"/>
          <w:szCs w:val="22"/>
        </w:rPr>
        <w:tab/>
      </w:r>
      <w:r w:rsidRPr="00C623C0">
        <w:rPr>
          <w:rFonts w:ascii="Courier" w:hAnsi="Courier" w:cs="Courier"/>
          <w:color w:val="000000"/>
          <w:sz w:val="22"/>
          <w:szCs w:val="22"/>
        </w:rPr>
        <w:tab/>
      </w:r>
      <w:r w:rsidRPr="00C623C0">
        <w:rPr>
          <w:rFonts w:ascii="Courier" w:hAnsi="Courier" w:cs="Courier"/>
          <w:color w:val="000000"/>
          <w:sz w:val="22"/>
          <w:szCs w:val="22"/>
        </w:rPr>
        <w:tab/>
      </w:r>
      <w:r w:rsidRPr="00C623C0">
        <w:rPr>
          <w:rFonts w:ascii="Courier" w:hAnsi="Courier" w:cs="Courier"/>
          <w:color w:val="000000"/>
          <w:sz w:val="22"/>
          <w:szCs w:val="22"/>
        </w:rPr>
        <w:tab/>
        <w:t>Top[</w:t>
      </w:r>
      <w:r>
        <w:rPr>
          <w:rFonts w:ascii="Courier" w:hAnsi="Courier" w:cs="Courier"/>
          <w:color w:val="000000"/>
          <w:sz w:val="22"/>
          <w:szCs w:val="22"/>
        </w:rPr>
        <w:t>key</w:t>
      </w:r>
      <w:r w:rsidRPr="00C623C0">
        <w:rPr>
          <w:rFonts w:ascii="Courier" w:hAnsi="Courier" w:cs="Courier"/>
          <w:color w:val="000000"/>
          <w:sz w:val="22"/>
          <w:szCs w:val="22"/>
        </w:rPr>
        <w:t>] = town</w:t>
      </w:r>
    </w:p>
    <w:p w14:paraId="4F35AD2D" w14:textId="3B0598CB" w:rsidR="00C623C0" w:rsidRPr="00C623C0" w:rsidRDefault="00C623C0" w:rsidP="00C623C0">
      <w:pPr>
        <w:tabs>
          <w:tab w:val="left" w:pos="20"/>
          <w:tab w:val="left" w:pos="240"/>
        </w:tabs>
        <w:autoSpaceDE w:val="0"/>
        <w:autoSpaceDN w:val="0"/>
        <w:adjustRightInd w:val="0"/>
        <w:spacing w:line="276" w:lineRule="auto"/>
        <w:ind w:left="720"/>
        <w:rPr>
          <w:rFonts w:ascii="Courier" w:hAnsi="Courier" w:cs="Courier"/>
          <w:color w:val="000000"/>
          <w:sz w:val="22"/>
          <w:szCs w:val="22"/>
        </w:rPr>
      </w:pPr>
      <w:r>
        <w:rPr>
          <w:rFonts w:ascii="Courier" w:hAnsi="Courier" w:cs="Courier"/>
          <w:color w:val="000000"/>
          <w:sz w:val="22"/>
          <w:szCs w:val="22"/>
        </w:rPr>
        <w:tab/>
        <w:t>Return top</w:t>
      </w:r>
    </w:p>
    <w:p w14:paraId="59C37D7D" w14:textId="37B76248" w:rsidR="00AF1889" w:rsidRDefault="00C623C0" w:rsidP="00AF188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 xml:space="preserve">Y = </w:t>
      </w:r>
      <w:proofErr w:type="spellStart"/>
      <w:r>
        <w:rPr>
          <w:rFonts w:ascii="Courier" w:hAnsi="Courier" w:cs="Courier"/>
          <w:color w:val="000000"/>
          <w:sz w:val="22"/>
          <w:szCs w:val="22"/>
        </w:rPr>
        <w:t>Top_cities</w:t>
      </w:r>
      <w:proofErr w:type="spellEnd"/>
      <w:r>
        <w:rPr>
          <w:rFonts w:ascii="Courier" w:hAnsi="Courier" w:cs="Courier"/>
          <w:color w:val="000000"/>
          <w:sz w:val="22"/>
          <w:szCs w:val="22"/>
        </w:rPr>
        <w:t>(destinations,7)</w:t>
      </w:r>
    </w:p>
    <w:p w14:paraId="3AA99E6D" w14:textId="7B2F4E3F" w:rsidR="00AF1889" w:rsidRPr="00AF1889" w:rsidRDefault="00C623C0" w:rsidP="00AF1889">
      <w:pPr>
        <w:tabs>
          <w:tab w:val="left" w:pos="20"/>
          <w:tab w:val="left" w:pos="240"/>
        </w:tabs>
        <w:autoSpaceDE w:val="0"/>
        <w:autoSpaceDN w:val="0"/>
        <w:adjustRightInd w:val="0"/>
        <w:spacing w:line="276" w:lineRule="auto"/>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Print(y)</w:t>
      </w:r>
    </w:p>
    <w:p w14:paraId="47779CE4" w14:textId="77777777"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44898610" w14:textId="77777777"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0242F041" w14:textId="77777777"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06CD5747" w14:textId="77777777"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434EEE78" w14:textId="77777777"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3C2A35A4" w14:textId="77777777"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EE376EC" w14:textId="461F5C71" w:rsidR="00CC7D65" w:rsidRDefault="00CC7D65" w:rsidP="00CC7D65">
      <w:pPr>
        <w:tabs>
          <w:tab w:val="left" w:pos="20"/>
          <w:tab w:val="left" w:pos="240"/>
        </w:tabs>
        <w:autoSpaceDE w:val="0"/>
        <w:autoSpaceDN w:val="0"/>
        <w:adjustRightInd w:val="0"/>
        <w:spacing w:line="276" w:lineRule="auto"/>
        <w:rPr>
          <w:rFonts w:ascii="Courier" w:hAnsi="Courier" w:cs="Courier"/>
          <w:b/>
          <w:bCs/>
          <w:color w:val="000000"/>
          <w:sz w:val="22"/>
          <w:szCs w:val="22"/>
        </w:rPr>
      </w:pPr>
      <w:r w:rsidRPr="002734F8">
        <w:rPr>
          <w:rFonts w:ascii="Courier" w:hAnsi="Courier" w:cs="Courier"/>
          <w:b/>
          <w:bCs/>
          <w:color w:val="000000"/>
          <w:sz w:val="22"/>
          <w:szCs w:val="22"/>
        </w:rPr>
        <w:t xml:space="preserve">Format function: </w:t>
      </w:r>
    </w:p>
    <w:p w14:paraId="145DA3A0" w14:textId="675AE473" w:rsidR="00042FA8" w:rsidRDefault="00042FA8" w:rsidP="00906ED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24FAF9E1" w14:textId="77777777" w:rsidR="00042FA8" w:rsidRPr="002734F8" w:rsidRDefault="00042FA8" w:rsidP="00906ED5">
      <w:pPr>
        <w:tabs>
          <w:tab w:val="left" w:pos="20"/>
          <w:tab w:val="left" w:pos="240"/>
        </w:tabs>
        <w:autoSpaceDE w:val="0"/>
        <w:autoSpaceDN w:val="0"/>
        <w:adjustRightInd w:val="0"/>
        <w:spacing w:line="276" w:lineRule="auto"/>
        <w:rPr>
          <w:rFonts w:ascii="Courier" w:hAnsi="Courier" w:cs="Courier"/>
          <w:b/>
          <w:bCs/>
          <w:color w:val="000000"/>
          <w:sz w:val="22"/>
          <w:szCs w:val="22"/>
        </w:rPr>
      </w:pPr>
    </w:p>
    <w:p w14:paraId="6FAA3D6D" w14:textId="71037BF3" w:rsidR="00906ED5" w:rsidRDefault="00906ED5" w:rsidP="00906ED5">
      <w:pPr>
        <w:tabs>
          <w:tab w:val="left" w:pos="20"/>
          <w:tab w:val="left" w:pos="240"/>
        </w:tabs>
        <w:autoSpaceDE w:val="0"/>
        <w:autoSpaceDN w:val="0"/>
        <w:adjustRightInd w:val="0"/>
        <w:spacing w:line="276" w:lineRule="auto"/>
        <w:rPr>
          <w:rFonts w:ascii="Courier" w:hAnsi="Courier" w:cs="Courier"/>
          <w:color w:val="000000"/>
          <w:sz w:val="22"/>
          <w:szCs w:val="22"/>
        </w:rPr>
      </w:pPr>
    </w:p>
    <w:p w14:paraId="2DB71523" w14:textId="7BF78C7B" w:rsidR="00906ED5" w:rsidRDefault="00906ED5" w:rsidP="00906ED5">
      <w:pPr>
        <w:tabs>
          <w:tab w:val="left" w:pos="20"/>
          <w:tab w:val="left" w:pos="240"/>
        </w:tabs>
        <w:autoSpaceDE w:val="0"/>
        <w:autoSpaceDN w:val="0"/>
        <w:adjustRightInd w:val="0"/>
        <w:spacing w:line="276" w:lineRule="auto"/>
        <w:rPr>
          <w:rFonts w:ascii="Courier" w:hAnsi="Courier" w:cs="Courier"/>
          <w:color w:val="000000"/>
          <w:sz w:val="22"/>
          <w:szCs w:val="22"/>
        </w:rPr>
      </w:pPr>
      <w:proofErr w:type="gramStart"/>
      <w:r>
        <w:rPr>
          <w:rFonts w:ascii="Courier" w:hAnsi="Courier" w:cs="Courier"/>
          <w:color w:val="000000"/>
          <w:sz w:val="22"/>
          <w:szCs w:val="22"/>
        </w:rPr>
        <w:t>Format(</w:t>
      </w:r>
      <w:proofErr w:type="gramEnd"/>
      <w:r>
        <w:rPr>
          <w:rFonts w:ascii="Courier" w:hAnsi="Courier" w:cs="Courier"/>
          <w:color w:val="000000"/>
          <w:sz w:val="22"/>
          <w:szCs w:val="22"/>
        </w:rPr>
        <w:t xml:space="preserve">99.87, ‘.1f’) </w:t>
      </w:r>
      <w:r w:rsidR="002734F8" w:rsidRPr="002734F8">
        <w:rPr>
          <w:rFonts w:ascii="Courier" w:hAnsi="Courier" w:cs="Courier"/>
          <w:color w:val="000000"/>
          <w:sz w:val="22"/>
          <w:szCs w:val="22"/>
        </w:rPr>
        <w:sym w:font="Wingdings" w:char="F0E0"/>
      </w:r>
      <w:r w:rsidR="002734F8">
        <w:rPr>
          <w:rFonts w:ascii="Courier" w:hAnsi="Courier" w:cs="Courier"/>
          <w:color w:val="000000"/>
          <w:sz w:val="22"/>
          <w:szCs w:val="22"/>
        </w:rPr>
        <w:t xml:space="preserve"> 99.9</w:t>
      </w:r>
    </w:p>
    <w:p w14:paraId="622A3CAB" w14:textId="19DA1B23" w:rsidR="00906ED5" w:rsidRDefault="00906ED5" w:rsidP="00906ED5">
      <w:pPr>
        <w:tabs>
          <w:tab w:val="left" w:pos="20"/>
          <w:tab w:val="left" w:pos="240"/>
        </w:tabs>
        <w:autoSpaceDE w:val="0"/>
        <w:autoSpaceDN w:val="0"/>
        <w:adjustRightInd w:val="0"/>
        <w:spacing w:line="276" w:lineRule="auto"/>
        <w:rPr>
          <w:rFonts w:ascii="Courier" w:hAnsi="Courier" w:cs="Courier"/>
          <w:color w:val="000000"/>
          <w:sz w:val="22"/>
          <w:szCs w:val="22"/>
        </w:rPr>
      </w:pPr>
    </w:p>
    <w:p w14:paraId="5F4FBD98" w14:textId="11294CAF" w:rsidR="002734F8" w:rsidRDefault="002734F8" w:rsidP="00906ED5">
      <w:pPr>
        <w:tabs>
          <w:tab w:val="left" w:pos="20"/>
          <w:tab w:val="left" w:pos="240"/>
        </w:tabs>
        <w:autoSpaceDE w:val="0"/>
        <w:autoSpaceDN w:val="0"/>
        <w:adjustRightInd w:val="0"/>
        <w:spacing w:line="276" w:lineRule="auto"/>
        <w:rPr>
          <w:rFonts w:ascii="Courier" w:hAnsi="Courier" w:cs="Courier"/>
          <w:color w:val="000000"/>
          <w:sz w:val="22"/>
          <w:szCs w:val="22"/>
        </w:rPr>
      </w:pPr>
    </w:p>
    <w:p w14:paraId="786F8E97" w14:textId="28B87D32" w:rsidR="002734F8" w:rsidRPr="00906ED5" w:rsidRDefault="002734F8" w:rsidP="00906ED5">
      <w:pPr>
        <w:tabs>
          <w:tab w:val="left" w:pos="20"/>
          <w:tab w:val="left" w:pos="240"/>
        </w:tabs>
        <w:autoSpaceDE w:val="0"/>
        <w:autoSpaceDN w:val="0"/>
        <w:adjustRightInd w:val="0"/>
        <w:spacing w:line="276" w:lineRule="auto"/>
        <w:rPr>
          <w:rFonts w:ascii="Courier" w:hAnsi="Courier" w:cs="Courier"/>
          <w:color w:val="000000"/>
          <w:sz w:val="22"/>
          <w:szCs w:val="22"/>
        </w:rPr>
      </w:pPr>
      <w:proofErr w:type="spellStart"/>
      <w:proofErr w:type="gramStart"/>
      <w:r>
        <w:rPr>
          <w:rFonts w:ascii="Courier" w:hAnsi="Courier" w:cs="Courier"/>
          <w:color w:val="000000"/>
          <w:sz w:val="22"/>
          <w:szCs w:val="22"/>
        </w:rPr>
        <w:t>Isinstane</w:t>
      </w:r>
      <w:proofErr w:type="spellEnd"/>
      <w:r>
        <w:rPr>
          <w:rFonts w:ascii="Courier" w:hAnsi="Courier" w:cs="Courier"/>
          <w:color w:val="000000"/>
          <w:sz w:val="22"/>
          <w:szCs w:val="22"/>
        </w:rPr>
        <w:t>(</w:t>
      </w:r>
      <w:proofErr w:type="gramEnd"/>
      <w:r>
        <w:rPr>
          <w:rFonts w:ascii="Courier" w:hAnsi="Courier" w:cs="Courier"/>
          <w:color w:val="000000"/>
          <w:sz w:val="22"/>
          <w:szCs w:val="22"/>
        </w:rPr>
        <w:t xml:space="preserve">): takes a variable and </w:t>
      </w:r>
    </w:p>
    <w:sectPr w:rsidR="002734F8" w:rsidRPr="00906ED5" w:rsidSect="002246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ED53E3"/>
    <w:multiLevelType w:val="hybridMultilevel"/>
    <w:tmpl w:val="8CFC1CD8"/>
    <w:lvl w:ilvl="0" w:tplc="7EEE11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C3FA5"/>
    <w:multiLevelType w:val="hybridMultilevel"/>
    <w:tmpl w:val="D4F2DF6E"/>
    <w:lvl w:ilvl="0" w:tplc="0409000F">
      <w:start w:val="1"/>
      <w:numFmt w:val="decimal"/>
      <w:lvlText w:val="%1."/>
      <w:lvlJc w:val="left"/>
      <w:pPr>
        <w:ind w:left="720" w:hanging="360"/>
      </w:pPr>
    </w:lvl>
    <w:lvl w:ilvl="1" w:tplc="AC9A24EE">
      <w:numFmt w:val="bullet"/>
      <w:lvlText w:val=""/>
      <w:lvlJc w:val="left"/>
      <w:pPr>
        <w:ind w:left="1440" w:hanging="360"/>
      </w:pPr>
      <w:rPr>
        <w:rFonts w:ascii="Wingdings" w:eastAsiaTheme="minorHAnsi" w:hAnsi="Wingdings" w:cs="Courier" w:hint="default"/>
      </w:rPr>
    </w:lvl>
    <w:lvl w:ilvl="2" w:tplc="27402708">
      <w:numFmt w:val="bullet"/>
      <w:lvlText w:val=""/>
      <w:lvlJc w:val="left"/>
      <w:pPr>
        <w:ind w:left="2340" w:hanging="360"/>
      </w:pPr>
      <w:rPr>
        <w:rFonts w:ascii="Symbol" w:eastAsiaTheme="minorHAnsi" w:hAnsi="Symbol" w:cs="Courier"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F3C11"/>
    <w:multiLevelType w:val="hybridMultilevel"/>
    <w:tmpl w:val="125C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D26E4"/>
    <w:multiLevelType w:val="hybridMultilevel"/>
    <w:tmpl w:val="4A7CC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00ABF"/>
    <w:multiLevelType w:val="multilevel"/>
    <w:tmpl w:val="EEBC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12A79"/>
    <w:multiLevelType w:val="hybridMultilevel"/>
    <w:tmpl w:val="BCA8FC58"/>
    <w:lvl w:ilvl="0" w:tplc="D05019DE">
      <w:numFmt w:val="bullet"/>
      <w:lvlText w:val=""/>
      <w:lvlJc w:val="left"/>
      <w:pPr>
        <w:ind w:left="720" w:hanging="360"/>
      </w:pPr>
      <w:rPr>
        <w:rFonts w:ascii="Symbol" w:eastAsiaTheme="minorHAnsi"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85E72"/>
    <w:multiLevelType w:val="hybridMultilevel"/>
    <w:tmpl w:val="1092FF14"/>
    <w:lvl w:ilvl="0" w:tplc="377E4EB6">
      <w:numFmt w:val="bullet"/>
      <w:lvlText w:val=""/>
      <w:lvlJc w:val="left"/>
      <w:pPr>
        <w:ind w:left="720" w:hanging="360"/>
      </w:pPr>
      <w:rPr>
        <w:rFonts w:ascii="Symbol" w:eastAsiaTheme="minorHAnsi"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B2FC6"/>
    <w:multiLevelType w:val="multilevel"/>
    <w:tmpl w:val="FCDC2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994B82"/>
    <w:multiLevelType w:val="hybridMultilevel"/>
    <w:tmpl w:val="EF7276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4F371F2"/>
    <w:multiLevelType w:val="hybridMultilevel"/>
    <w:tmpl w:val="1E5E4614"/>
    <w:lvl w:ilvl="0" w:tplc="26A8423A">
      <w:numFmt w:val="bullet"/>
      <w:lvlText w:val=""/>
      <w:lvlJc w:val="left"/>
      <w:pPr>
        <w:ind w:left="720" w:hanging="360"/>
      </w:pPr>
      <w:rPr>
        <w:rFonts w:ascii="Symbol" w:eastAsiaTheme="minorHAnsi"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F2EF0"/>
    <w:multiLevelType w:val="hybridMultilevel"/>
    <w:tmpl w:val="962A56F0"/>
    <w:lvl w:ilvl="0" w:tplc="B9487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D2FE3"/>
    <w:multiLevelType w:val="hybridMultilevel"/>
    <w:tmpl w:val="A36A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225E1"/>
    <w:multiLevelType w:val="hybridMultilevel"/>
    <w:tmpl w:val="3B022CD8"/>
    <w:lvl w:ilvl="0" w:tplc="91EEECBA">
      <w:numFmt w:val="bullet"/>
      <w:lvlText w:val="-"/>
      <w:lvlJc w:val="left"/>
      <w:pPr>
        <w:ind w:left="720" w:hanging="360"/>
      </w:pPr>
      <w:rPr>
        <w:rFonts w:ascii="Courier" w:eastAsiaTheme="minorHAnsi" w:hAnsi="Courier"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A3955"/>
    <w:multiLevelType w:val="hybridMultilevel"/>
    <w:tmpl w:val="48681402"/>
    <w:lvl w:ilvl="0" w:tplc="EB9451F2">
      <w:start w:val="5"/>
      <w:numFmt w:val="bullet"/>
      <w:lvlText w:val=""/>
      <w:lvlJc w:val="left"/>
      <w:pPr>
        <w:ind w:left="720" w:hanging="360"/>
      </w:pPr>
      <w:rPr>
        <w:rFonts w:ascii="Symbol" w:eastAsiaTheme="minorHAnsi"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74C80"/>
    <w:multiLevelType w:val="hybridMultilevel"/>
    <w:tmpl w:val="B61E331C"/>
    <w:lvl w:ilvl="0" w:tplc="D564F8D6">
      <w:numFmt w:val="bullet"/>
      <w:lvlText w:val="-"/>
      <w:lvlJc w:val="left"/>
      <w:pPr>
        <w:ind w:left="900" w:hanging="360"/>
      </w:pPr>
      <w:rPr>
        <w:rFonts w:ascii="Courier" w:eastAsiaTheme="minorHAnsi" w:hAnsi="Courier" w:cs="Courie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A400A"/>
    <w:multiLevelType w:val="hybridMultilevel"/>
    <w:tmpl w:val="134C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C51E7E"/>
    <w:multiLevelType w:val="hybridMultilevel"/>
    <w:tmpl w:val="40D806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30CF7"/>
    <w:multiLevelType w:val="hybridMultilevel"/>
    <w:tmpl w:val="B6BCF872"/>
    <w:lvl w:ilvl="0" w:tplc="CAC443F0">
      <w:numFmt w:val="bullet"/>
      <w:lvlText w:val="-"/>
      <w:lvlJc w:val="left"/>
      <w:pPr>
        <w:ind w:left="720" w:hanging="360"/>
      </w:pPr>
      <w:rPr>
        <w:rFonts w:ascii="Courier" w:eastAsiaTheme="minorHAnsi" w:hAnsi="Courier"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1052C"/>
    <w:multiLevelType w:val="hybridMultilevel"/>
    <w:tmpl w:val="3C9CB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B195D"/>
    <w:multiLevelType w:val="hybridMultilevel"/>
    <w:tmpl w:val="53622D94"/>
    <w:lvl w:ilvl="0" w:tplc="B9487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8"/>
  </w:num>
  <w:num w:numId="5">
    <w:abstractNumId w:val="4"/>
  </w:num>
  <w:num w:numId="6">
    <w:abstractNumId w:val="14"/>
  </w:num>
  <w:num w:numId="7">
    <w:abstractNumId w:val="21"/>
  </w:num>
  <w:num w:numId="8">
    <w:abstractNumId w:val="6"/>
  </w:num>
  <w:num w:numId="9">
    <w:abstractNumId w:val="19"/>
  </w:num>
  <w:num w:numId="10">
    <w:abstractNumId w:val="13"/>
  </w:num>
  <w:num w:numId="11">
    <w:abstractNumId w:val="22"/>
  </w:num>
  <w:num w:numId="12">
    <w:abstractNumId w:val="11"/>
  </w:num>
  <w:num w:numId="13">
    <w:abstractNumId w:val="20"/>
  </w:num>
  <w:num w:numId="14">
    <w:abstractNumId w:val="15"/>
  </w:num>
  <w:num w:numId="15">
    <w:abstractNumId w:val="17"/>
  </w:num>
  <w:num w:numId="16">
    <w:abstractNumId w:val="10"/>
  </w:num>
  <w:num w:numId="17">
    <w:abstractNumId w:val="16"/>
  </w:num>
  <w:num w:numId="18">
    <w:abstractNumId w:val="3"/>
  </w:num>
  <w:num w:numId="19">
    <w:abstractNumId w:val="8"/>
  </w:num>
  <w:num w:numId="20">
    <w:abstractNumId w:val="9"/>
  </w:num>
  <w:num w:numId="21">
    <w:abstractNumId w:val="12"/>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2C6"/>
    <w:rsid w:val="0001338C"/>
    <w:rsid w:val="0003251E"/>
    <w:rsid w:val="0003780C"/>
    <w:rsid w:val="00042FA8"/>
    <w:rsid w:val="00052B72"/>
    <w:rsid w:val="00094234"/>
    <w:rsid w:val="000C6B8B"/>
    <w:rsid w:val="000D0A62"/>
    <w:rsid w:val="001057E2"/>
    <w:rsid w:val="001140DB"/>
    <w:rsid w:val="0012548D"/>
    <w:rsid w:val="001306B1"/>
    <w:rsid w:val="001310EC"/>
    <w:rsid w:val="00142DD8"/>
    <w:rsid w:val="0017760A"/>
    <w:rsid w:val="00177BC8"/>
    <w:rsid w:val="001A4448"/>
    <w:rsid w:val="001A4735"/>
    <w:rsid w:val="001A5E06"/>
    <w:rsid w:val="001B3EE5"/>
    <w:rsid w:val="001F63D6"/>
    <w:rsid w:val="002267B3"/>
    <w:rsid w:val="00237B89"/>
    <w:rsid w:val="0024634D"/>
    <w:rsid w:val="002618D3"/>
    <w:rsid w:val="002734F8"/>
    <w:rsid w:val="00296B15"/>
    <w:rsid w:val="002B3D9D"/>
    <w:rsid w:val="002B4941"/>
    <w:rsid w:val="002B4A71"/>
    <w:rsid w:val="00307080"/>
    <w:rsid w:val="003358F9"/>
    <w:rsid w:val="00364DFE"/>
    <w:rsid w:val="00375A55"/>
    <w:rsid w:val="003C03A4"/>
    <w:rsid w:val="003C2BF4"/>
    <w:rsid w:val="003E57BE"/>
    <w:rsid w:val="00413EA5"/>
    <w:rsid w:val="00417102"/>
    <w:rsid w:val="00417165"/>
    <w:rsid w:val="00422CBB"/>
    <w:rsid w:val="00430A0E"/>
    <w:rsid w:val="00432F3E"/>
    <w:rsid w:val="00433A12"/>
    <w:rsid w:val="00455E8E"/>
    <w:rsid w:val="0047343D"/>
    <w:rsid w:val="0047491C"/>
    <w:rsid w:val="00514256"/>
    <w:rsid w:val="005147F6"/>
    <w:rsid w:val="005351D1"/>
    <w:rsid w:val="00541C9B"/>
    <w:rsid w:val="005613B5"/>
    <w:rsid w:val="005C5CA3"/>
    <w:rsid w:val="005E2CCF"/>
    <w:rsid w:val="005E32C6"/>
    <w:rsid w:val="005E420C"/>
    <w:rsid w:val="00603356"/>
    <w:rsid w:val="0062376E"/>
    <w:rsid w:val="00644AB8"/>
    <w:rsid w:val="00653ED0"/>
    <w:rsid w:val="0066253A"/>
    <w:rsid w:val="00671B97"/>
    <w:rsid w:val="00695A04"/>
    <w:rsid w:val="006B0F44"/>
    <w:rsid w:val="006B6B6C"/>
    <w:rsid w:val="007325B4"/>
    <w:rsid w:val="00733351"/>
    <w:rsid w:val="00740BE3"/>
    <w:rsid w:val="00784A16"/>
    <w:rsid w:val="007C115A"/>
    <w:rsid w:val="007C23B9"/>
    <w:rsid w:val="00800130"/>
    <w:rsid w:val="00824CAC"/>
    <w:rsid w:val="00843C61"/>
    <w:rsid w:val="00851569"/>
    <w:rsid w:val="008521CE"/>
    <w:rsid w:val="00853D28"/>
    <w:rsid w:val="00855D04"/>
    <w:rsid w:val="008639CA"/>
    <w:rsid w:val="00866974"/>
    <w:rsid w:val="00872C8D"/>
    <w:rsid w:val="008835A5"/>
    <w:rsid w:val="008A1222"/>
    <w:rsid w:val="008B6852"/>
    <w:rsid w:val="008E7AED"/>
    <w:rsid w:val="008F0A53"/>
    <w:rsid w:val="008F1484"/>
    <w:rsid w:val="00906ED5"/>
    <w:rsid w:val="00921D95"/>
    <w:rsid w:val="00936529"/>
    <w:rsid w:val="00952162"/>
    <w:rsid w:val="00960649"/>
    <w:rsid w:val="0096718C"/>
    <w:rsid w:val="0099686E"/>
    <w:rsid w:val="009B378D"/>
    <w:rsid w:val="009C564B"/>
    <w:rsid w:val="009C6586"/>
    <w:rsid w:val="00A05534"/>
    <w:rsid w:val="00A613FE"/>
    <w:rsid w:val="00A84914"/>
    <w:rsid w:val="00A85D11"/>
    <w:rsid w:val="00AB1280"/>
    <w:rsid w:val="00AB34A6"/>
    <w:rsid w:val="00AB422E"/>
    <w:rsid w:val="00AD5F65"/>
    <w:rsid w:val="00AF101F"/>
    <w:rsid w:val="00AF1889"/>
    <w:rsid w:val="00B153B7"/>
    <w:rsid w:val="00B27B2D"/>
    <w:rsid w:val="00B37B8D"/>
    <w:rsid w:val="00B86F2A"/>
    <w:rsid w:val="00BC18BA"/>
    <w:rsid w:val="00BD1011"/>
    <w:rsid w:val="00BE60BA"/>
    <w:rsid w:val="00C03469"/>
    <w:rsid w:val="00C27CA1"/>
    <w:rsid w:val="00C44BA9"/>
    <w:rsid w:val="00C47204"/>
    <w:rsid w:val="00C623C0"/>
    <w:rsid w:val="00C85448"/>
    <w:rsid w:val="00CA0912"/>
    <w:rsid w:val="00CB476A"/>
    <w:rsid w:val="00CB49E1"/>
    <w:rsid w:val="00CC7D65"/>
    <w:rsid w:val="00CE6C73"/>
    <w:rsid w:val="00D04445"/>
    <w:rsid w:val="00D96681"/>
    <w:rsid w:val="00DA7663"/>
    <w:rsid w:val="00DC647A"/>
    <w:rsid w:val="00DD5BFA"/>
    <w:rsid w:val="00DD67E0"/>
    <w:rsid w:val="00DE4221"/>
    <w:rsid w:val="00E14CB9"/>
    <w:rsid w:val="00E21BA5"/>
    <w:rsid w:val="00E33825"/>
    <w:rsid w:val="00E344AB"/>
    <w:rsid w:val="00EB37C2"/>
    <w:rsid w:val="00EB4A93"/>
    <w:rsid w:val="00EC6821"/>
    <w:rsid w:val="00ED4B30"/>
    <w:rsid w:val="00F00BCF"/>
    <w:rsid w:val="00F017FE"/>
    <w:rsid w:val="00FB5F02"/>
    <w:rsid w:val="00FC36D1"/>
    <w:rsid w:val="00FD7948"/>
    <w:rsid w:val="00FE3BDB"/>
    <w:rsid w:val="00FE7484"/>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2984"/>
  <w15:chartTrackingRefBased/>
  <w15:docId w15:val="{9F25A352-4D78-954A-95F7-57505B5D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02"/>
    <w:pPr>
      <w:ind w:left="720"/>
      <w:contextualSpacing/>
    </w:pPr>
  </w:style>
  <w:style w:type="character" w:styleId="Strong">
    <w:name w:val="Strong"/>
    <w:basedOn w:val="DefaultParagraphFont"/>
    <w:uiPriority w:val="22"/>
    <w:qFormat/>
    <w:rsid w:val="00603356"/>
    <w:rPr>
      <w:b/>
      <w:bCs/>
    </w:rPr>
  </w:style>
  <w:style w:type="paragraph" w:styleId="NormalWeb">
    <w:name w:val="Normal (Web)"/>
    <w:basedOn w:val="Normal"/>
    <w:uiPriority w:val="99"/>
    <w:semiHidden/>
    <w:unhideWhenUsed/>
    <w:rsid w:val="00603356"/>
    <w:pPr>
      <w:spacing w:before="100" w:beforeAutospacing="1" w:after="100" w:afterAutospacing="1"/>
    </w:pPr>
  </w:style>
  <w:style w:type="paragraph" w:customStyle="1" w:styleId="e16ft-testotabella">
    <w:name w:val="e16ft-testotabella"/>
    <w:basedOn w:val="Normal"/>
    <w:rsid w:val="005351D1"/>
    <w:pPr>
      <w:spacing w:before="100" w:beforeAutospacing="1" w:after="100" w:afterAutospacing="1"/>
    </w:pPr>
  </w:style>
  <w:style w:type="character" w:customStyle="1" w:styleId="tlid-translation">
    <w:name w:val="tlid-translation"/>
    <w:basedOn w:val="DefaultParagraphFont"/>
    <w:rsid w:val="005351D1"/>
  </w:style>
  <w:style w:type="paragraph" w:customStyle="1" w:styleId="e15ft-titolotabellagrafico">
    <w:name w:val="e15ft-titolotabellagrafico"/>
    <w:basedOn w:val="Normal"/>
    <w:rsid w:val="00921D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163">
      <w:bodyDiv w:val="1"/>
      <w:marLeft w:val="0"/>
      <w:marRight w:val="0"/>
      <w:marTop w:val="0"/>
      <w:marBottom w:val="0"/>
      <w:divBdr>
        <w:top w:val="none" w:sz="0" w:space="0" w:color="auto"/>
        <w:left w:val="none" w:sz="0" w:space="0" w:color="auto"/>
        <w:bottom w:val="none" w:sz="0" w:space="0" w:color="auto"/>
        <w:right w:val="none" w:sz="0" w:space="0" w:color="auto"/>
      </w:divBdr>
    </w:div>
    <w:div w:id="23748045">
      <w:bodyDiv w:val="1"/>
      <w:marLeft w:val="0"/>
      <w:marRight w:val="0"/>
      <w:marTop w:val="0"/>
      <w:marBottom w:val="0"/>
      <w:divBdr>
        <w:top w:val="none" w:sz="0" w:space="0" w:color="auto"/>
        <w:left w:val="none" w:sz="0" w:space="0" w:color="auto"/>
        <w:bottom w:val="none" w:sz="0" w:space="0" w:color="auto"/>
        <w:right w:val="none" w:sz="0" w:space="0" w:color="auto"/>
      </w:divBdr>
      <w:divsChild>
        <w:div w:id="793063607">
          <w:marLeft w:val="0"/>
          <w:marRight w:val="0"/>
          <w:marTop w:val="0"/>
          <w:marBottom w:val="0"/>
          <w:divBdr>
            <w:top w:val="none" w:sz="0" w:space="0" w:color="auto"/>
            <w:left w:val="none" w:sz="0" w:space="0" w:color="auto"/>
            <w:bottom w:val="none" w:sz="0" w:space="0" w:color="auto"/>
            <w:right w:val="none" w:sz="0" w:space="0" w:color="auto"/>
          </w:divBdr>
          <w:divsChild>
            <w:div w:id="367798756">
              <w:marLeft w:val="0"/>
              <w:marRight w:val="0"/>
              <w:marTop w:val="0"/>
              <w:marBottom w:val="0"/>
              <w:divBdr>
                <w:top w:val="none" w:sz="0" w:space="0" w:color="auto"/>
                <w:left w:val="none" w:sz="0" w:space="0" w:color="auto"/>
                <w:bottom w:val="none" w:sz="0" w:space="0" w:color="auto"/>
                <w:right w:val="none" w:sz="0" w:space="0" w:color="auto"/>
              </w:divBdr>
              <w:divsChild>
                <w:div w:id="4737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729">
      <w:bodyDiv w:val="1"/>
      <w:marLeft w:val="0"/>
      <w:marRight w:val="0"/>
      <w:marTop w:val="0"/>
      <w:marBottom w:val="0"/>
      <w:divBdr>
        <w:top w:val="none" w:sz="0" w:space="0" w:color="auto"/>
        <w:left w:val="none" w:sz="0" w:space="0" w:color="auto"/>
        <w:bottom w:val="none" w:sz="0" w:space="0" w:color="auto"/>
        <w:right w:val="none" w:sz="0" w:space="0" w:color="auto"/>
      </w:divBdr>
      <w:divsChild>
        <w:div w:id="708604619">
          <w:marLeft w:val="0"/>
          <w:marRight w:val="0"/>
          <w:marTop w:val="0"/>
          <w:marBottom w:val="0"/>
          <w:divBdr>
            <w:top w:val="none" w:sz="0" w:space="0" w:color="auto"/>
            <w:left w:val="none" w:sz="0" w:space="0" w:color="auto"/>
            <w:bottom w:val="none" w:sz="0" w:space="0" w:color="auto"/>
            <w:right w:val="none" w:sz="0" w:space="0" w:color="auto"/>
          </w:divBdr>
          <w:divsChild>
            <w:div w:id="1712653570">
              <w:marLeft w:val="0"/>
              <w:marRight w:val="0"/>
              <w:marTop w:val="0"/>
              <w:marBottom w:val="0"/>
              <w:divBdr>
                <w:top w:val="none" w:sz="0" w:space="0" w:color="auto"/>
                <w:left w:val="none" w:sz="0" w:space="0" w:color="auto"/>
                <w:bottom w:val="none" w:sz="0" w:space="0" w:color="auto"/>
                <w:right w:val="none" w:sz="0" w:space="0" w:color="auto"/>
              </w:divBdr>
              <w:divsChild>
                <w:div w:id="1794865186">
                  <w:marLeft w:val="0"/>
                  <w:marRight w:val="0"/>
                  <w:marTop w:val="0"/>
                  <w:marBottom w:val="0"/>
                  <w:divBdr>
                    <w:top w:val="none" w:sz="0" w:space="0" w:color="auto"/>
                    <w:left w:val="none" w:sz="0" w:space="0" w:color="auto"/>
                    <w:bottom w:val="none" w:sz="0" w:space="0" w:color="auto"/>
                    <w:right w:val="none" w:sz="0" w:space="0" w:color="auto"/>
                  </w:divBdr>
                  <w:divsChild>
                    <w:div w:id="8582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980">
      <w:bodyDiv w:val="1"/>
      <w:marLeft w:val="0"/>
      <w:marRight w:val="0"/>
      <w:marTop w:val="0"/>
      <w:marBottom w:val="0"/>
      <w:divBdr>
        <w:top w:val="none" w:sz="0" w:space="0" w:color="auto"/>
        <w:left w:val="none" w:sz="0" w:space="0" w:color="auto"/>
        <w:bottom w:val="none" w:sz="0" w:space="0" w:color="auto"/>
        <w:right w:val="none" w:sz="0" w:space="0" w:color="auto"/>
      </w:divBdr>
    </w:div>
    <w:div w:id="253831815">
      <w:bodyDiv w:val="1"/>
      <w:marLeft w:val="0"/>
      <w:marRight w:val="0"/>
      <w:marTop w:val="0"/>
      <w:marBottom w:val="0"/>
      <w:divBdr>
        <w:top w:val="none" w:sz="0" w:space="0" w:color="auto"/>
        <w:left w:val="none" w:sz="0" w:space="0" w:color="auto"/>
        <w:bottom w:val="none" w:sz="0" w:space="0" w:color="auto"/>
        <w:right w:val="none" w:sz="0" w:space="0" w:color="auto"/>
      </w:divBdr>
    </w:div>
    <w:div w:id="260651198">
      <w:bodyDiv w:val="1"/>
      <w:marLeft w:val="0"/>
      <w:marRight w:val="0"/>
      <w:marTop w:val="0"/>
      <w:marBottom w:val="0"/>
      <w:divBdr>
        <w:top w:val="none" w:sz="0" w:space="0" w:color="auto"/>
        <w:left w:val="none" w:sz="0" w:space="0" w:color="auto"/>
        <w:bottom w:val="none" w:sz="0" w:space="0" w:color="auto"/>
        <w:right w:val="none" w:sz="0" w:space="0" w:color="auto"/>
      </w:divBdr>
    </w:div>
    <w:div w:id="288518411">
      <w:bodyDiv w:val="1"/>
      <w:marLeft w:val="0"/>
      <w:marRight w:val="0"/>
      <w:marTop w:val="0"/>
      <w:marBottom w:val="0"/>
      <w:divBdr>
        <w:top w:val="none" w:sz="0" w:space="0" w:color="auto"/>
        <w:left w:val="none" w:sz="0" w:space="0" w:color="auto"/>
        <w:bottom w:val="none" w:sz="0" w:space="0" w:color="auto"/>
        <w:right w:val="none" w:sz="0" w:space="0" w:color="auto"/>
      </w:divBdr>
    </w:div>
    <w:div w:id="294725908">
      <w:bodyDiv w:val="1"/>
      <w:marLeft w:val="0"/>
      <w:marRight w:val="0"/>
      <w:marTop w:val="0"/>
      <w:marBottom w:val="0"/>
      <w:divBdr>
        <w:top w:val="none" w:sz="0" w:space="0" w:color="auto"/>
        <w:left w:val="none" w:sz="0" w:space="0" w:color="auto"/>
        <w:bottom w:val="none" w:sz="0" w:space="0" w:color="auto"/>
        <w:right w:val="none" w:sz="0" w:space="0" w:color="auto"/>
      </w:divBdr>
      <w:divsChild>
        <w:div w:id="1609459579">
          <w:marLeft w:val="0"/>
          <w:marRight w:val="0"/>
          <w:marTop w:val="0"/>
          <w:marBottom w:val="0"/>
          <w:divBdr>
            <w:top w:val="none" w:sz="0" w:space="0" w:color="auto"/>
            <w:left w:val="none" w:sz="0" w:space="0" w:color="auto"/>
            <w:bottom w:val="none" w:sz="0" w:space="0" w:color="auto"/>
            <w:right w:val="none" w:sz="0" w:space="0" w:color="auto"/>
          </w:divBdr>
          <w:divsChild>
            <w:div w:id="984091828">
              <w:marLeft w:val="0"/>
              <w:marRight w:val="0"/>
              <w:marTop w:val="0"/>
              <w:marBottom w:val="0"/>
              <w:divBdr>
                <w:top w:val="none" w:sz="0" w:space="0" w:color="auto"/>
                <w:left w:val="none" w:sz="0" w:space="0" w:color="auto"/>
                <w:bottom w:val="none" w:sz="0" w:space="0" w:color="auto"/>
                <w:right w:val="none" w:sz="0" w:space="0" w:color="auto"/>
              </w:divBdr>
              <w:divsChild>
                <w:div w:id="491606020">
                  <w:marLeft w:val="0"/>
                  <w:marRight w:val="0"/>
                  <w:marTop w:val="0"/>
                  <w:marBottom w:val="0"/>
                  <w:divBdr>
                    <w:top w:val="none" w:sz="0" w:space="0" w:color="auto"/>
                    <w:left w:val="none" w:sz="0" w:space="0" w:color="auto"/>
                    <w:bottom w:val="none" w:sz="0" w:space="0" w:color="auto"/>
                    <w:right w:val="none" w:sz="0" w:space="0" w:color="auto"/>
                  </w:divBdr>
                  <w:divsChild>
                    <w:div w:id="11246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48152">
      <w:bodyDiv w:val="1"/>
      <w:marLeft w:val="0"/>
      <w:marRight w:val="0"/>
      <w:marTop w:val="0"/>
      <w:marBottom w:val="0"/>
      <w:divBdr>
        <w:top w:val="none" w:sz="0" w:space="0" w:color="auto"/>
        <w:left w:val="none" w:sz="0" w:space="0" w:color="auto"/>
        <w:bottom w:val="none" w:sz="0" w:space="0" w:color="auto"/>
        <w:right w:val="none" w:sz="0" w:space="0" w:color="auto"/>
      </w:divBdr>
      <w:divsChild>
        <w:div w:id="1663964756">
          <w:marLeft w:val="0"/>
          <w:marRight w:val="0"/>
          <w:marTop w:val="0"/>
          <w:marBottom w:val="0"/>
          <w:divBdr>
            <w:top w:val="none" w:sz="0" w:space="0" w:color="auto"/>
            <w:left w:val="none" w:sz="0" w:space="0" w:color="auto"/>
            <w:bottom w:val="none" w:sz="0" w:space="0" w:color="auto"/>
            <w:right w:val="none" w:sz="0" w:space="0" w:color="auto"/>
          </w:divBdr>
          <w:divsChild>
            <w:div w:id="1022711156">
              <w:marLeft w:val="0"/>
              <w:marRight w:val="0"/>
              <w:marTop w:val="0"/>
              <w:marBottom w:val="0"/>
              <w:divBdr>
                <w:top w:val="none" w:sz="0" w:space="0" w:color="auto"/>
                <w:left w:val="none" w:sz="0" w:space="0" w:color="auto"/>
                <w:bottom w:val="none" w:sz="0" w:space="0" w:color="auto"/>
                <w:right w:val="none" w:sz="0" w:space="0" w:color="auto"/>
              </w:divBdr>
              <w:divsChild>
                <w:div w:id="216741967">
                  <w:marLeft w:val="0"/>
                  <w:marRight w:val="0"/>
                  <w:marTop w:val="0"/>
                  <w:marBottom w:val="0"/>
                  <w:divBdr>
                    <w:top w:val="none" w:sz="0" w:space="0" w:color="auto"/>
                    <w:left w:val="none" w:sz="0" w:space="0" w:color="auto"/>
                    <w:bottom w:val="none" w:sz="0" w:space="0" w:color="auto"/>
                    <w:right w:val="none" w:sz="0" w:space="0" w:color="auto"/>
                  </w:divBdr>
                  <w:divsChild>
                    <w:div w:id="7372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3039">
      <w:bodyDiv w:val="1"/>
      <w:marLeft w:val="0"/>
      <w:marRight w:val="0"/>
      <w:marTop w:val="0"/>
      <w:marBottom w:val="0"/>
      <w:divBdr>
        <w:top w:val="none" w:sz="0" w:space="0" w:color="auto"/>
        <w:left w:val="none" w:sz="0" w:space="0" w:color="auto"/>
        <w:bottom w:val="none" w:sz="0" w:space="0" w:color="auto"/>
        <w:right w:val="none" w:sz="0" w:space="0" w:color="auto"/>
      </w:divBdr>
    </w:div>
    <w:div w:id="325204170">
      <w:bodyDiv w:val="1"/>
      <w:marLeft w:val="0"/>
      <w:marRight w:val="0"/>
      <w:marTop w:val="0"/>
      <w:marBottom w:val="0"/>
      <w:divBdr>
        <w:top w:val="none" w:sz="0" w:space="0" w:color="auto"/>
        <w:left w:val="none" w:sz="0" w:space="0" w:color="auto"/>
        <w:bottom w:val="none" w:sz="0" w:space="0" w:color="auto"/>
        <w:right w:val="none" w:sz="0" w:space="0" w:color="auto"/>
      </w:divBdr>
    </w:div>
    <w:div w:id="352341471">
      <w:bodyDiv w:val="1"/>
      <w:marLeft w:val="0"/>
      <w:marRight w:val="0"/>
      <w:marTop w:val="0"/>
      <w:marBottom w:val="0"/>
      <w:divBdr>
        <w:top w:val="none" w:sz="0" w:space="0" w:color="auto"/>
        <w:left w:val="none" w:sz="0" w:space="0" w:color="auto"/>
        <w:bottom w:val="none" w:sz="0" w:space="0" w:color="auto"/>
        <w:right w:val="none" w:sz="0" w:space="0" w:color="auto"/>
      </w:divBdr>
      <w:divsChild>
        <w:div w:id="291600009">
          <w:marLeft w:val="0"/>
          <w:marRight w:val="0"/>
          <w:marTop w:val="0"/>
          <w:marBottom w:val="0"/>
          <w:divBdr>
            <w:top w:val="none" w:sz="0" w:space="0" w:color="auto"/>
            <w:left w:val="none" w:sz="0" w:space="0" w:color="auto"/>
            <w:bottom w:val="none" w:sz="0" w:space="0" w:color="auto"/>
            <w:right w:val="none" w:sz="0" w:space="0" w:color="auto"/>
          </w:divBdr>
          <w:divsChild>
            <w:div w:id="1839736214">
              <w:marLeft w:val="0"/>
              <w:marRight w:val="0"/>
              <w:marTop w:val="0"/>
              <w:marBottom w:val="0"/>
              <w:divBdr>
                <w:top w:val="none" w:sz="0" w:space="0" w:color="auto"/>
                <w:left w:val="none" w:sz="0" w:space="0" w:color="auto"/>
                <w:bottom w:val="none" w:sz="0" w:space="0" w:color="auto"/>
                <w:right w:val="none" w:sz="0" w:space="0" w:color="auto"/>
              </w:divBdr>
              <w:divsChild>
                <w:div w:id="897083385">
                  <w:marLeft w:val="0"/>
                  <w:marRight w:val="0"/>
                  <w:marTop w:val="0"/>
                  <w:marBottom w:val="0"/>
                  <w:divBdr>
                    <w:top w:val="none" w:sz="0" w:space="0" w:color="auto"/>
                    <w:left w:val="none" w:sz="0" w:space="0" w:color="auto"/>
                    <w:bottom w:val="none" w:sz="0" w:space="0" w:color="auto"/>
                    <w:right w:val="none" w:sz="0" w:space="0" w:color="auto"/>
                  </w:divBdr>
                  <w:divsChild>
                    <w:div w:id="6024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48541">
      <w:bodyDiv w:val="1"/>
      <w:marLeft w:val="0"/>
      <w:marRight w:val="0"/>
      <w:marTop w:val="0"/>
      <w:marBottom w:val="0"/>
      <w:divBdr>
        <w:top w:val="none" w:sz="0" w:space="0" w:color="auto"/>
        <w:left w:val="none" w:sz="0" w:space="0" w:color="auto"/>
        <w:bottom w:val="none" w:sz="0" w:space="0" w:color="auto"/>
        <w:right w:val="none" w:sz="0" w:space="0" w:color="auto"/>
      </w:divBdr>
    </w:div>
    <w:div w:id="363942913">
      <w:bodyDiv w:val="1"/>
      <w:marLeft w:val="0"/>
      <w:marRight w:val="0"/>
      <w:marTop w:val="0"/>
      <w:marBottom w:val="0"/>
      <w:divBdr>
        <w:top w:val="none" w:sz="0" w:space="0" w:color="auto"/>
        <w:left w:val="none" w:sz="0" w:space="0" w:color="auto"/>
        <w:bottom w:val="none" w:sz="0" w:space="0" w:color="auto"/>
        <w:right w:val="none" w:sz="0" w:space="0" w:color="auto"/>
      </w:divBdr>
    </w:div>
    <w:div w:id="427191906">
      <w:bodyDiv w:val="1"/>
      <w:marLeft w:val="0"/>
      <w:marRight w:val="0"/>
      <w:marTop w:val="0"/>
      <w:marBottom w:val="0"/>
      <w:divBdr>
        <w:top w:val="none" w:sz="0" w:space="0" w:color="auto"/>
        <w:left w:val="none" w:sz="0" w:space="0" w:color="auto"/>
        <w:bottom w:val="none" w:sz="0" w:space="0" w:color="auto"/>
        <w:right w:val="none" w:sz="0" w:space="0" w:color="auto"/>
      </w:divBdr>
    </w:div>
    <w:div w:id="480200517">
      <w:bodyDiv w:val="1"/>
      <w:marLeft w:val="0"/>
      <w:marRight w:val="0"/>
      <w:marTop w:val="0"/>
      <w:marBottom w:val="0"/>
      <w:divBdr>
        <w:top w:val="none" w:sz="0" w:space="0" w:color="auto"/>
        <w:left w:val="none" w:sz="0" w:space="0" w:color="auto"/>
        <w:bottom w:val="none" w:sz="0" w:space="0" w:color="auto"/>
        <w:right w:val="none" w:sz="0" w:space="0" w:color="auto"/>
      </w:divBdr>
    </w:div>
    <w:div w:id="541089628">
      <w:bodyDiv w:val="1"/>
      <w:marLeft w:val="0"/>
      <w:marRight w:val="0"/>
      <w:marTop w:val="0"/>
      <w:marBottom w:val="0"/>
      <w:divBdr>
        <w:top w:val="none" w:sz="0" w:space="0" w:color="auto"/>
        <w:left w:val="none" w:sz="0" w:space="0" w:color="auto"/>
        <w:bottom w:val="none" w:sz="0" w:space="0" w:color="auto"/>
        <w:right w:val="none" w:sz="0" w:space="0" w:color="auto"/>
      </w:divBdr>
    </w:div>
    <w:div w:id="561138242">
      <w:bodyDiv w:val="1"/>
      <w:marLeft w:val="0"/>
      <w:marRight w:val="0"/>
      <w:marTop w:val="0"/>
      <w:marBottom w:val="0"/>
      <w:divBdr>
        <w:top w:val="none" w:sz="0" w:space="0" w:color="auto"/>
        <w:left w:val="none" w:sz="0" w:space="0" w:color="auto"/>
        <w:bottom w:val="none" w:sz="0" w:space="0" w:color="auto"/>
        <w:right w:val="none" w:sz="0" w:space="0" w:color="auto"/>
      </w:divBdr>
    </w:div>
    <w:div w:id="570165693">
      <w:bodyDiv w:val="1"/>
      <w:marLeft w:val="0"/>
      <w:marRight w:val="0"/>
      <w:marTop w:val="0"/>
      <w:marBottom w:val="0"/>
      <w:divBdr>
        <w:top w:val="none" w:sz="0" w:space="0" w:color="auto"/>
        <w:left w:val="none" w:sz="0" w:space="0" w:color="auto"/>
        <w:bottom w:val="none" w:sz="0" w:space="0" w:color="auto"/>
        <w:right w:val="none" w:sz="0" w:space="0" w:color="auto"/>
      </w:divBdr>
    </w:div>
    <w:div w:id="750934389">
      <w:bodyDiv w:val="1"/>
      <w:marLeft w:val="0"/>
      <w:marRight w:val="0"/>
      <w:marTop w:val="0"/>
      <w:marBottom w:val="0"/>
      <w:divBdr>
        <w:top w:val="none" w:sz="0" w:space="0" w:color="auto"/>
        <w:left w:val="none" w:sz="0" w:space="0" w:color="auto"/>
        <w:bottom w:val="none" w:sz="0" w:space="0" w:color="auto"/>
        <w:right w:val="none" w:sz="0" w:space="0" w:color="auto"/>
      </w:divBdr>
    </w:div>
    <w:div w:id="807940444">
      <w:bodyDiv w:val="1"/>
      <w:marLeft w:val="0"/>
      <w:marRight w:val="0"/>
      <w:marTop w:val="0"/>
      <w:marBottom w:val="0"/>
      <w:divBdr>
        <w:top w:val="none" w:sz="0" w:space="0" w:color="auto"/>
        <w:left w:val="none" w:sz="0" w:space="0" w:color="auto"/>
        <w:bottom w:val="none" w:sz="0" w:space="0" w:color="auto"/>
        <w:right w:val="none" w:sz="0" w:space="0" w:color="auto"/>
      </w:divBdr>
    </w:div>
    <w:div w:id="817917130">
      <w:bodyDiv w:val="1"/>
      <w:marLeft w:val="0"/>
      <w:marRight w:val="0"/>
      <w:marTop w:val="0"/>
      <w:marBottom w:val="0"/>
      <w:divBdr>
        <w:top w:val="none" w:sz="0" w:space="0" w:color="auto"/>
        <w:left w:val="none" w:sz="0" w:space="0" w:color="auto"/>
        <w:bottom w:val="none" w:sz="0" w:space="0" w:color="auto"/>
        <w:right w:val="none" w:sz="0" w:space="0" w:color="auto"/>
      </w:divBdr>
      <w:divsChild>
        <w:div w:id="405494024">
          <w:marLeft w:val="0"/>
          <w:marRight w:val="0"/>
          <w:marTop w:val="0"/>
          <w:marBottom w:val="0"/>
          <w:divBdr>
            <w:top w:val="none" w:sz="0" w:space="0" w:color="auto"/>
            <w:left w:val="none" w:sz="0" w:space="0" w:color="auto"/>
            <w:bottom w:val="none" w:sz="0" w:space="0" w:color="auto"/>
            <w:right w:val="none" w:sz="0" w:space="0" w:color="auto"/>
          </w:divBdr>
          <w:divsChild>
            <w:div w:id="2190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2249">
      <w:bodyDiv w:val="1"/>
      <w:marLeft w:val="0"/>
      <w:marRight w:val="0"/>
      <w:marTop w:val="0"/>
      <w:marBottom w:val="0"/>
      <w:divBdr>
        <w:top w:val="none" w:sz="0" w:space="0" w:color="auto"/>
        <w:left w:val="none" w:sz="0" w:space="0" w:color="auto"/>
        <w:bottom w:val="none" w:sz="0" w:space="0" w:color="auto"/>
        <w:right w:val="none" w:sz="0" w:space="0" w:color="auto"/>
      </w:divBdr>
    </w:div>
    <w:div w:id="879198042">
      <w:bodyDiv w:val="1"/>
      <w:marLeft w:val="0"/>
      <w:marRight w:val="0"/>
      <w:marTop w:val="0"/>
      <w:marBottom w:val="0"/>
      <w:divBdr>
        <w:top w:val="none" w:sz="0" w:space="0" w:color="auto"/>
        <w:left w:val="none" w:sz="0" w:space="0" w:color="auto"/>
        <w:bottom w:val="none" w:sz="0" w:space="0" w:color="auto"/>
        <w:right w:val="none" w:sz="0" w:space="0" w:color="auto"/>
      </w:divBdr>
    </w:div>
    <w:div w:id="885943765">
      <w:bodyDiv w:val="1"/>
      <w:marLeft w:val="0"/>
      <w:marRight w:val="0"/>
      <w:marTop w:val="0"/>
      <w:marBottom w:val="0"/>
      <w:divBdr>
        <w:top w:val="none" w:sz="0" w:space="0" w:color="auto"/>
        <w:left w:val="none" w:sz="0" w:space="0" w:color="auto"/>
        <w:bottom w:val="none" w:sz="0" w:space="0" w:color="auto"/>
        <w:right w:val="none" w:sz="0" w:space="0" w:color="auto"/>
      </w:divBdr>
      <w:divsChild>
        <w:div w:id="1596750007">
          <w:marLeft w:val="0"/>
          <w:marRight w:val="0"/>
          <w:marTop w:val="0"/>
          <w:marBottom w:val="0"/>
          <w:divBdr>
            <w:top w:val="none" w:sz="0" w:space="0" w:color="auto"/>
            <w:left w:val="none" w:sz="0" w:space="0" w:color="auto"/>
            <w:bottom w:val="none" w:sz="0" w:space="0" w:color="auto"/>
            <w:right w:val="none" w:sz="0" w:space="0" w:color="auto"/>
          </w:divBdr>
          <w:divsChild>
            <w:div w:id="1003387878">
              <w:marLeft w:val="0"/>
              <w:marRight w:val="0"/>
              <w:marTop w:val="0"/>
              <w:marBottom w:val="0"/>
              <w:divBdr>
                <w:top w:val="none" w:sz="0" w:space="0" w:color="auto"/>
                <w:left w:val="none" w:sz="0" w:space="0" w:color="auto"/>
                <w:bottom w:val="none" w:sz="0" w:space="0" w:color="auto"/>
                <w:right w:val="none" w:sz="0" w:space="0" w:color="auto"/>
              </w:divBdr>
              <w:divsChild>
                <w:div w:id="13306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1687">
      <w:bodyDiv w:val="1"/>
      <w:marLeft w:val="0"/>
      <w:marRight w:val="0"/>
      <w:marTop w:val="0"/>
      <w:marBottom w:val="0"/>
      <w:divBdr>
        <w:top w:val="none" w:sz="0" w:space="0" w:color="auto"/>
        <w:left w:val="none" w:sz="0" w:space="0" w:color="auto"/>
        <w:bottom w:val="none" w:sz="0" w:space="0" w:color="auto"/>
        <w:right w:val="none" w:sz="0" w:space="0" w:color="auto"/>
      </w:divBdr>
    </w:div>
    <w:div w:id="946692033">
      <w:bodyDiv w:val="1"/>
      <w:marLeft w:val="0"/>
      <w:marRight w:val="0"/>
      <w:marTop w:val="0"/>
      <w:marBottom w:val="0"/>
      <w:divBdr>
        <w:top w:val="none" w:sz="0" w:space="0" w:color="auto"/>
        <w:left w:val="none" w:sz="0" w:space="0" w:color="auto"/>
        <w:bottom w:val="none" w:sz="0" w:space="0" w:color="auto"/>
        <w:right w:val="none" w:sz="0" w:space="0" w:color="auto"/>
      </w:divBdr>
    </w:div>
    <w:div w:id="947393736">
      <w:bodyDiv w:val="1"/>
      <w:marLeft w:val="0"/>
      <w:marRight w:val="0"/>
      <w:marTop w:val="0"/>
      <w:marBottom w:val="0"/>
      <w:divBdr>
        <w:top w:val="none" w:sz="0" w:space="0" w:color="auto"/>
        <w:left w:val="none" w:sz="0" w:space="0" w:color="auto"/>
        <w:bottom w:val="none" w:sz="0" w:space="0" w:color="auto"/>
        <w:right w:val="none" w:sz="0" w:space="0" w:color="auto"/>
      </w:divBdr>
    </w:div>
    <w:div w:id="1051030773">
      <w:bodyDiv w:val="1"/>
      <w:marLeft w:val="0"/>
      <w:marRight w:val="0"/>
      <w:marTop w:val="0"/>
      <w:marBottom w:val="0"/>
      <w:divBdr>
        <w:top w:val="none" w:sz="0" w:space="0" w:color="auto"/>
        <w:left w:val="none" w:sz="0" w:space="0" w:color="auto"/>
        <w:bottom w:val="none" w:sz="0" w:space="0" w:color="auto"/>
        <w:right w:val="none" w:sz="0" w:space="0" w:color="auto"/>
      </w:divBdr>
      <w:divsChild>
        <w:div w:id="1561869147">
          <w:marLeft w:val="0"/>
          <w:marRight w:val="0"/>
          <w:marTop w:val="0"/>
          <w:marBottom w:val="0"/>
          <w:divBdr>
            <w:top w:val="none" w:sz="0" w:space="0" w:color="auto"/>
            <w:left w:val="none" w:sz="0" w:space="0" w:color="auto"/>
            <w:bottom w:val="none" w:sz="0" w:space="0" w:color="auto"/>
            <w:right w:val="none" w:sz="0" w:space="0" w:color="auto"/>
          </w:divBdr>
          <w:divsChild>
            <w:div w:id="442918615">
              <w:marLeft w:val="0"/>
              <w:marRight w:val="0"/>
              <w:marTop w:val="0"/>
              <w:marBottom w:val="0"/>
              <w:divBdr>
                <w:top w:val="none" w:sz="0" w:space="0" w:color="auto"/>
                <w:left w:val="none" w:sz="0" w:space="0" w:color="auto"/>
                <w:bottom w:val="none" w:sz="0" w:space="0" w:color="auto"/>
                <w:right w:val="none" w:sz="0" w:space="0" w:color="auto"/>
              </w:divBdr>
              <w:divsChild>
                <w:div w:id="476846936">
                  <w:marLeft w:val="0"/>
                  <w:marRight w:val="0"/>
                  <w:marTop w:val="0"/>
                  <w:marBottom w:val="0"/>
                  <w:divBdr>
                    <w:top w:val="none" w:sz="0" w:space="0" w:color="auto"/>
                    <w:left w:val="none" w:sz="0" w:space="0" w:color="auto"/>
                    <w:bottom w:val="none" w:sz="0" w:space="0" w:color="auto"/>
                    <w:right w:val="none" w:sz="0" w:space="0" w:color="auto"/>
                  </w:divBdr>
                  <w:divsChild>
                    <w:div w:id="1766345030">
                      <w:marLeft w:val="0"/>
                      <w:marRight w:val="0"/>
                      <w:marTop w:val="0"/>
                      <w:marBottom w:val="0"/>
                      <w:divBdr>
                        <w:top w:val="none" w:sz="0" w:space="0" w:color="auto"/>
                        <w:left w:val="none" w:sz="0" w:space="0" w:color="auto"/>
                        <w:bottom w:val="none" w:sz="0" w:space="0" w:color="auto"/>
                        <w:right w:val="none" w:sz="0" w:space="0" w:color="auto"/>
                      </w:divBdr>
                    </w:div>
                  </w:divsChild>
                </w:div>
                <w:div w:id="1875455743">
                  <w:marLeft w:val="0"/>
                  <w:marRight w:val="0"/>
                  <w:marTop w:val="0"/>
                  <w:marBottom w:val="0"/>
                  <w:divBdr>
                    <w:top w:val="none" w:sz="0" w:space="0" w:color="auto"/>
                    <w:left w:val="none" w:sz="0" w:space="0" w:color="auto"/>
                    <w:bottom w:val="none" w:sz="0" w:space="0" w:color="auto"/>
                    <w:right w:val="none" w:sz="0" w:space="0" w:color="auto"/>
                  </w:divBdr>
                  <w:divsChild>
                    <w:div w:id="317656922">
                      <w:marLeft w:val="0"/>
                      <w:marRight w:val="0"/>
                      <w:marTop w:val="0"/>
                      <w:marBottom w:val="0"/>
                      <w:divBdr>
                        <w:top w:val="none" w:sz="0" w:space="0" w:color="auto"/>
                        <w:left w:val="none" w:sz="0" w:space="0" w:color="auto"/>
                        <w:bottom w:val="none" w:sz="0" w:space="0" w:color="auto"/>
                        <w:right w:val="none" w:sz="0" w:space="0" w:color="auto"/>
                      </w:divBdr>
                    </w:div>
                  </w:divsChild>
                </w:div>
                <w:div w:id="1780759027">
                  <w:marLeft w:val="0"/>
                  <w:marRight w:val="0"/>
                  <w:marTop w:val="0"/>
                  <w:marBottom w:val="0"/>
                  <w:divBdr>
                    <w:top w:val="none" w:sz="0" w:space="0" w:color="auto"/>
                    <w:left w:val="none" w:sz="0" w:space="0" w:color="auto"/>
                    <w:bottom w:val="none" w:sz="0" w:space="0" w:color="auto"/>
                    <w:right w:val="none" w:sz="0" w:space="0" w:color="auto"/>
                  </w:divBdr>
                  <w:divsChild>
                    <w:div w:id="1974679572">
                      <w:marLeft w:val="0"/>
                      <w:marRight w:val="0"/>
                      <w:marTop w:val="0"/>
                      <w:marBottom w:val="0"/>
                      <w:divBdr>
                        <w:top w:val="none" w:sz="0" w:space="0" w:color="auto"/>
                        <w:left w:val="none" w:sz="0" w:space="0" w:color="auto"/>
                        <w:bottom w:val="none" w:sz="0" w:space="0" w:color="auto"/>
                        <w:right w:val="none" w:sz="0" w:space="0" w:color="auto"/>
                      </w:divBdr>
                    </w:div>
                  </w:divsChild>
                </w:div>
                <w:div w:id="1451054263">
                  <w:marLeft w:val="0"/>
                  <w:marRight w:val="0"/>
                  <w:marTop w:val="0"/>
                  <w:marBottom w:val="0"/>
                  <w:divBdr>
                    <w:top w:val="none" w:sz="0" w:space="0" w:color="auto"/>
                    <w:left w:val="none" w:sz="0" w:space="0" w:color="auto"/>
                    <w:bottom w:val="none" w:sz="0" w:space="0" w:color="auto"/>
                    <w:right w:val="none" w:sz="0" w:space="0" w:color="auto"/>
                  </w:divBdr>
                  <w:divsChild>
                    <w:div w:id="1164856735">
                      <w:marLeft w:val="0"/>
                      <w:marRight w:val="0"/>
                      <w:marTop w:val="0"/>
                      <w:marBottom w:val="0"/>
                      <w:divBdr>
                        <w:top w:val="none" w:sz="0" w:space="0" w:color="auto"/>
                        <w:left w:val="none" w:sz="0" w:space="0" w:color="auto"/>
                        <w:bottom w:val="none" w:sz="0" w:space="0" w:color="auto"/>
                        <w:right w:val="none" w:sz="0" w:space="0" w:color="auto"/>
                      </w:divBdr>
                    </w:div>
                    <w:div w:id="1765421322">
                      <w:marLeft w:val="0"/>
                      <w:marRight w:val="0"/>
                      <w:marTop w:val="0"/>
                      <w:marBottom w:val="0"/>
                      <w:divBdr>
                        <w:top w:val="none" w:sz="0" w:space="0" w:color="auto"/>
                        <w:left w:val="none" w:sz="0" w:space="0" w:color="auto"/>
                        <w:bottom w:val="none" w:sz="0" w:space="0" w:color="auto"/>
                        <w:right w:val="none" w:sz="0" w:space="0" w:color="auto"/>
                      </w:divBdr>
                    </w:div>
                  </w:divsChild>
                </w:div>
                <w:div w:id="882642482">
                  <w:marLeft w:val="0"/>
                  <w:marRight w:val="0"/>
                  <w:marTop w:val="0"/>
                  <w:marBottom w:val="0"/>
                  <w:divBdr>
                    <w:top w:val="none" w:sz="0" w:space="0" w:color="auto"/>
                    <w:left w:val="none" w:sz="0" w:space="0" w:color="auto"/>
                    <w:bottom w:val="none" w:sz="0" w:space="0" w:color="auto"/>
                    <w:right w:val="none" w:sz="0" w:space="0" w:color="auto"/>
                  </w:divBdr>
                  <w:divsChild>
                    <w:div w:id="147402520">
                      <w:marLeft w:val="0"/>
                      <w:marRight w:val="0"/>
                      <w:marTop w:val="0"/>
                      <w:marBottom w:val="0"/>
                      <w:divBdr>
                        <w:top w:val="none" w:sz="0" w:space="0" w:color="auto"/>
                        <w:left w:val="none" w:sz="0" w:space="0" w:color="auto"/>
                        <w:bottom w:val="none" w:sz="0" w:space="0" w:color="auto"/>
                        <w:right w:val="none" w:sz="0" w:space="0" w:color="auto"/>
                      </w:divBdr>
                    </w:div>
                  </w:divsChild>
                </w:div>
                <w:div w:id="563418590">
                  <w:marLeft w:val="0"/>
                  <w:marRight w:val="0"/>
                  <w:marTop w:val="0"/>
                  <w:marBottom w:val="0"/>
                  <w:divBdr>
                    <w:top w:val="none" w:sz="0" w:space="0" w:color="auto"/>
                    <w:left w:val="none" w:sz="0" w:space="0" w:color="auto"/>
                    <w:bottom w:val="none" w:sz="0" w:space="0" w:color="auto"/>
                    <w:right w:val="none" w:sz="0" w:space="0" w:color="auto"/>
                  </w:divBdr>
                  <w:divsChild>
                    <w:div w:id="502018242">
                      <w:marLeft w:val="0"/>
                      <w:marRight w:val="0"/>
                      <w:marTop w:val="0"/>
                      <w:marBottom w:val="0"/>
                      <w:divBdr>
                        <w:top w:val="none" w:sz="0" w:space="0" w:color="auto"/>
                        <w:left w:val="none" w:sz="0" w:space="0" w:color="auto"/>
                        <w:bottom w:val="none" w:sz="0" w:space="0" w:color="auto"/>
                        <w:right w:val="none" w:sz="0" w:space="0" w:color="auto"/>
                      </w:divBdr>
                    </w:div>
                  </w:divsChild>
                </w:div>
                <w:div w:id="1677225095">
                  <w:marLeft w:val="0"/>
                  <w:marRight w:val="0"/>
                  <w:marTop w:val="0"/>
                  <w:marBottom w:val="0"/>
                  <w:divBdr>
                    <w:top w:val="none" w:sz="0" w:space="0" w:color="auto"/>
                    <w:left w:val="none" w:sz="0" w:space="0" w:color="auto"/>
                    <w:bottom w:val="none" w:sz="0" w:space="0" w:color="auto"/>
                    <w:right w:val="none" w:sz="0" w:space="0" w:color="auto"/>
                  </w:divBdr>
                  <w:divsChild>
                    <w:div w:id="18561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534566">
      <w:bodyDiv w:val="1"/>
      <w:marLeft w:val="0"/>
      <w:marRight w:val="0"/>
      <w:marTop w:val="0"/>
      <w:marBottom w:val="0"/>
      <w:divBdr>
        <w:top w:val="none" w:sz="0" w:space="0" w:color="auto"/>
        <w:left w:val="none" w:sz="0" w:space="0" w:color="auto"/>
        <w:bottom w:val="none" w:sz="0" w:space="0" w:color="auto"/>
        <w:right w:val="none" w:sz="0" w:space="0" w:color="auto"/>
      </w:divBdr>
    </w:div>
    <w:div w:id="1068958332">
      <w:bodyDiv w:val="1"/>
      <w:marLeft w:val="0"/>
      <w:marRight w:val="0"/>
      <w:marTop w:val="0"/>
      <w:marBottom w:val="0"/>
      <w:divBdr>
        <w:top w:val="none" w:sz="0" w:space="0" w:color="auto"/>
        <w:left w:val="none" w:sz="0" w:space="0" w:color="auto"/>
        <w:bottom w:val="none" w:sz="0" w:space="0" w:color="auto"/>
        <w:right w:val="none" w:sz="0" w:space="0" w:color="auto"/>
      </w:divBdr>
    </w:div>
    <w:div w:id="1071848309">
      <w:bodyDiv w:val="1"/>
      <w:marLeft w:val="0"/>
      <w:marRight w:val="0"/>
      <w:marTop w:val="0"/>
      <w:marBottom w:val="0"/>
      <w:divBdr>
        <w:top w:val="none" w:sz="0" w:space="0" w:color="auto"/>
        <w:left w:val="none" w:sz="0" w:space="0" w:color="auto"/>
        <w:bottom w:val="none" w:sz="0" w:space="0" w:color="auto"/>
        <w:right w:val="none" w:sz="0" w:space="0" w:color="auto"/>
      </w:divBdr>
      <w:divsChild>
        <w:div w:id="362749752">
          <w:marLeft w:val="0"/>
          <w:marRight w:val="0"/>
          <w:marTop w:val="0"/>
          <w:marBottom w:val="0"/>
          <w:divBdr>
            <w:top w:val="none" w:sz="0" w:space="0" w:color="auto"/>
            <w:left w:val="none" w:sz="0" w:space="0" w:color="auto"/>
            <w:bottom w:val="none" w:sz="0" w:space="0" w:color="auto"/>
            <w:right w:val="none" w:sz="0" w:space="0" w:color="auto"/>
          </w:divBdr>
          <w:divsChild>
            <w:div w:id="8556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7485">
      <w:bodyDiv w:val="1"/>
      <w:marLeft w:val="0"/>
      <w:marRight w:val="0"/>
      <w:marTop w:val="0"/>
      <w:marBottom w:val="0"/>
      <w:divBdr>
        <w:top w:val="none" w:sz="0" w:space="0" w:color="auto"/>
        <w:left w:val="none" w:sz="0" w:space="0" w:color="auto"/>
        <w:bottom w:val="none" w:sz="0" w:space="0" w:color="auto"/>
        <w:right w:val="none" w:sz="0" w:space="0" w:color="auto"/>
      </w:divBdr>
      <w:divsChild>
        <w:div w:id="691541732">
          <w:marLeft w:val="0"/>
          <w:marRight w:val="0"/>
          <w:marTop w:val="0"/>
          <w:marBottom w:val="0"/>
          <w:divBdr>
            <w:top w:val="none" w:sz="0" w:space="0" w:color="auto"/>
            <w:left w:val="none" w:sz="0" w:space="0" w:color="auto"/>
            <w:bottom w:val="none" w:sz="0" w:space="0" w:color="auto"/>
            <w:right w:val="none" w:sz="0" w:space="0" w:color="auto"/>
          </w:divBdr>
          <w:divsChild>
            <w:div w:id="1576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495">
      <w:bodyDiv w:val="1"/>
      <w:marLeft w:val="0"/>
      <w:marRight w:val="0"/>
      <w:marTop w:val="0"/>
      <w:marBottom w:val="0"/>
      <w:divBdr>
        <w:top w:val="none" w:sz="0" w:space="0" w:color="auto"/>
        <w:left w:val="none" w:sz="0" w:space="0" w:color="auto"/>
        <w:bottom w:val="none" w:sz="0" w:space="0" w:color="auto"/>
        <w:right w:val="none" w:sz="0" w:space="0" w:color="auto"/>
      </w:divBdr>
      <w:divsChild>
        <w:div w:id="149029837">
          <w:marLeft w:val="0"/>
          <w:marRight w:val="0"/>
          <w:marTop w:val="0"/>
          <w:marBottom w:val="0"/>
          <w:divBdr>
            <w:top w:val="none" w:sz="0" w:space="0" w:color="auto"/>
            <w:left w:val="none" w:sz="0" w:space="0" w:color="auto"/>
            <w:bottom w:val="none" w:sz="0" w:space="0" w:color="auto"/>
            <w:right w:val="none" w:sz="0" w:space="0" w:color="auto"/>
          </w:divBdr>
          <w:divsChild>
            <w:div w:id="204946910">
              <w:marLeft w:val="0"/>
              <w:marRight w:val="0"/>
              <w:marTop w:val="0"/>
              <w:marBottom w:val="0"/>
              <w:divBdr>
                <w:top w:val="none" w:sz="0" w:space="0" w:color="auto"/>
                <w:left w:val="none" w:sz="0" w:space="0" w:color="auto"/>
                <w:bottom w:val="none" w:sz="0" w:space="0" w:color="auto"/>
                <w:right w:val="none" w:sz="0" w:space="0" w:color="auto"/>
              </w:divBdr>
              <w:divsChild>
                <w:div w:id="1362560014">
                  <w:marLeft w:val="0"/>
                  <w:marRight w:val="0"/>
                  <w:marTop w:val="0"/>
                  <w:marBottom w:val="0"/>
                  <w:divBdr>
                    <w:top w:val="none" w:sz="0" w:space="0" w:color="auto"/>
                    <w:left w:val="none" w:sz="0" w:space="0" w:color="auto"/>
                    <w:bottom w:val="none" w:sz="0" w:space="0" w:color="auto"/>
                    <w:right w:val="none" w:sz="0" w:space="0" w:color="auto"/>
                  </w:divBdr>
                  <w:divsChild>
                    <w:div w:id="17237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4825">
      <w:bodyDiv w:val="1"/>
      <w:marLeft w:val="0"/>
      <w:marRight w:val="0"/>
      <w:marTop w:val="0"/>
      <w:marBottom w:val="0"/>
      <w:divBdr>
        <w:top w:val="none" w:sz="0" w:space="0" w:color="auto"/>
        <w:left w:val="none" w:sz="0" w:space="0" w:color="auto"/>
        <w:bottom w:val="none" w:sz="0" w:space="0" w:color="auto"/>
        <w:right w:val="none" w:sz="0" w:space="0" w:color="auto"/>
      </w:divBdr>
    </w:div>
    <w:div w:id="1214273335">
      <w:bodyDiv w:val="1"/>
      <w:marLeft w:val="0"/>
      <w:marRight w:val="0"/>
      <w:marTop w:val="0"/>
      <w:marBottom w:val="0"/>
      <w:divBdr>
        <w:top w:val="none" w:sz="0" w:space="0" w:color="auto"/>
        <w:left w:val="none" w:sz="0" w:space="0" w:color="auto"/>
        <w:bottom w:val="none" w:sz="0" w:space="0" w:color="auto"/>
        <w:right w:val="none" w:sz="0" w:space="0" w:color="auto"/>
      </w:divBdr>
      <w:divsChild>
        <w:div w:id="1455758186">
          <w:marLeft w:val="0"/>
          <w:marRight w:val="0"/>
          <w:marTop w:val="0"/>
          <w:marBottom w:val="0"/>
          <w:divBdr>
            <w:top w:val="none" w:sz="0" w:space="0" w:color="auto"/>
            <w:left w:val="none" w:sz="0" w:space="0" w:color="auto"/>
            <w:bottom w:val="none" w:sz="0" w:space="0" w:color="auto"/>
            <w:right w:val="none" w:sz="0" w:space="0" w:color="auto"/>
          </w:divBdr>
          <w:divsChild>
            <w:div w:id="213660878">
              <w:marLeft w:val="0"/>
              <w:marRight w:val="0"/>
              <w:marTop w:val="0"/>
              <w:marBottom w:val="0"/>
              <w:divBdr>
                <w:top w:val="none" w:sz="0" w:space="0" w:color="auto"/>
                <w:left w:val="none" w:sz="0" w:space="0" w:color="auto"/>
                <w:bottom w:val="none" w:sz="0" w:space="0" w:color="auto"/>
                <w:right w:val="none" w:sz="0" w:space="0" w:color="auto"/>
              </w:divBdr>
              <w:divsChild>
                <w:div w:id="18280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565">
      <w:bodyDiv w:val="1"/>
      <w:marLeft w:val="0"/>
      <w:marRight w:val="0"/>
      <w:marTop w:val="0"/>
      <w:marBottom w:val="0"/>
      <w:divBdr>
        <w:top w:val="none" w:sz="0" w:space="0" w:color="auto"/>
        <w:left w:val="none" w:sz="0" w:space="0" w:color="auto"/>
        <w:bottom w:val="none" w:sz="0" w:space="0" w:color="auto"/>
        <w:right w:val="none" w:sz="0" w:space="0" w:color="auto"/>
      </w:divBdr>
    </w:div>
    <w:div w:id="1253126795">
      <w:bodyDiv w:val="1"/>
      <w:marLeft w:val="0"/>
      <w:marRight w:val="0"/>
      <w:marTop w:val="0"/>
      <w:marBottom w:val="0"/>
      <w:divBdr>
        <w:top w:val="none" w:sz="0" w:space="0" w:color="auto"/>
        <w:left w:val="none" w:sz="0" w:space="0" w:color="auto"/>
        <w:bottom w:val="none" w:sz="0" w:space="0" w:color="auto"/>
        <w:right w:val="none" w:sz="0" w:space="0" w:color="auto"/>
      </w:divBdr>
    </w:div>
    <w:div w:id="1265727495">
      <w:bodyDiv w:val="1"/>
      <w:marLeft w:val="0"/>
      <w:marRight w:val="0"/>
      <w:marTop w:val="0"/>
      <w:marBottom w:val="0"/>
      <w:divBdr>
        <w:top w:val="none" w:sz="0" w:space="0" w:color="auto"/>
        <w:left w:val="none" w:sz="0" w:space="0" w:color="auto"/>
        <w:bottom w:val="none" w:sz="0" w:space="0" w:color="auto"/>
        <w:right w:val="none" w:sz="0" w:space="0" w:color="auto"/>
      </w:divBdr>
    </w:div>
    <w:div w:id="1299917646">
      <w:bodyDiv w:val="1"/>
      <w:marLeft w:val="0"/>
      <w:marRight w:val="0"/>
      <w:marTop w:val="0"/>
      <w:marBottom w:val="0"/>
      <w:divBdr>
        <w:top w:val="none" w:sz="0" w:space="0" w:color="auto"/>
        <w:left w:val="none" w:sz="0" w:space="0" w:color="auto"/>
        <w:bottom w:val="none" w:sz="0" w:space="0" w:color="auto"/>
        <w:right w:val="none" w:sz="0" w:space="0" w:color="auto"/>
      </w:divBdr>
      <w:divsChild>
        <w:div w:id="1737822585">
          <w:marLeft w:val="0"/>
          <w:marRight w:val="0"/>
          <w:marTop w:val="0"/>
          <w:marBottom w:val="0"/>
          <w:divBdr>
            <w:top w:val="none" w:sz="0" w:space="0" w:color="auto"/>
            <w:left w:val="none" w:sz="0" w:space="0" w:color="auto"/>
            <w:bottom w:val="none" w:sz="0" w:space="0" w:color="auto"/>
            <w:right w:val="none" w:sz="0" w:space="0" w:color="auto"/>
          </w:divBdr>
          <w:divsChild>
            <w:div w:id="1888947754">
              <w:marLeft w:val="0"/>
              <w:marRight w:val="0"/>
              <w:marTop w:val="0"/>
              <w:marBottom w:val="0"/>
              <w:divBdr>
                <w:top w:val="none" w:sz="0" w:space="0" w:color="auto"/>
                <w:left w:val="none" w:sz="0" w:space="0" w:color="auto"/>
                <w:bottom w:val="none" w:sz="0" w:space="0" w:color="auto"/>
                <w:right w:val="none" w:sz="0" w:space="0" w:color="auto"/>
              </w:divBdr>
              <w:divsChild>
                <w:div w:id="1269310032">
                  <w:marLeft w:val="0"/>
                  <w:marRight w:val="0"/>
                  <w:marTop w:val="0"/>
                  <w:marBottom w:val="0"/>
                  <w:divBdr>
                    <w:top w:val="none" w:sz="0" w:space="0" w:color="auto"/>
                    <w:left w:val="none" w:sz="0" w:space="0" w:color="auto"/>
                    <w:bottom w:val="none" w:sz="0" w:space="0" w:color="auto"/>
                    <w:right w:val="none" w:sz="0" w:space="0" w:color="auto"/>
                  </w:divBdr>
                  <w:divsChild>
                    <w:div w:id="20847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92292">
      <w:bodyDiv w:val="1"/>
      <w:marLeft w:val="0"/>
      <w:marRight w:val="0"/>
      <w:marTop w:val="0"/>
      <w:marBottom w:val="0"/>
      <w:divBdr>
        <w:top w:val="none" w:sz="0" w:space="0" w:color="auto"/>
        <w:left w:val="none" w:sz="0" w:space="0" w:color="auto"/>
        <w:bottom w:val="none" w:sz="0" w:space="0" w:color="auto"/>
        <w:right w:val="none" w:sz="0" w:space="0" w:color="auto"/>
      </w:divBdr>
    </w:div>
    <w:div w:id="1371417151">
      <w:bodyDiv w:val="1"/>
      <w:marLeft w:val="0"/>
      <w:marRight w:val="0"/>
      <w:marTop w:val="0"/>
      <w:marBottom w:val="0"/>
      <w:divBdr>
        <w:top w:val="none" w:sz="0" w:space="0" w:color="auto"/>
        <w:left w:val="none" w:sz="0" w:space="0" w:color="auto"/>
        <w:bottom w:val="none" w:sz="0" w:space="0" w:color="auto"/>
        <w:right w:val="none" w:sz="0" w:space="0" w:color="auto"/>
      </w:divBdr>
    </w:div>
    <w:div w:id="1375814751">
      <w:bodyDiv w:val="1"/>
      <w:marLeft w:val="0"/>
      <w:marRight w:val="0"/>
      <w:marTop w:val="0"/>
      <w:marBottom w:val="0"/>
      <w:divBdr>
        <w:top w:val="none" w:sz="0" w:space="0" w:color="auto"/>
        <w:left w:val="none" w:sz="0" w:space="0" w:color="auto"/>
        <w:bottom w:val="none" w:sz="0" w:space="0" w:color="auto"/>
        <w:right w:val="none" w:sz="0" w:space="0" w:color="auto"/>
      </w:divBdr>
    </w:div>
    <w:div w:id="1424497055">
      <w:bodyDiv w:val="1"/>
      <w:marLeft w:val="0"/>
      <w:marRight w:val="0"/>
      <w:marTop w:val="0"/>
      <w:marBottom w:val="0"/>
      <w:divBdr>
        <w:top w:val="none" w:sz="0" w:space="0" w:color="auto"/>
        <w:left w:val="none" w:sz="0" w:space="0" w:color="auto"/>
        <w:bottom w:val="none" w:sz="0" w:space="0" w:color="auto"/>
        <w:right w:val="none" w:sz="0" w:space="0" w:color="auto"/>
      </w:divBdr>
      <w:divsChild>
        <w:div w:id="1226257751">
          <w:marLeft w:val="0"/>
          <w:marRight w:val="0"/>
          <w:marTop w:val="0"/>
          <w:marBottom w:val="0"/>
          <w:divBdr>
            <w:top w:val="none" w:sz="0" w:space="0" w:color="auto"/>
            <w:left w:val="none" w:sz="0" w:space="0" w:color="auto"/>
            <w:bottom w:val="none" w:sz="0" w:space="0" w:color="auto"/>
            <w:right w:val="none" w:sz="0" w:space="0" w:color="auto"/>
          </w:divBdr>
          <w:divsChild>
            <w:div w:id="1912035756">
              <w:marLeft w:val="0"/>
              <w:marRight w:val="0"/>
              <w:marTop w:val="0"/>
              <w:marBottom w:val="0"/>
              <w:divBdr>
                <w:top w:val="none" w:sz="0" w:space="0" w:color="auto"/>
                <w:left w:val="none" w:sz="0" w:space="0" w:color="auto"/>
                <w:bottom w:val="none" w:sz="0" w:space="0" w:color="auto"/>
                <w:right w:val="none" w:sz="0" w:space="0" w:color="auto"/>
              </w:divBdr>
              <w:divsChild>
                <w:div w:id="195700436">
                  <w:marLeft w:val="0"/>
                  <w:marRight w:val="0"/>
                  <w:marTop w:val="0"/>
                  <w:marBottom w:val="0"/>
                  <w:divBdr>
                    <w:top w:val="none" w:sz="0" w:space="0" w:color="auto"/>
                    <w:left w:val="none" w:sz="0" w:space="0" w:color="auto"/>
                    <w:bottom w:val="none" w:sz="0" w:space="0" w:color="auto"/>
                    <w:right w:val="none" w:sz="0" w:space="0" w:color="auto"/>
                  </w:divBdr>
                  <w:divsChild>
                    <w:div w:id="395981464">
                      <w:marLeft w:val="0"/>
                      <w:marRight w:val="0"/>
                      <w:marTop w:val="0"/>
                      <w:marBottom w:val="0"/>
                      <w:divBdr>
                        <w:top w:val="none" w:sz="0" w:space="0" w:color="auto"/>
                        <w:left w:val="none" w:sz="0" w:space="0" w:color="auto"/>
                        <w:bottom w:val="none" w:sz="0" w:space="0" w:color="auto"/>
                        <w:right w:val="none" w:sz="0" w:space="0" w:color="auto"/>
                      </w:divBdr>
                    </w:div>
                  </w:divsChild>
                </w:div>
                <w:div w:id="523909588">
                  <w:marLeft w:val="0"/>
                  <w:marRight w:val="0"/>
                  <w:marTop w:val="0"/>
                  <w:marBottom w:val="0"/>
                  <w:divBdr>
                    <w:top w:val="none" w:sz="0" w:space="0" w:color="auto"/>
                    <w:left w:val="none" w:sz="0" w:space="0" w:color="auto"/>
                    <w:bottom w:val="none" w:sz="0" w:space="0" w:color="auto"/>
                    <w:right w:val="none" w:sz="0" w:space="0" w:color="auto"/>
                  </w:divBdr>
                  <w:divsChild>
                    <w:div w:id="474564494">
                      <w:marLeft w:val="0"/>
                      <w:marRight w:val="0"/>
                      <w:marTop w:val="0"/>
                      <w:marBottom w:val="0"/>
                      <w:divBdr>
                        <w:top w:val="none" w:sz="0" w:space="0" w:color="auto"/>
                        <w:left w:val="none" w:sz="0" w:space="0" w:color="auto"/>
                        <w:bottom w:val="none" w:sz="0" w:space="0" w:color="auto"/>
                        <w:right w:val="none" w:sz="0" w:space="0" w:color="auto"/>
                      </w:divBdr>
                    </w:div>
                  </w:divsChild>
                </w:div>
                <w:div w:id="85660056">
                  <w:marLeft w:val="0"/>
                  <w:marRight w:val="0"/>
                  <w:marTop w:val="0"/>
                  <w:marBottom w:val="0"/>
                  <w:divBdr>
                    <w:top w:val="none" w:sz="0" w:space="0" w:color="auto"/>
                    <w:left w:val="none" w:sz="0" w:space="0" w:color="auto"/>
                    <w:bottom w:val="none" w:sz="0" w:space="0" w:color="auto"/>
                    <w:right w:val="none" w:sz="0" w:space="0" w:color="auto"/>
                  </w:divBdr>
                  <w:divsChild>
                    <w:div w:id="120611637">
                      <w:marLeft w:val="0"/>
                      <w:marRight w:val="0"/>
                      <w:marTop w:val="0"/>
                      <w:marBottom w:val="0"/>
                      <w:divBdr>
                        <w:top w:val="none" w:sz="0" w:space="0" w:color="auto"/>
                        <w:left w:val="none" w:sz="0" w:space="0" w:color="auto"/>
                        <w:bottom w:val="none" w:sz="0" w:space="0" w:color="auto"/>
                        <w:right w:val="none" w:sz="0" w:space="0" w:color="auto"/>
                      </w:divBdr>
                    </w:div>
                  </w:divsChild>
                </w:div>
                <w:div w:id="1685668539">
                  <w:marLeft w:val="0"/>
                  <w:marRight w:val="0"/>
                  <w:marTop w:val="0"/>
                  <w:marBottom w:val="0"/>
                  <w:divBdr>
                    <w:top w:val="none" w:sz="0" w:space="0" w:color="auto"/>
                    <w:left w:val="none" w:sz="0" w:space="0" w:color="auto"/>
                    <w:bottom w:val="none" w:sz="0" w:space="0" w:color="auto"/>
                    <w:right w:val="none" w:sz="0" w:space="0" w:color="auto"/>
                  </w:divBdr>
                  <w:divsChild>
                    <w:div w:id="1474903704">
                      <w:marLeft w:val="0"/>
                      <w:marRight w:val="0"/>
                      <w:marTop w:val="0"/>
                      <w:marBottom w:val="0"/>
                      <w:divBdr>
                        <w:top w:val="none" w:sz="0" w:space="0" w:color="auto"/>
                        <w:left w:val="none" w:sz="0" w:space="0" w:color="auto"/>
                        <w:bottom w:val="none" w:sz="0" w:space="0" w:color="auto"/>
                        <w:right w:val="none" w:sz="0" w:space="0" w:color="auto"/>
                      </w:divBdr>
                    </w:div>
                    <w:div w:id="1649168832">
                      <w:marLeft w:val="0"/>
                      <w:marRight w:val="0"/>
                      <w:marTop w:val="0"/>
                      <w:marBottom w:val="0"/>
                      <w:divBdr>
                        <w:top w:val="none" w:sz="0" w:space="0" w:color="auto"/>
                        <w:left w:val="none" w:sz="0" w:space="0" w:color="auto"/>
                        <w:bottom w:val="none" w:sz="0" w:space="0" w:color="auto"/>
                        <w:right w:val="none" w:sz="0" w:space="0" w:color="auto"/>
                      </w:divBdr>
                    </w:div>
                  </w:divsChild>
                </w:div>
                <w:div w:id="622999338">
                  <w:marLeft w:val="0"/>
                  <w:marRight w:val="0"/>
                  <w:marTop w:val="0"/>
                  <w:marBottom w:val="0"/>
                  <w:divBdr>
                    <w:top w:val="none" w:sz="0" w:space="0" w:color="auto"/>
                    <w:left w:val="none" w:sz="0" w:space="0" w:color="auto"/>
                    <w:bottom w:val="none" w:sz="0" w:space="0" w:color="auto"/>
                    <w:right w:val="none" w:sz="0" w:space="0" w:color="auto"/>
                  </w:divBdr>
                  <w:divsChild>
                    <w:div w:id="419908411">
                      <w:marLeft w:val="0"/>
                      <w:marRight w:val="0"/>
                      <w:marTop w:val="0"/>
                      <w:marBottom w:val="0"/>
                      <w:divBdr>
                        <w:top w:val="none" w:sz="0" w:space="0" w:color="auto"/>
                        <w:left w:val="none" w:sz="0" w:space="0" w:color="auto"/>
                        <w:bottom w:val="none" w:sz="0" w:space="0" w:color="auto"/>
                        <w:right w:val="none" w:sz="0" w:space="0" w:color="auto"/>
                      </w:divBdr>
                    </w:div>
                  </w:divsChild>
                </w:div>
                <w:div w:id="408499683">
                  <w:marLeft w:val="0"/>
                  <w:marRight w:val="0"/>
                  <w:marTop w:val="0"/>
                  <w:marBottom w:val="0"/>
                  <w:divBdr>
                    <w:top w:val="none" w:sz="0" w:space="0" w:color="auto"/>
                    <w:left w:val="none" w:sz="0" w:space="0" w:color="auto"/>
                    <w:bottom w:val="none" w:sz="0" w:space="0" w:color="auto"/>
                    <w:right w:val="none" w:sz="0" w:space="0" w:color="auto"/>
                  </w:divBdr>
                  <w:divsChild>
                    <w:div w:id="1707169815">
                      <w:marLeft w:val="0"/>
                      <w:marRight w:val="0"/>
                      <w:marTop w:val="0"/>
                      <w:marBottom w:val="0"/>
                      <w:divBdr>
                        <w:top w:val="none" w:sz="0" w:space="0" w:color="auto"/>
                        <w:left w:val="none" w:sz="0" w:space="0" w:color="auto"/>
                        <w:bottom w:val="none" w:sz="0" w:space="0" w:color="auto"/>
                        <w:right w:val="none" w:sz="0" w:space="0" w:color="auto"/>
                      </w:divBdr>
                    </w:div>
                  </w:divsChild>
                </w:div>
                <w:div w:id="522865505">
                  <w:marLeft w:val="0"/>
                  <w:marRight w:val="0"/>
                  <w:marTop w:val="0"/>
                  <w:marBottom w:val="0"/>
                  <w:divBdr>
                    <w:top w:val="none" w:sz="0" w:space="0" w:color="auto"/>
                    <w:left w:val="none" w:sz="0" w:space="0" w:color="auto"/>
                    <w:bottom w:val="none" w:sz="0" w:space="0" w:color="auto"/>
                    <w:right w:val="none" w:sz="0" w:space="0" w:color="auto"/>
                  </w:divBdr>
                  <w:divsChild>
                    <w:div w:id="15863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68556">
      <w:bodyDiv w:val="1"/>
      <w:marLeft w:val="0"/>
      <w:marRight w:val="0"/>
      <w:marTop w:val="0"/>
      <w:marBottom w:val="0"/>
      <w:divBdr>
        <w:top w:val="none" w:sz="0" w:space="0" w:color="auto"/>
        <w:left w:val="none" w:sz="0" w:space="0" w:color="auto"/>
        <w:bottom w:val="none" w:sz="0" w:space="0" w:color="auto"/>
        <w:right w:val="none" w:sz="0" w:space="0" w:color="auto"/>
      </w:divBdr>
    </w:div>
    <w:div w:id="1493644414">
      <w:bodyDiv w:val="1"/>
      <w:marLeft w:val="0"/>
      <w:marRight w:val="0"/>
      <w:marTop w:val="0"/>
      <w:marBottom w:val="0"/>
      <w:divBdr>
        <w:top w:val="none" w:sz="0" w:space="0" w:color="auto"/>
        <w:left w:val="none" w:sz="0" w:space="0" w:color="auto"/>
        <w:bottom w:val="none" w:sz="0" w:space="0" w:color="auto"/>
        <w:right w:val="none" w:sz="0" w:space="0" w:color="auto"/>
      </w:divBdr>
      <w:divsChild>
        <w:div w:id="75176237">
          <w:marLeft w:val="0"/>
          <w:marRight w:val="0"/>
          <w:marTop w:val="0"/>
          <w:marBottom w:val="0"/>
          <w:divBdr>
            <w:top w:val="none" w:sz="0" w:space="0" w:color="auto"/>
            <w:left w:val="none" w:sz="0" w:space="0" w:color="auto"/>
            <w:bottom w:val="none" w:sz="0" w:space="0" w:color="auto"/>
            <w:right w:val="none" w:sz="0" w:space="0" w:color="auto"/>
          </w:divBdr>
          <w:divsChild>
            <w:div w:id="17836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4569">
      <w:bodyDiv w:val="1"/>
      <w:marLeft w:val="0"/>
      <w:marRight w:val="0"/>
      <w:marTop w:val="0"/>
      <w:marBottom w:val="0"/>
      <w:divBdr>
        <w:top w:val="none" w:sz="0" w:space="0" w:color="auto"/>
        <w:left w:val="none" w:sz="0" w:space="0" w:color="auto"/>
        <w:bottom w:val="none" w:sz="0" w:space="0" w:color="auto"/>
        <w:right w:val="none" w:sz="0" w:space="0" w:color="auto"/>
      </w:divBdr>
    </w:div>
    <w:div w:id="1512647877">
      <w:bodyDiv w:val="1"/>
      <w:marLeft w:val="0"/>
      <w:marRight w:val="0"/>
      <w:marTop w:val="0"/>
      <w:marBottom w:val="0"/>
      <w:divBdr>
        <w:top w:val="none" w:sz="0" w:space="0" w:color="auto"/>
        <w:left w:val="none" w:sz="0" w:space="0" w:color="auto"/>
        <w:bottom w:val="none" w:sz="0" w:space="0" w:color="auto"/>
        <w:right w:val="none" w:sz="0" w:space="0" w:color="auto"/>
      </w:divBdr>
    </w:div>
    <w:div w:id="1547641841">
      <w:bodyDiv w:val="1"/>
      <w:marLeft w:val="0"/>
      <w:marRight w:val="0"/>
      <w:marTop w:val="0"/>
      <w:marBottom w:val="0"/>
      <w:divBdr>
        <w:top w:val="none" w:sz="0" w:space="0" w:color="auto"/>
        <w:left w:val="none" w:sz="0" w:space="0" w:color="auto"/>
        <w:bottom w:val="none" w:sz="0" w:space="0" w:color="auto"/>
        <w:right w:val="none" w:sz="0" w:space="0" w:color="auto"/>
      </w:divBdr>
    </w:div>
    <w:div w:id="1578436151">
      <w:bodyDiv w:val="1"/>
      <w:marLeft w:val="0"/>
      <w:marRight w:val="0"/>
      <w:marTop w:val="0"/>
      <w:marBottom w:val="0"/>
      <w:divBdr>
        <w:top w:val="none" w:sz="0" w:space="0" w:color="auto"/>
        <w:left w:val="none" w:sz="0" w:space="0" w:color="auto"/>
        <w:bottom w:val="none" w:sz="0" w:space="0" w:color="auto"/>
        <w:right w:val="none" w:sz="0" w:space="0" w:color="auto"/>
      </w:divBdr>
      <w:divsChild>
        <w:div w:id="1070082163">
          <w:marLeft w:val="0"/>
          <w:marRight w:val="0"/>
          <w:marTop w:val="0"/>
          <w:marBottom w:val="0"/>
          <w:divBdr>
            <w:top w:val="none" w:sz="0" w:space="0" w:color="auto"/>
            <w:left w:val="none" w:sz="0" w:space="0" w:color="auto"/>
            <w:bottom w:val="none" w:sz="0" w:space="0" w:color="auto"/>
            <w:right w:val="none" w:sz="0" w:space="0" w:color="auto"/>
          </w:divBdr>
          <w:divsChild>
            <w:div w:id="23025285">
              <w:marLeft w:val="0"/>
              <w:marRight w:val="0"/>
              <w:marTop w:val="0"/>
              <w:marBottom w:val="0"/>
              <w:divBdr>
                <w:top w:val="none" w:sz="0" w:space="0" w:color="auto"/>
                <w:left w:val="none" w:sz="0" w:space="0" w:color="auto"/>
                <w:bottom w:val="none" w:sz="0" w:space="0" w:color="auto"/>
                <w:right w:val="none" w:sz="0" w:space="0" w:color="auto"/>
              </w:divBdr>
              <w:divsChild>
                <w:div w:id="1612513447">
                  <w:marLeft w:val="0"/>
                  <w:marRight w:val="0"/>
                  <w:marTop w:val="0"/>
                  <w:marBottom w:val="0"/>
                  <w:divBdr>
                    <w:top w:val="none" w:sz="0" w:space="0" w:color="auto"/>
                    <w:left w:val="none" w:sz="0" w:space="0" w:color="auto"/>
                    <w:bottom w:val="none" w:sz="0" w:space="0" w:color="auto"/>
                    <w:right w:val="none" w:sz="0" w:space="0" w:color="auto"/>
                  </w:divBdr>
                  <w:divsChild>
                    <w:div w:id="4956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02936">
      <w:bodyDiv w:val="1"/>
      <w:marLeft w:val="0"/>
      <w:marRight w:val="0"/>
      <w:marTop w:val="0"/>
      <w:marBottom w:val="0"/>
      <w:divBdr>
        <w:top w:val="none" w:sz="0" w:space="0" w:color="auto"/>
        <w:left w:val="none" w:sz="0" w:space="0" w:color="auto"/>
        <w:bottom w:val="none" w:sz="0" w:space="0" w:color="auto"/>
        <w:right w:val="none" w:sz="0" w:space="0" w:color="auto"/>
      </w:divBdr>
    </w:div>
    <w:div w:id="1632393945">
      <w:bodyDiv w:val="1"/>
      <w:marLeft w:val="0"/>
      <w:marRight w:val="0"/>
      <w:marTop w:val="0"/>
      <w:marBottom w:val="0"/>
      <w:divBdr>
        <w:top w:val="none" w:sz="0" w:space="0" w:color="auto"/>
        <w:left w:val="none" w:sz="0" w:space="0" w:color="auto"/>
        <w:bottom w:val="none" w:sz="0" w:space="0" w:color="auto"/>
        <w:right w:val="none" w:sz="0" w:space="0" w:color="auto"/>
      </w:divBdr>
    </w:div>
    <w:div w:id="1670019650">
      <w:bodyDiv w:val="1"/>
      <w:marLeft w:val="0"/>
      <w:marRight w:val="0"/>
      <w:marTop w:val="0"/>
      <w:marBottom w:val="0"/>
      <w:divBdr>
        <w:top w:val="none" w:sz="0" w:space="0" w:color="auto"/>
        <w:left w:val="none" w:sz="0" w:space="0" w:color="auto"/>
        <w:bottom w:val="none" w:sz="0" w:space="0" w:color="auto"/>
        <w:right w:val="none" w:sz="0" w:space="0" w:color="auto"/>
      </w:divBdr>
      <w:divsChild>
        <w:div w:id="1526822272">
          <w:marLeft w:val="0"/>
          <w:marRight w:val="0"/>
          <w:marTop w:val="0"/>
          <w:marBottom w:val="0"/>
          <w:divBdr>
            <w:top w:val="none" w:sz="0" w:space="0" w:color="auto"/>
            <w:left w:val="none" w:sz="0" w:space="0" w:color="auto"/>
            <w:bottom w:val="none" w:sz="0" w:space="0" w:color="auto"/>
            <w:right w:val="none" w:sz="0" w:space="0" w:color="auto"/>
          </w:divBdr>
          <w:divsChild>
            <w:div w:id="2099204137">
              <w:marLeft w:val="0"/>
              <w:marRight w:val="0"/>
              <w:marTop w:val="0"/>
              <w:marBottom w:val="0"/>
              <w:divBdr>
                <w:top w:val="none" w:sz="0" w:space="0" w:color="auto"/>
                <w:left w:val="none" w:sz="0" w:space="0" w:color="auto"/>
                <w:bottom w:val="none" w:sz="0" w:space="0" w:color="auto"/>
                <w:right w:val="none" w:sz="0" w:space="0" w:color="auto"/>
              </w:divBdr>
              <w:divsChild>
                <w:div w:id="1655253782">
                  <w:marLeft w:val="0"/>
                  <w:marRight w:val="0"/>
                  <w:marTop w:val="0"/>
                  <w:marBottom w:val="0"/>
                  <w:divBdr>
                    <w:top w:val="none" w:sz="0" w:space="0" w:color="auto"/>
                    <w:left w:val="none" w:sz="0" w:space="0" w:color="auto"/>
                    <w:bottom w:val="none" w:sz="0" w:space="0" w:color="auto"/>
                    <w:right w:val="none" w:sz="0" w:space="0" w:color="auto"/>
                  </w:divBdr>
                  <w:divsChild>
                    <w:div w:id="3605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39428">
      <w:bodyDiv w:val="1"/>
      <w:marLeft w:val="0"/>
      <w:marRight w:val="0"/>
      <w:marTop w:val="0"/>
      <w:marBottom w:val="0"/>
      <w:divBdr>
        <w:top w:val="none" w:sz="0" w:space="0" w:color="auto"/>
        <w:left w:val="none" w:sz="0" w:space="0" w:color="auto"/>
        <w:bottom w:val="none" w:sz="0" w:space="0" w:color="auto"/>
        <w:right w:val="none" w:sz="0" w:space="0" w:color="auto"/>
      </w:divBdr>
    </w:div>
    <w:div w:id="1696612261">
      <w:bodyDiv w:val="1"/>
      <w:marLeft w:val="0"/>
      <w:marRight w:val="0"/>
      <w:marTop w:val="0"/>
      <w:marBottom w:val="0"/>
      <w:divBdr>
        <w:top w:val="none" w:sz="0" w:space="0" w:color="auto"/>
        <w:left w:val="none" w:sz="0" w:space="0" w:color="auto"/>
        <w:bottom w:val="none" w:sz="0" w:space="0" w:color="auto"/>
        <w:right w:val="none" w:sz="0" w:space="0" w:color="auto"/>
      </w:divBdr>
      <w:divsChild>
        <w:div w:id="705177071">
          <w:marLeft w:val="0"/>
          <w:marRight w:val="0"/>
          <w:marTop w:val="0"/>
          <w:marBottom w:val="0"/>
          <w:divBdr>
            <w:top w:val="none" w:sz="0" w:space="0" w:color="auto"/>
            <w:left w:val="none" w:sz="0" w:space="0" w:color="auto"/>
            <w:bottom w:val="none" w:sz="0" w:space="0" w:color="auto"/>
            <w:right w:val="none" w:sz="0" w:space="0" w:color="auto"/>
          </w:divBdr>
          <w:divsChild>
            <w:div w:id="718626447">
              <w:marLeft w:val="0"/>
              <w:marRight w:val="0"/>
              <w:marTop w:val="0"/>
              <w:marBottom w:val="0"/>
              <w:divBdr>
                <w:top w:val="none" w:sz="0" w:space="0" w:color="auto"/>
                <w:left w:val="none" w:sz="0" w:space="0" w:color="auto"/>
                <w:bottom w:val="none" w:sz="0" w:space="0" w:color="auto"/>
                <w:right w:val="none" w:sz="0" w:space="0" w:color="auto"/>
              </w:divBdr>
              <w:divsChild>
                <w:div w:id="2066903029">
                  <w:marLeft w:val="0"/>
                  <w:marRight w:val="0"/>
                  <w:marTop w:val="0"/>
                  <w:marBottom w:val="0"/>
                  <w:divBdr>
                    <w:top w:val="none" w:sz="0" w:space="0" w:color="auto"/>
                    <w:left w:val="none" w:sz="0" w:space="0" w:color="auto"/>
                    <w:bottom w:val="none" w:sz="0" w:space="0" w:color="auto"/>
                    <w:right w:val="none" w:sz="0" w:space="0" w:color="auto"/>
                  </w:divBdr>
                  <w:divsChild>
                    <w:div w:id="13563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9490">
      <w:bodyDiv w:val="1"/>
      <w:marLeft w:val="0"/>
      <w:marRight w:val="0"/>
      <w:marTop w:val="0"/>
      <w:marBottom w:val="0"/>
      <w:divBdr>
        <w:top w:val="none" w:sz="0" w:space="0" w:color="auto"/>
        <w:left w:val="none" w:sz="0" w:space="0" w:color="auto"/>
        <w:bottom w:val="none" w:sz="0" w:space="0" w:color="auto"/>
        <w:right w:val="none" w:sz="0" w:space="0" w:color="auto"/>
      </w:divBdr>
    </w:div>
    <w:div w:id="1731539964">
      <w:bodyDiv w:val="1"/>
      <w:marLeft w:val="0"/>
      <w:marRight w:val="0"/>
      <w:marTop w:val="0"/>
      <w:marBottom w:val="0"/>
      <w:divBdr>
        <w:top w:val="none" w:sz="0" w:space="0" w:color="auto"/>
        <w:left w:val="none" w:sz="0" w:space="0" w:color="auto"/>
        <w:bottom w:val="none" w:sz="0" w:space="0" w:color="auto"/>
        <w:right w:val="none" w:sz="0" w:space="0" w:color="auto"/>
      </w:divBdr>
      <w:divsChild>
        <w:div w:id="1879706294">
          <w:marLeft w:val="0"/>
          <w:marRight w:val="0"/>
          <w:marTop w:val="0"/>
          <w:marBottom w:val="0"/>
          <w:divBdr>
            <w:top w:val="none" w:sz="0" w:space="0" w:color="auto"/>
            <w:left w:val="none" w:sz="0" w:space="0" w:color="auto"/>
            <w:bottom w:val="none" w:sz="0" w:space="0" w:color="auto"/>
            <w:right w:val="none" w:sz="0" w:space="0" w:color="auto"/>
          </w:divBdr>
          <w:divsChild>
            <w:div w:id="18125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822">
      <w:bodyDiv w:val="1"/>
      <w:marLeft w:val="0"/>
      <w:marRight w:val="0"/>
      <w:marTop w:val="0"/>
      <w:marBottom w:val="0"/>
      <w:divBdr>
        <w:top w:val="none" w:sz="0" w:space="0" w:color="auto"/>
        <w:left w:val="none" w:sz="0" w:space="0" w:color="auto"/>
        <w:bottom w:val="none" w:sz="0" w:space="0" w:color="auto"/>
        <w:right w:val="none" w:sz="0" w:space="0" w:color="auto"/>
      </w:divBdr>
    </w:div>
    <w:div w:id="1942563139">
      <w:bodyDiv w:val="1"/>
      <w:marLeft w:val="0"/>
      <w:marRight w:val="0"/>
      <w:marTop w:val="0"/>
      <w:marBottom w:val="0"/>
      <w:divBdr>
        <w:top w:val="none" w:sz="0" w:space="0" w:color="auto"/>
        <w:left w:val="none" w:sz="0" w:space="0" w:color="auto"/>
        <w:bottom w:val="none" w:sz="0" w:space="0" w:color="auto"/>
        <w:right w:val="none" w:sz="0" w:space="0" w:color="auto"/>
      </w:divBdr>
    </w:div>
    <w:div w:id="1981687674">
      <w:bodyDiv w:val="1"/>
      <w:marLeft w:val="0"/>
      <w:marRight w:val="0"/>
      <w:marTop w:val="0"/>
      <w:marBottom w:val="0"/>
      <w:divBdr>
        <w:top w:val="none" w:sz="0" w:space="0" w:color="auto"/>
        <w:left w:val="none" w:sz="0" w:space="0" w:color="auto"/>
        <w:bottom w:val="none" w:sz="0" w:space="0" w:color="auto"/>
        <w:right w:val="none" w:sz="0" w:space="0" w:color="auto"/>
      </w:divBdr>
    </w:div>
    <w:div w:id="1991061292">
      <w:bodyDiv w:val="1"/>
      <w:marLeft w:val="0"/>
      <w:marRight w:val="0"/>
      <w:marTop w:val="0"/>
      <w:marBottom w:val="0"/>
      <w:divBdr>
        <w:top w:val="none" w:sz="0" w:space="0" w:color="auto"/>
        <w:left w:val="none" w:sz="0" w:space="0" w:color="auto"/>
        <w:bottom w:val="none" w:sz="0" w:space="0" w:color="auto"/>
        <w:right w:val="none" w:sz="0" w:space="0" w:color="auto"/>
      </w:divBdr>
    </w:div>
    <w:div w:id="2086032761">
      <w:bodyDiv w:val="1"/>
      <w:marLeft w:val="0"/>
      <w:marRight w:val="0"/>
      <w:marTop w:val="0"/>
      <w:marBottom w:val="0"/>
      <w:divBdr>
        <w:top w:val="none" w:sz="0" w:space="0" w:color="auto"/>
        <w:left w:val="none" w:sz="0" w:space="0" w:color="auto"/>
        <w:bottom w:val="none" w:sz="0" w:space="0" w:color="auto"/>
        <w:right w:val="none" w:sz="0" w:space="0" w:color="auto"/>
      </w:divBdr>
    </w:div>
    <w:div w:id="209473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21</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EDWARD OCTAV BUNFORD</dc:creator>
  <cp:keywords/>
  <dc:description/>
  <cp:lastModifiedBy>PHILIP EDWARD OCTAV BUNFORD</cp:lastModifiedBy>
  <cp:revision>104</cp:revision>
  <dcterms:created xsi:type="dcterms:W3CDTF">2021-04-27T10:29:00Z</dcterms:created>
  <dcterms:modified xsi:type="dcterms:W3CDTF">2021-08-16T16:25:00Z</dcterms:modified>
</cp:coreProperties>
</file>